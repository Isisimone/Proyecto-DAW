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22B13" w14:textId="32AD00E9" w:rsidR="00B7391B" w:rsidRDefault="00B7391B" w:rsidP="00B7391B"/>
    <w:tbl>
      <w:tblPr>
        <w:tblpPr w:leftFromText="187" w:rightFromText="187" w:vertAnchor="page" w:horzAnchor="margin" w:tblpXSpec="center" w:tblpY="5266"/>
        <w:tblW w:w="5247" w:type="pct"/>
        <w:tblCellMar>
          <w:top w:w="360" w:type="dxa"/>
          <w:left w:w="115" w:type="dxa"/>
          <w:bottom w:w="360" w:type="dxa"/>
          <w:right w:w="115" w:type="dxa"/>
        </w:tblCellMar>
        <w:tblLook w:val="04A0" w:firstRow="1" w:lastRow="0" w:firstColumn="1" w:lastColumn="0" w:noHBand="0" w:noVBand="1"/>
      </w:tblPr>
      <w:tblGrid>
        <w:gridCol w:w="9215"/>
      </w:tblGrid>
      <w:tr w:rsidR="00EF3839" w:rsidRPr="008762D6" w14:paraId="0EC99B45" w14:textId="77777777" w:rsidTr="00F83B3E">
        <w:trPr>
          <w:trHeight w:val="20"/>
        </w:trPr>
        <w:tc>
          <w:tcPr>
            <w:tcW w:w="5000" w:type="pct"/>
          </w:tcPr>
          <w:p w14:paraId="4D061425" w14:textId="77777777" w:rsidR="00EF3839" w:rsidRPr="008642C1" w:rsidRDefault="00EF3839" w:rsidP="00EF3839">
            <w:pPr>
              <w:pStyle w:val="Sinespaciado"/>
              <w:spacing w:line="240" w:lineRule="auto"/>
              <w:jc w:val="left"/>
              <w:rPr>
                <w:rFonts w:asciiTheme="minorHAnsi" w:hAnsiTheme="minorHAnsi" w:cstheme="minorHAnsi"/>
                <w:b/>
                <w:color w:val="074D3F"/>
                <w:sz w:val="40"/>
                <w:szCs w:val="40"/>
              </w:rPr>
            </w:pPr>
            <w:r w:rsidRPr="008642C1">
              <w:rPr>
                <w:rFonts w:asciiTheme="minorHAnsi" w:hAnsiTheme="minorHAnsi" w:cstheme="minorHAnsi"/>
                <w:b/>
                <w:color w:val="074D3F"/>
                <w:sz w:val="40"/>
                <w:szCs w:val="40"/>
              </w:rPr>
              <w:t>C.F.G.S.</w:t>
            </w:r>
          </w:p>
          <w:p w14:paraId="7D3FAC80" w14:textId="195148F7" w:rsidR="00090739" w:rsidRPr="00090739" w:rsidRDefault="00090739" w:rsidP="00EF3839">
            <w:pPr>
              <w:pStyle w:val="Sinespaciado"/>
              <w:spacing w:line="240" w:lineRule="auto"/>
              <w:jc w:val="left"/>
              <w:rPr>
                <w:rFonts w:asciiTheme="minorHAnsi" w:hAnsiTheme="minorHAnsi" w:cstheme="minorHAnsi"/>
                <w:b/>
                <w:color w:val="0F9176"/>
                <w:sz w:val="40"/>
                <w:szCs w:val="40"/>
              </w:rPr>
            </w:pPr>
            <w:r>
              <w:rPr>
                <w:rFonts w:asciiTheme="minorHAnsi" w:hAnsiTheme="minorHAnsi" w:cstheme="minorHAnsi"/>
                <w:b/>
                <w:color w:val="0F9176"/>
                <w:sz w:val="40"/>
                <w:szCs w:val="40"/>
              </w:rPr>
              <w:t>DESARROLLO DE APLICACIONES WEB</w:t>
            </w:r>
          </w:p>
        </w:tc>
      </w:tr>
      <w:tr w:rsidR="00EF3839" w:rsidRPr="008762D6" w14:paraId="16B4113D" w14:textId="77777777" w:rsidTr="00F83B3E">
        <w:trPr>
          <w:trHeight w:val="20"/>
        </w:trPr>
        <w:tc>
          <w:tcPr>
            <w:tcW w:w="5000" w:type="pct"/>
          </w:tcPr>
          <w:p w14:paraId="675667C7" w14:textId="77777777" w:rsidR="00EF3839" w:rsidRPr="008642C1" w:rsidRDefault="00EF3839" w:rsidP="00EF3839">
            <w:pPr>
              <w:spacing w:line="240" w:lineRule="auto"/>
              <w:rPr>
                <w:rFonts w:cstheme="minorHAnsi"/>
                <w:b/>
                <w:color w:val="005B29"/>
                <w:sz w:val="44"/>
                <w:szCs w:val="44"/>
              </w:rPr>
            </w:pPr>
            <w:r w:rsidRPr="008642C1">
              <w:rPr>
                <w:rFonts w:cstheme="minorHAnsi"/>
                <w:b/>
                <w:color w:val="074D3F"/>
                <w:sz w:val="44"/>
                <w:szCs w:val="44"/>
              </w:rPr>
              <w:t>PRO</w:t>
            </w:r>
            <w:r>
              <w:rPr>
                <w:rFonts w:cstheme="minorHAnsi"/>
                <w:b/>
                <w:color w:val="074D3F"/>
                <w:sz w:val="44"/>
                <w:szCs w:val="44"/>
              </w:rPr>
              <w:t>YECTO</w:t>
            </w:r>
            <w:r w:rsidRPr="008642C1">
              <w:rPr>
                <w:rFonts w:cstheme="minorHAnsi"/>
                <w:b/>
                <w:color w:val="005B29"/>
                <w:sz w:val="44"/>
                <w:szCs w:val="44"/>
              </w:rPr>
              <w:t xml:space="preserve"> </w:t>
            </w:r>
          </w:p>
          <w:p w14:paraId="78D82298" w14:textId="15DE1445" w:rsidR="00EF3839" w:rsidRPr="00A13060" w:rsidRDefault="00F83B3E" w:rsidP="00EF3839">
            <w:pPr>
              <w:pStyle w:val="Sinespaciado"/>
              <w:spacing w:line="240" w:lineRule="auto"/>
              <w:jc w:val="left"/>
              <w:rPr>
                <w:rFonts w:asciiTheme="minorHAnsi" w:hAnsiTheme="minorHAnsi" w:cstheme="minorHAnsi"/>
                <w:b/>
                <w:color w:val="0F9176"/>
                <w:sz w:val="40"/>
                <w:szCs w:val="40"/>
              </w:rPr>
            </w:pPr>
            <w:r>
              <w:rPr>
                <w:rFonts w:asciiTheme="minorHAnsi" w:hAnsiTheme="minorHAnsi" w:cstheme="minorHAnsi"/>
                <w:b/>
                <w:color w:val="0F9176"/>
                <w:sz w:val="40"/>
                <w:szCs w:val="40"/>
              </w:rPr>
              <w:t>R</w:t>
            </w:r>
            <w:r w:rsidR="00A13060" w:rsidRPr="00A13060">
              <w:rPr>
                <w:rFonts w:asciiTheme="minorHAnsi" w:hAnsiTheme="minorHAnsi" w:cstheme="minorHAnsi"/>
                <w:b/>
                <w:color w:val="0F9176"/>
                <w:sz w:val="40"/>
                <w:szCs w:val="40"/>
              </w:rPr>
              <w:t>ECONOCIMIENTO FACIAL</w:t>
            </w:r>
            <w:r w:rsidR="00EF3839" w:rsidRPr="00F83B3E">
              <w:rPr>
                <w:rFonts w:asciiTheme="minorHAnsi" w:hAnsiTheme="minorHAnsi" w:cstheme="minorHAnsi"/>
                <w:b/>
                <w:color w:val="0F9176"/>
                <w:sz w:val="40"/>
                <w:szCs w:val="40"/>
              </w:rPr>
              <w:t xml:space="preserve"> </w:t>
            </w:r>
            <w:r w:rsidRPr="00F83B3E">
              <w:rPr>
                <w:rFonts w:asciiTheme="minorHAnsi" w:hAnsiTheme="minorHAnsi" w:cstheme="minorHAnsi"/>
                <w:b/>
                <w:color w:val="0F9176"/>
                <w:sz w:val="40"/>
                <w:szCs w:val="40"/>
              </w:rPr>
              <w:t>PARA</w:t>
            </w:r>
            <w:r>
              <w:rPr>
                <w:rFonts w:asciiTheme="minorHAnsi" w:hAnsiTheme="minorHAnsi" w:cstheme="minorHAnsi"/>
                <w:b/>
                <w:color w:val="0F9176"/>
                <w:sz w:val="40"/>
                <w:szCs w:val="40"/>
              </w:rPr>
              <w:t xml:space="preserve"> </w:t>
            </w:r>
            <w:r w:rsidRPr="00A13060">
              <w:rPr>
                <w:rFonts w:asciiTheme="minorHAnsi" w:hAnsiTheme="minorHAnsi" w:cstheme="minorHAnsi"/>
                <w:b/>
                <w:color w:val="0F9176"/>
                <w:sz w:val="40"/>
                <w:szCs w:val="40"/>
              </w:rPr>
              <w:t>CONTROL HORARIO</w:t>
            </w:r>
          </w:p>
        </w:tc>
      </w:tr>
      <w:tr w:rsidR="00EF3839" w:rsidRPr="008762D6" w14:paraId="11ECA45F" w14:textId="77777777" w:rsidTr="00F83B3E">
        <w:trPr>
          <w:trHeight w:val="20"/>
        </w:trPr>
        <w:tc>
          <w:tcPr>
            <w:tcW w:w="5000" w:type="pct"/>
          </w:tcPr>
          <w:p w14:paraId="54C3BAE8" w14:textId="5D3B4ECE" w:rsidR="00A13060" w:rsidRDefault="00EF3839" w:rsidP="00A13060">
            <w:pPr>
              <w:pStyle w:val="Sinespaciado"/>
              <w:spacing w:line="240" w:lineRule="auto"/>
              <w:jc w:val="left"/>
              <w:rPr>
                <w:rFonts w:asciiTheme="minorHAnsi" w:hAnsiTheme="minorHAnsi" w:cstheme="minorHAnsi"/>
                <w:b/>
                <w:color w:val="0F9176"/>
                <w:sz w:val="40"/>
                <w:szCs w:val="40"/>
              </w:rPr>
            </w:pPr>
            <w:r>
              <w:rPr>
                <w:rFonts w:asciiTheme="minorHAnsi" w:hAnsiTheme="minorHAnsi" w:cstheme="minorHAnsi"/>
                <w:b/>
                <w:color w:val="074D3F"/>
                <w:sz w:val="40"/>
                <w:szCs w:val="40"/>
              </w:rPr>
              <w:t>Alumno</w:t>
            </w:r>
            <w:r w:rsidR="00A13060">
              <w:rPr>
                <w:rFonts w:asciiTheme="minorHAnsi" w:hAnsiTheme="minorHAnsi" w:cstheme="minorHAnsi"/>
                <w:b/>
                <w:color w:val="074D3F"/>
                <w:sz w:val="40"/>
                <w:szCs w:val="40"/>
              </w:rPr>
              <w:t>s</w:t>
            </w:r>
            <w:r>
              <w:rPr>
                <w:rFonts w:asciiTheme="minorHAnsi" w:hAnsiTheme="minorHAnsi" w:cstheme="minorHAnsi"/>
                <w:b/>
                <w:color w:val="074D3F"/>
                <w:sz w:val="40"/>
                <w:szCs w:val="40"/>
              </w:rPr>
              <w:t>:</w:t>
            </w:r>
            <w:r w:rsidR="00A13060">
              <w:rPr>
                <w:rFonts w:asciiTheme="minorHAnsi" w:hAnsiTheme="minorHAnsi" w:cstheme="minorHAnsi"/>
                <w:b/>
                <w:color w:val="074D3F"/>
                <w:sz w:val="40"/>
                <w:szCs w:val="40"/>
              </w:rPr>
              <w:t xml:space="preserve"> </w:t>
            </w:r>
            <w:r w:rsidR="00A13060">
              <w:rPr>
                <w:rFonts w:asciiTheme="minorHAnsi" w:hAnsiTheme="minorHAnsi" w:cstheme="minorHAnsi"/>
                <w:b/>
                <w:color w:val="0F9176"/>
                <w:sz w:val="40"/>
                <w:szCs w:val="40"/>
              </w:rPr>
              <w:t>David Martín Prados</w:t>
            </w:r>
          </w:p>
          <w:p w14:paraId="5272505A" w14:textId="50AD4C77" w:rsidR="00A13060" w:rsidRDefault="00A13060" w:rsidP="00A13060">
            <w:pPr>
              <w:pStyle w:val="Sinespaciado"/>
              <w:spacing w:line="240" w:lineRule="auto"/>
              <w:jc w:val="left"/>
              <w:rPr>
                <w:rFonts w:asciiTheme="minorHAnsi" w:hAnsiTheme="minorHAnsi" w:cstheme="minorHAnsi"/>
                <w:b/>
                <w:color w:val="0F9176"/>
                <w:sz w:val="40"/>
                <w:szCs w:val="40"/>
              </w:rPr>
            </w:pPr>
            <w:r>
              <w:rPr>
                <w:rFonts w:asciiTheme="minorHAnsi" w:hAnsiTheme="minorHAnsi" w:cstheme="minorHAnsi"/>
                <w:b/>
                <w:color w:val="0F9176"/>
                <w:sz w:val="40"/>
                <w:szCs w:val="40"/>
              </w:rPr>
              <w:t xml:space="preserve">                   Raquel Molina Serrano </w:t>
            </w:r>
          </w:p>
          <w:p w14:paraId="150619EB" w14:textId="5B9860F8" w:rsidR="00EF3839" w:rsidRDefault="00A13060" w:rsidP="00A13060">
            <w:pPr>
              <w:pStyle w:val="Sinespaciado"/>
              <w:spacing w:line="240" w:lineRule="auto"/>
              <w:ind w:left="1418"/>
              <w:jc w:val="left"/>
              <w:rPr>
                <w:rFonts w:asciiTheme="minorHAnsi" w:hAnsiTheme="minorHAnsi" w:cstheme="minorHAnsi"/>
                <w:b/>
                <w:color w:val="0F9176"/>
                <w:sz w:val="40"/>
                <w:szCs w:val="40"/>
              </w:rPr>
            </w:pPr>
            <w:r>
              <w:rPr>
                <w:rFonts w:asciiTheme="minorHAnsi" w:hAnsiTheme="minorHAnsi" w:cstheme="minorHAnsi"/>
                <w:b/>
                <w:color w:val="0F9176"/>
                <w:sz w:val="40"/>
                <w:szCs w:val="40"/>
              </w:rPr>
              <w:t xml:space="preserve">   Isis Simone Torres Gómez</w:t>
            </w:r>
          </w:p>
          <w:p w14:paraId="4B6B13B7" w14:textId="77777777" w:rsidR="00A13060" w:rsidRDefault="00A13060" w:rsidP="00A13060">
            <w:pPr>
              <w:pStyle w:val="Sinespaciado"/>
              <w:spacing w:line="240" w:lineRule="auto"/>
              <w:ind w:left="2127"/>
              <w:jc w:val="left"/>
              <w:rPr>
                <w:rFonts w:asciiTheme="minorHAnsi" w:hAnsiTheme="minorHAnsi" w:cstheme="minorHAnsi"/>
                <w:b/>
                <w:color w:val="074D3F"/>
                <w:sz w:val="40"/>
                <w:szCs w:val="40"/>
              </w:rPr>
            </w:pPr>
          </w:p>
          <w:p w14:paraId="261D0E29" w14:textId="2A699FE7" w:rsidR="00EF3839" w:rsidRDefault="00EF3839" w:rsidP="00EF3839">
            <w:pPr>
              <w:pStyle w:val="Sinespaciado"/>
              <w:spacing w:line="240" w:lineRule="auto"/>
              <w:jc w:val="left"/>
              <w:rPr>
                <w:rFonts w:asciiTheme="minorHAnsi" w:hAnsiTheme="minorHAnsi" w:cstheme="minorHAnsi"/>
                <w:b/>
                <w:color w:val="0F9176"/>
                <w:sz w:val="40"/>
                <w:szCs w:val="40"/>
              </w:rPr>
            </w:pPr>
            <w:r>
              <w:rPr>
                <w:rFonts w:asciiTheme="minorHAnsi" w:hAnsiTheme="minorHAnsi" w:cstheme="minorHAnsi"/>
                <w:b/>
                <w:color w:val="074D3F"/>
                <w:sz w:val="40"/>
                <w:szCs w:val="40"/>
              </w:rPr>
              <w:t>Profesor tutor:</w:t>
            </w:r>
            <w:r w:rsidRPr="008642C1">
              <w:rPr>
                <w:rFonts w:asciiTheme="minorHAnsi" w:hAnsiTheme="minorHAnsi" w:cstheme="minorHAnsi"/>
                <w:b/>
                <w:color w:val="0F9176"/>
                <w:sz w:val="40"/>
                <w:szCs w:val="40"/>
              </w:rPr>
              <w:t xml:space="preserve"> </w:t>
            </w:r>
            <w:r w:rsidR="00920461">
              <w:rPr>
                <w:rFonts w:asciiTheme="minorHAnsi" w:hAnsiTheme="minorHAnsi" w:cstheme="minorHAnsi"/>
                <w:b/>
                <w:color w:val="0F9176"/>
                <w:sz w:val="40"/>
                <w:szCs w:val="40"/>
              </w:rPr>
              <w:t>Manuela López Mansilla</w:t>
            </w:r>
          </w:p>
          <w:p w14:paraId="43B500CD" w14:textId="77777777" w:rsidR="00EF3839" w:rsidRPr="008642C1" w:rsidRDefault="00EF3839" w:rsidP="00EF3839">
            <w:pPr>
              <w:pStyle w:val="Sinespaciado"/>
              <w:spacing w:line="240" w:lineRule="auto"/>
              <w:jc w:val="left"/>
              <w:rPr>
                <w:rFonts w:asciiTheme="minorHAnsi" w:hAnsiTheme="minorHAnsi" w:cstheme="minorHAnsi"/>
                <w:b/>
                <w:color w:val="074D3F"/>
                <w:sz w:val="40"/>
                <w:szCs w:val="40"/>
              </w:rPr>
            </w:pPr>
          </w:p>
        </w:tc>
      </w:tr>
      <w:tr w:rsidR="00EF3839" w:rsidRPr="00A75FBC" w14:paraId="20C0B1F1" w14:textId="77777777" w:rsidTr="00F83B3E">
        <w:trPr>
          <w:trHeight w:val="20"/>
        </w:trPr>
        <w:tc>
          <w:tcPr>
            <w:tcW w:w="5000" w:type="pct"/>
          </w:tcPr>
          <w:p w14:paraId="7B5E425C" w14:textId="77777777" w:rsidR="00090739" w:rsidRDefault="00090739" w:rsidP="00EF3839">
            <w:pPr>
              <w:pStyle w:val="Sinespaciado"/>
              <w:spacing w:line="240" w:lineRule="auto"/>
              <w:jc w:val="right"/>
              <w:rPr>
                <w:rFonts w:asciiTheme="minorHAnsi" w:hAnsiTheme="minorHAnsi" w:cstheme="minorHAnsi"/>
                <w:b/>
                <w:color w:val="074D3F"/>
                <w:sz w:val="36"/>
                <w:szCs w:val="28"/>
              </w:rPr>
            </w:pPr>
          </w:p>
          <w:p w14:paraId="3E6A9991" w14:textId="5E68F3CF" w:rsidR="00EF3839" w:rsidRPr="008642C1" w:rsidRDefault="00EF3839" w:rsidP="00EF3839">
            <w:pPr>
              <w:pStyle w:val="Sinespaciado"/>
              <w:spacing w:line="240" w:lineRule="auto"/>
              <w:jc w:val="right"/>
              <w:rPr>
                <w:rFonts w:asciiTheme="minorHAnsi" w:hAnsiTheme="minorHAnsi" w:cstheme="minorHAnsi"/>
                <w:b/>
                <w:color w:val="074D3F"/>
                <w:sz w:val="36"/>
                <w:szCs w:val="28"/>
              </w:rPr>
            </w:pPr>
            <w:r w:rsidRPr="008642C1">
              <w:rPr>
                <w:rFonts w:asciiTheme="minorHAnsi" w:hAnsiTheme="minorHAnsi" w:cstheme="minorHAnsi"/>
                <w:b/>
                <w:color w:val="074D3F"/>
                <w:sz w:val="36"/>
                <w:szCs w:val="28"/>
              </w:rPr>
              <w:lastRenderedPageBreak/>
              <w:t>I.E.S. CENTRO INTEGRAL DE FP A DISTANCIA IGNACIO</w:t>
            </w:r>
            <w:r>
              <w:rPr>
                <w:rFonts w:asciiTheme="minorHAnsi" w:hAnsiTheme="minorHAnsi" w:cstheme="minorHAnsi"/>
                <w:b/>
                <w:color w:val="074D3F"/>
                <w:sz w:val="36"/>
                <w:szCs w:val="28"/>
              </w:rPr>
              <w:t xml:space="preserve"> </w:t>
            </w:r>
            <w:r w:rsidRPr="008642C1">
              <w:rPr>
                <w:rFonts w:asciiTheme="minorHAnsi" w:hAnsiTheme="minorHAnsi" w:cstheme="minorHAnsi"/>
                <w:b/>
                <w:color w:val="074D3F"/>
                <w:sz w:val="36"/>
                <w:szCs w:val="28"/>
              </w:rPr>
              <w:t>ELLACURÍA.</w:t>
            </w:r>
          </w:p>
          <w:p w14:paraId="1A922D57" w14:textId="77777777" w:rsidR="00EF3839" w:rsidRPr="008642C1" w:rsidRDefault="00EF3839" w:rsidP="00EF3839">
            <w:pPr>
              <w:pStyle w:val="Sinespaciado"/>
              <w:spacing w:line="240" w:lineRule="auto"/>
              <w:jc w:val="right"/>
              <w:rPr>
                <w:rFonts w:asciiTheme="minorHAnsi" w:hAnsiTheme="minorHAnsi" w:cstheme="minorHAnsi"/>
                <w:color w:val="074D3F"/>
                <w:sz w:val="36"/>
                <w:szCs w:val="28"/>
              </w:rPr>
            </w:pPr>
            <w:r w:rsidRPr="008642C1">
              <w:rPr>
                <w:rFonts w:asciiTheme="minorHAnsi" w:hAnsiTheme="minorHAnsi" w:cstheme="minorHAnsi"/>
                <w:bCs/>
                <w:color w:val="074D3F"/>
                <w:sz w:val="36"/>
                <w:szCs w:val="28"/>
              </w:rPr>
              <w:t>ALCORCÓN</w:t>
            </w:r>
            <w:r w:rsidRPr="008642C1">
              <w:rPr>
                <w:rFonts w:asciiTheme="minorHAnsi" w:hAnsiTheme="minorHAnsi" w:cstheme="minorHAnsi"/>
                <w:b/>
                <w:color w:val="074D3F"/>
                <w:sz w:val="36"/>
                <w:szCs w:val="28"/>
              </w:rPr>
              <w:t xml:space="preserve">. </w:t>
            </w:r>
            <w:r w:rsidRPr="008642C1">
              <w:rPr>
                <w:rFonts w:asciiTheme="minorHAnsi" w:hAnsiTheme="minorHAnsi" w:cstheme="minorHAnsi"/>
                <w:color w:val="074D3F"/>
                <w:sz w:val="36"/>
                <w:szCs w:val="28"/>
              </w:rPr>
              <w:t xml:space="preserve">MADRID.  </w:t>
            </w:r>
          </w:p>
          <w:p w14:paraId="74E21807" w14:textId="164F873C" w:rsidR="00EF3839" w:rsidRPr="008642C1" w:rsidRDefault="00EF3839" w:rsidP="00EF3839">
            <w:pPr>
              <w:pStyle w:val="Sinespaciado"/>
              <w:spacing w:line="240" w:lineRule="auto"/>
              <w:jc w:val="right"/>
              <w:rPr>
                <w:rFonts w:asciiTheme="minorHAnsi" w:hAnsiTheme="minorHAnsi" w:cstheme="minorHAnsi"/>
                <w:b/>
                <w:color w:val="074D3F"/>
                <w:sz w:val="28"/>
                <w:szCs w:val="28"/>
              </w:rPr>
            </w:pPr>
            <w:r w:rsidRPr="008642C1">
              <w:rPr>
                <w:rFonts w:asciiTheme="minorHAnsi" w:hAnsiTheme="minorHAnsi" w:cstheme="minorHAnsi"/>
                <w:b/>
                <w:color w:val="074D3F"/>
                <w:sz w:val="40"/>
                <w:szCs w:val="28"/>
              </w:rPr>
              <w:t>CURSO 202</w:t>
            </w:r>
            <w:r w:rsidR="00920461">
              <w:rPr>
                <w:rFonts w:asciiTheme="minorHAnsi" w:hAnsiTheme="minorHAnsi" w:cstheme="minorHAnsi"/>
                <w:b/>
                <w:color w:val="074D3F"/>
                <w:sz w:val="40"/>
                <w:szCs w:val="28"/>
              </w:rPr>
              <w:t>4</w:t>
            </w:r>
            <w:r w:rsidRPr="008642C1">
              <w:rPr>
                <w:rFonts w:asciiTheme="minorHAnsi" w:hAnsiTheme="minorHAnsi" w:cstheme="minorHAnsi"/>
                <w:b/>
                <w:color w:val="074D3F"/>
                <w:sz w:val="40"/>
                <w:szCs w:val="28"/>
              </w:rPr>
              <w:t>/202</w:t>
            </w:r>
            <w:r w:rsidR="00920461">
              <w:rPr>
                <w:rFonts w:asciiTheme="minorHAnsi" w:hAnsiTheme="minorHAnsi" w:cstheme="minorHAnsi"/>
                <w:b/>
                <w:color w:val="074D3F"/>
                <w:sz w:val="40"/>
                <w:szCs w:val="28"/>
              </w:rPr>
              <w:t>5</w:t>
            </w:r>
          </w:p>
        </w:tc>
      </w:tr>
    </w:tbl>
    <w:p w14:paraId="3208C7C8" w14:textId="1B772586" w:rsidR="00B7391B" w:rsidRDefault="00EF3839" w:rsidP="004C4CC4">
      <w:pPr>
        <w:jc w:val="center"/>
      </w:pPr>
      <w:r w:rsidRPr="00A75FBC">
        <w:rPr>
          <w:b/>
          <w:i/>
          <w:noProof/>
          <w:color w:val="074D3F"/>
          <w:sz w:val="48"/>
        </w:rPr>
        <w:lastRenderedPageBreak/>
        <w:t xml:space="preserve"> </w:t>
      </w:r>
      <w:r w:rsidR="004C4CC4" w:rsidRPr="00A75FBC">
        <w:rPr>
          <w:b/>
          <w:i/>
          <w:noProof/>
          <w:color w:val="074D3F"/>
          <w:sz w:val="48"/>
        </w:rPr>
        <w:drawing>
          <wp:inline distT="0" distB="0" distL="0" distR="0" wp14:anchorId="0D86900B" wp14:editId="2FFA6724">
            <wp:extent cx="5267325" cy="2036145"/>
            <wp:effectExtent l="0" t="0" r="0" b="2540"/>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5607" cy="2039347"/>
                    </a:xfrm>
                    <a:prstGeom prst="rect">
                      <a:avLst/>
                    </a:prstGeom>
                  </pic:spPr>
                </pic:pic>
              </a:graphicData>
            </a:graphic>
          </wp:inline>
        </w:drawing>
      </w:r>
    </w:p>
    <w:p w14:paraId="1B6CFD35" w14:textId="3F3A8E41" w:rsidR="00EF3839" w:rsidRDefault="00EF3839" w:rsidP="00EF3839">
      <w:pPr>
        <w:spacing w:line="240" w:lineRule="auto"/>
      </w:pPr>
      <w:r>
        <w:br w:type="page"/>
      </w:r>
    </w:p>
    <w:sdt>
      <w:sdtPr>
        <w:rPr>
          <w:bCs/>
        </w:rPr>
        <w:id w:val="477893042"/>
        <w:docPartObj>
          <w:docPartGallery w:val="Table of Contents"/>
          <w:docPartUnique/>
        </w:docPartObj>
      </w:sdtPr>
      <w:sdtEndPr>
        <w:rPr>
          <w:bCs w:val="0"/>
          <w:iCs/>
          <w:noProof/>
        </w:rPr>
      </w:sdtEndPr>
      <w:sdtContent>
        <w:p w14:paraId="3B4CE420" w14:textId="0E5EE816" w:rsidR="00C4770A" w:rsidRPr="00530402" w:rsidRDefault="00635C3A" w:rsidP="00530402">
          <w:pPr>
            <w:rPr>
              <w:rFonts w:ascii="Times New Roman" w:hAnsi="Times New Roman"/>
              <w:b/>
              <w:color w:val="0F9176"/>
              <w:sz w:val="28"/>
              <w:szCs w:val="28"/>
            </w:rPr>
          </w:pPr>
          <w:r w:rsidRPr="00530402">
            <w:rPr>
              <w:rFonts w:ascii="Times New Roman" w:hAnsi="Times New Roman"/>
              <w:b/>
              <w:color w:val="0F9176"/>
              <w:sz w:val="28"/>
              <w:szCs w:val="28"/>
            </w:rPr>
            <w:t>ÍNDICE</w:t>
          </w:r>
        </w:p>
        <w:p w14:paraId="7945B53B" w14:textId="5E63B71C" w:rsidR="002E5D4A" w:rsidRDefault="00C4770A">
          <w:pPr>
            <w:pStyle w:val="TDC1"/>
            <w:tabs>
              <w:tab w:val="left" w:pos="480"/>
              <w:tab w:val="right" w:leader="dot" w:pos="8488"/>
            </w:tabs>
            <w:rPr>
              <w:rFonts w:eastAsiaTheme="minorEastAsia" w:cstheme="minorBidi"/>
              <w:b w:val="0"/>
              <w:bCs w:val="0"/>
              <w:i w:val="0"/>
              <w:iCs w:val="0"/>
              <w:noProof/>
              <w:sz w:val="22"/>
              <w:szCs w:val="22"/>
              <w:lang w:val="es-ES" w:eastAsia="es-ES"/>
            </w:rPr>
          </w:pPr>
          <w:r w:rsidRPr="00DD1783">
            <w:rPr>
              <w:rFonts w:ascii="Times New Roman" w:hAnsi="Times New Roman"/>
              <w:b w:val="0"/>
              <w:bCs w:val="0"/>
              <w:i w:val="0"/>
            </w:rPr>
            <w:fldChar w:fldCharType="begin"/>
          </w:r>
          <w:r w:rsidRPr="00DD1783">
            <w:rPr>
              <w:rFonts w:ascii="Times New Roman" w:hAnsi="Times New Roman"/>
              <w:b w:val="0"/>
              <w:i w:val="0"/>
            </w:rPr>
            <w:instrText>TOC \o "1-3" \h \z \u</w:instrText>
          </w:r>
          <w:r w:rsidRPr="00DD1783">
            <w:rPr>
              <w:rFonts w:ascii="Times New Roman" w:hAnsi="Times New Roman"/>
              <w:b w:val="0"/>
              <w:bCs w:val="0"/>
              <w:i w:val="0"/>
            </w:rPr>
            <w:fldChar w:fldCharType="separate"/>
          </w:r>
          <w:hyperlink w:anchor="_Toc116645129" w:history="1">
            <w:r w:rsidR="002E5D4A" w:rsidRPr="00904A96">
              <w:rPr>
                <w:rStyle w:val="Hipervnculo"/>
                <w:noProof/>
              </w:rPr>
              <w:t>1</w:t>
            </w:r>
            <w:r w:rsidR="002E5D4A">
              <w:rPr>
                <w:rFonts w:eastAsiaTheme="minorEastAsia" w:cstheme="minorBidi"/>
                <w:b w:val="0"/>
                <w:bCs w:val="0"/>
                <w:i w:val="0"/>
                <w:iCs w:val="0"/>
                <w:noProof/>
                <w:sz w:val="22"/>
                <w:szCs w:val="22"/>
                <w:lang w:val="es-ES" w:eastAsia="es-ES"/>
              </w:rPr>
              <w:tab/>
            </w:r>
            <w:r w:rsidR="002E5D4A" w:rsidRPr="00904A96">
              <w:rPr>
                <w:rStyle w:val="Hipervnculo"/>
                <w:noProof/>
              </w:rPr>
              <w:t>Introducción</w:t>
            </w:r>
            <w:r w:rsidR="002E5D4A">
              <w:rPr>
                <w:noProof/>
                <w:webHidden/>
              </w:rPr>
              <w:tab/>
            </w:r>
            <w:r w:rsidR="002E5D4A">
              <w:rPr>
                <w:noProof/>
                <w:webHidden/>
              </w:rPr>
              <w:fldChar w:fldCharType="begin"/>
            </w:r>
            <w:r w:rsidR="002E5D4A">
              <w:rPr>
                <w:noProof/>
                <w:webHidden/>
              </w:rPr>
              <w:instrText xml:space="preserve"> PAGEREF _Toc116645129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024692F2" w14:textId="2F42D991" w:rsidR="002E5D4A" w:rsidRDefault="00093AE5">
          <w:pPr>
            <w:pStyle w:val="TDC2"/>
            <w:tabs>
              <w:tab w:val="left" w:pos="960"/>
              <w:tab w:val="right" w:leader="dot" w:pos="8488"/>
            </w:tabs>
            <w:rPr>
              <w:rFonts w:eastAsiaTheme="minorEastAsia" w:cstheme="minorBidi"/>
              <w:b w:val="0"/>
              <w:bCs w:val="0"/>
              <w:noProof/>
              <w:lang w:val="es-ES" w:eastAsia="es-ES"/>
            </w:rPr>
          </w:pPr>
          <w:hyperlink w:anchor="_Toc116645130" w:history="1">
            <w:r w:rsidR="002E5D4A" w:rsidRPr="00904A96">
              <w:rPr>
                <w:rStyle w:val="Hipervnculo"/>
                <w:noProof/>
              </w:rPr>
              <w:t>1.1</w:t>
            </w:r>
            <w:r w:rsidR="002E5D4A">
              <w:rPr>
                <w:rFonts w:eastAsiaTheme="minorEastAsia" w:cstheme="minorBidi"/>
                <w:b w:val="0"/>
                <w:bCs w:val="0"/>
                <w:noProof/>
                <w:lang w:val="es-ES" w:eastAsia="es-ES"/>
              </w:rPr>
              <w:tab/>
            </w:r>
            <w:r w:rsidR="002E5D4A" w:rsidRPr="00904A96">
              <w:rPr>
                <w:rStyle w:val="Hipervnculo"/>
                <w:noProof/>
              </w:rPr>
              <w:t>Motivación</w:t>
            </w:r>
            <w:r w:rsidR="002E5D4A">
              <w:rPr>
                <w:noProof/>
                <w:webHidden/>
              </w:rPr>
              <w:tab/>
            </w:r>
            <w:r w:rsidR="002E5D4A">
              <w:rPr>
                <w:noProof/>
                <w:webHidden/>
              </w:rPr>
              <w:fldChar w:fldCharType="begin"/>
            </w:r>
            <w:r w:rsidR="002E5D4A">
              <w:rPr>
                <w:noProof/>
                <w:webHidden/>
              </w:rPr>
              <w:instrText xml:space="preserve"> PAGEREF _Toc116645130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688000CA" w14:textId="408F51AF" w:rsidR="002E5D4A" w:rsidRDefault="00093AE5">
          <w:pPr>
            <w:pStyle w:val="TDC2"/>
            <w:tabs>
              <w:tab w:val="left" w:pos="960"/>
              <w:tab w:val="right" w:leader="dot" w:pos="8488"/>
            </w:tabs>
            <w:rPr>
              <w:rFonts w:eastAsiaTheme="minorEastAsia" w:cstheme="minorBidi"/>
              <w:b w:val="0"/>
              <w:bCs w:val="0"/>
              <w:noProof/>
              <w:lang w:val="es-ES" w:eastAsia="es-ES"/>
            </w:rPr>
          </w:pPr>
          <w:hyperlink w:anchor="_Toc116645131" w:history="1">
            <w:r w:rsidR="002E5D4A" w:rsidRPr="00904A96">
              <w:rPr>
                <w:rStyle w:val="Hipervnculo"/>
                <w:noProof/>
              </w:rPr>
              <w:t>1.2</w:t>
            </w:r>
            <w:r w:rsidR="002E5D4A">
              <w:rPr>
                <w:rFonts w:eastAsiaTheme="minorEastAsia" w:cstheme="minorBidi"/>
                <w:b w:val="0"/>
                <w:bCs w:val="0"/>
                <w:noProof/>
                <w:lang w:val="es-ES" w:eastAsia="es-ES"/>
              </w:rPr>
              <w:tab/>
            </w:r>
            <w:r w:rsidR="002E5D4A" w:rsidRPr="00904A96">
              <w:rPr>
                <w:rStyle w:val="Hipervnculo"/>
                <w:noProof/>
              </w:rPr>
              <w:t>Abstract</w:t>
            </w:r>
            <w:r w:rsidR="002E5D4A">
              <w:rPr>
                <w:noProof/>
                <w:webHidden/>
              </w:rPr>
              <w:tab/>
            </w:r>
            <w:r w:rsidR="002E5D4A">
              <w:rPr>
                <w:noProof/>
                <w:webHidden/>
              </w:rPr>
              <w:fldChar w:fldCharType="begin"/>
            </w:r>
            <w:r w:rsidR="002E5D4A">
              <w:rPr>
                <w:noProof/>
                <w:webHidden/>
              </w:rPr>
              <w:instrText xml:space="preserve"> PAGEREF _Toc116645131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11AB2C0A" w14:textId="23E3F7DC" w:rsidR="002E5D4A" w:rsidRDefault="00093AE5">
          <w:pPr>
            <w:pStyle w:val="TDC2"/>
            <w:tabs>
              <w:tab w:val="left" w:pos="960"/>
              <w:tab w:val="right" w:leader="dot" w:pos="8488"/>
            </w:tabs>
            <w:rPr>
              <w:rFonts w:eastAsiaTheme="minorEastAsia" w:cstheme="minorBidi"/>
              <w:b w:val="0"/>
              <w:bCs w:val="0"/>
              <w:noProof/>
              <w:lang w:val="es-ES" w:eastAsia="es-ES"/>
            </w:rPr>
          </w:pPr>
          <w:hyperlink w:anchor="_Toc116645132" w:history="1">
            <w:r w:rsidR="002E5D4A" w:rsidRPr="00904A96">
              <w:rPr>
                <w:rStyle w:val="Hipervnculo"/>
                <w:noProof/>
              </w:rPr>
              <w:t>1.3</w:t>
            </w:r>
            <w:r w:rsidR="002E5D4A">
              <w:rPr>
                <w:rFonts w:eastAsiaTheme="minorEastAsia" w:cstheme="minorBidi"/>
                <w:b w:val="0"/>
                <w:bCs w:val="0"/>
                <w:noProof/>
                <w:lang w:val="es-ES" w:eastAsia="es-ES"/>
              </w:rPr>
              <w:tab/>
            </w:r>
            <w:r w:rsidR="002E5D4A" w:rsidRPr="00904A96">
              <w:rPr>
                <w:rStyle w:val="Hipervnculo"/>
                <w:noProof/>
              </w:rPr>
              <w:t>Objetivos</w:t>
            </w:r>
            <w:r w:rsidR="002E5D4A">
              <w:rPr>
                <w:noProof/>
                <w:webHidden/>
              </w:rPr>
              <w:tab/>
            </w:r>
            <w:r w:rsidR="002E5D4A">
              <w:rPr>
                <w:noProof/>
                <w:webHidden/>
              </w:rPr>
              <w:fldChar w:fldCharType="begin"/>
            </w:r>
            <w:r w:rsidR="002E5D4A">
              <w:rPr>
                <w:noProof/>
                <w:webHidden/>
              </w:rPr>
              <w:instrText xml:space="preserve"> PAGEREF _Toc116645132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6EC54044" w14:textId="608D68D0"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3" w:history="1">
            <w:r w:rsidR="002E5D4A" w:rsidRPr="00904A96">
              <w:rPr>
                <w:rStyle w:val="Hipervnculo"/>
                <w:rFonts w:cs="Calibri"/>
                <w:noProof/>
              </w:rPr>
              <w:t>2</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Metodología</w:t>
            </w:r>
            <w:r w:rsidR="002E5D4A">
              <w:rPr>
                <w:noProof/>
                <w:webHidden/>
              </w:rPr>
              <w:tab/>
            </w:r>
            <w:r w:rsidR="002E5D4A">
              <w:rPr>
                <w:noProof/>
                <w:webHidden/>
              </w:rPr>
              <w:fldChar w:fldCharType="begin"/>
            </w:r>
            <w:r w:rsidR="002E5D4A">
              <w:rPr>
                <w:noProof/>
                <w:webHidden/>
              </w:rPr>
              <w:instrText xml:space="preserve"> PAGEREF _Toc116645133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203F593B" w14:textId="05078083"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4" w:history="1">
            <w:r w:rsidR="002E5D4A" w:rsidRPr="00904A96">
              <w:rPr>
                <w:rStyle w:val="Hipervnculo"/>
                <w:rFonts w:ascii="Times New Roman" w:hAnsi="Times New Roman"/>
                <w:noProof/>
              </w:rPr>
              <w:t>3</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Tecnologías y herramientas utilizadas en el proyecto</w:t>
            </w:r>
            <w:r w:rsidR="002E5D4A">
              <w:rPr>
                <w:noProof/>
                <w:webHidden/>
              </w:rPr>
              <w:tab/>
            </w:r>
            <w:r w:rsidR="002E5D4A">
              <w:rPr>
                <w:noProof/>
                <w:webHidden/>
              </w:rPr>
              <w:fldChar w:fldCharType="begin"/>
            </w:r>
            <w:r w:rsidR="002E5D4A">
              <w:rPr>
                <w:noProof/>
                <w:webHidden/>
              </w:rPr>
              <w:instrText xml:space="preserve"> PAGEREF _Toc116645134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394EEEE5" w14:textId="1360E3BC"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5" w:history="1">
            <w:r w:rsidR="002E5D4A" w:rsidRPr="00904A96">
              <w:rPr>
                <w:rStyle w:val="Hipervnculo"/>
                <w:noProof/>
              </w:rPr>
              <w:t>4</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Estimación</w:t>
            </w:r>
            <w:r w:rsidR="002E5D4A" w:rsidRPr="00904A96">
              <w:rPr>
                <w:rStyle w:val="Hipervnculo"/>
                <w:noProof/>
              </w:rPr>
              <w:t xml:space="preserve"> de recursos y planificación</w:t>
            </w:r>
            <w:r w:rsidR="002E5D4A">
              <w:rPr>
                <w:noProof/>
                <w:webHidden/>
              </w:rPr>
              <w:tab/>
            </w:r>
            <w:r w:rsidR="002E5D4A">
              <w:rPr>
                <w:noProof/>
                <w:webHidden/>
              </w:rPr>
              <w:fldChar w:fldCharType="begin"/>
            </w:r>
            <w:r w:rsidR="002E5D4A">
              <w:rPr>
                <w:noProof/>
                <w:webHidden/>
              </w:rPr>
              <w:instrText xml:space="preserve"> PAGEREF _Toc116645135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242FA574" w14:textId="582D7799"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6" w:history="1">
            <w:r w:rsidR="002E5D4A" w:rsidRPr="00904A96">
              <w:rPr>
                <w:rStyle w:val="Hipervnculo"/>
                <w:noProof/>
              </w:rPr>
              <w:t>5</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Análisis</w:t>
            </w:r>
            <w:r w:rsidR="002E5D4A" w:rsidRPr="00904A96">
              <w:rPr>
                <w:rStyle w:val="Hipervnculo"/>
                <w:noProof/>
              </w:rPr>
              <w:t xml:space="preserve"> del proyecto</w:t>
            </w:r>
            <w:r w:rsidR="002E5D4A">
              <w:rPr>
                <w:noProof/>
                <w:webHidden/>
              </w:rPr>
              <w:tab/>
            </w:r>
            <w:r w:rsidR="002E5D4A">
              <w:rPr>
                <w:noProof/>
                <w:webHidden/>
              </w:rPr>
              <w:fldChar w:fldCharType="begin"/>
            </w:r>
            <w:r w:rsidR="002E5D4A">
              <w:rPr>
                <w:noProof/>
                <w:webHidden/>
              </w:rPr>
              <w:instrText xml:space="preserve"> PAGEREF _Toc116645136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52EB19F2" w14:textId="30AFDA46"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7" w:history="1">
            <w:r w:rsidR="002E5D4A" w:rsidRPr="00904A96">
              <w:rPr>
                <w:rStyle w:val="Hipervnculo"/>
                <w:noProof/>
              </w:rPr>
              <w:t>6</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Diseño</w:t>
            </w:r>
            <w:r w:rsidR="002E5D4A" w:rsidRPr="00904A96">
              <w:rPr>
                <w:rStyle w:val="Hipervnculo"/>
                <w:noProof/>
              </w:rPr>
              <w:t xml:space="preserve"> del proyecto</w:t>
            </w:r>
            <w:r w:rsidR="002E5D4A">
              <w:rPr>
                <w:noProof/>
                <w:webHidden/>
              </w:rPr>
              <w:tab/>
            </w:r>
            <w:r w:rsidR="002E5D4A">
              <w:rPr>
                <w:noProof/>
                <w:webHidden/>
              </w:rPr>
              <w:fldChar w:fldCharType="begin"/>
            </w:r>
            <w:r w:rsidR="002E5D4A">
              <w:rPr>
                <w:noProof/>
                <w:webHidden/>
              </w:rPr>
              <w:instrText xml:space="preserve"> PAGEREF _Toc116645137 \h </w:instrText>
            </w:r>
            <w:r w:rsidR="002E5D4A">
              <w:rPr>
                <w:noProof/>
                <w:webHidden/>
              </w:rPr>
            </w:r>
            <w:r w:rsidR="002E5D4A">
              <w:rPr>
                <w:noProof/>
                <w:webHidden/>
              </w:rPr>
              <w:fldChar w:fldCharType="separate"/>
            </w:r>
            <w:r w:rsidR="002E5D4A">
              <w:rPr>
                <w:noProof/>
                <w:webHidden/>
              </w:rPr>
              <w:t>3</w:t>
            </w:r>
            <w:r w:rsidR="002E5D4A">
              <w:rPr>
                <w:noProof/>
                <w:webHidden/>
              </w:rPr>
              <w:fldChar w:fldCharType="end"/>
            </w:r>
          </w:hyperlink>
        </w:p>
        <w:p w14:paraId="204F4BB5" w14:textId="279853E3"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8" w:history="1">
            <w:r w:rsidR="002E5D4A" w:rsidRPr="00904A96">
              <w:rPr>
                <w:rStyle w:val="Hipervnculo"/>
                <w:noProof/>
              </w:rPr>
              <w:t>7</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Despliegue</w:t>
            </w:r>
            <w:r w:rsidR="002E5D4A" w:rsidRPr="00904A96">
              <w:rPr>
                <w:rStyle w:val="Hipervnculo"/>
                <w:noProof/>
              </w:rPr>
              <w:t xml:space="preserve"> y pruebas</w:t>
            </w:r>
            <w:r w:rsidR="002E5D4A">
              <w:rPr>
                <w:noProof/>
                <w:webHidden/>
              </w:rPr>
              <w:tab/>
            </w:r>
            <w:r w:rsidR="002E5D4A">
              <w:rPr>
                <w:noProof/>
                <w:webHidden/>
              </w:rPr>
              <w:fldChar w:fldCharType="begin"/>
            </w:r>
            <w:r w:rsidR="002E5D4A">
              <w:rPr>
                <w:noProof/>
                <w:webHidden/>
              </w:rPr>
              <w:instrText xml:space="preserve"> PAGEREF _Toc116645138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1D181CB9" w14:textId="05B57EC8"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39" w:history="1">
            <w:r w:rsidR="002E5D4A" w:rsidRPr="00904A96">
              <w:rPr>
                <w:rStyle w:val="Hipervnculo"/>
                <w:rFonts w:cs="Calibri"/>
                <w:noProof/>
              </w:rPr>
              <w:t>8</w:t>
            </w:r>
            <w:r w:rsidR="002E5D4A">
              <w:rPr>
                <w:rFonts w:eastAsiaTheme="minorEastAsia" w:cstheme="minorBidi"/>
                <w:b w:val="0"/>
                <w:bCs w:val="0"/>
                <w:i w:val="0"/>
                <w:iCs w:val="0"/>
                <w:noProof/>
                <w:sz w:val="22"/>
                <w:szCs w:val="22"/>
                <w:lang w:val="es-ES" w:eastAsia="es-ES"/>
              </w:rPr>
              <w:tab/>
            </w:r>
            <w:r w:rsidR="002E5D4A" w:rsidRPr="00904A96">
              <w:rPr>
                <w:rStyle w:val="Hipervnculo"/>
                <w:noProof/>
              </w:rPr>
              <w:t xml:space="preserve">Contexto </w:t>
            </w:r>
            <w:r w:rsidR="002E5D4A" w:rsidRPr="00904A96">
              <w:rPr>
                <w:rStyle w:val="Hipervnculo"/>
                <w:rFonts w:cs="Calibri"/>
                <w:noProof/>
              </w:rPr>
              <w:t>laboral</w:t>
            </w:r>
            <w:r w:rsidR="002E5D4A">
              <w:rPr>
                <w:noProof/>
                <w:webHidden/>
              </w:rPr>
              <w:tab/>
            </w:r>
            <w:r w:rsidR="002E5D4A">
              <w:rPr>
                <w:noProof/>
                <w:webHidden/>
              </w:rPr>
              <w:fldChar w:fldCharType="begin"/>
            </w:r>
            <w:r w:rsidR="002E5D4A">
              <w:rPr>
                <w:noProof/>
                <w:webHidden/>
              </w:rPr>
              <w:instrText xml:space="preserve"> PAGEREF _Toc116645139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4112A100" w14:textId="785A326E"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40" w:history="1">
            <w:r w:rsidR="002E5D4A" w:rsidRPr="00904A96">
              <w:rPr>
                <w:rStyle w:val="Hipervnculo"/>
                <w:rFonts w:cs="Calibri"/>
                <w:noProof/>
              </w:rPr>
              <w:t>9</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Conclusiones</w:t>
            </w:r>
            <w:r w:rsidR="002E5D4A">
              <w:rPr>
                <w:noProof/>
                <w:webHidden/>
              </w:rPr>
              <w:tab/>
            </w:r>
            <w:r w:rsidR="002E5D4A">
              <w:rPr>
                <w:noProof/>
                <w:webHidden/>
              </w:rPr>
              <w:fldChar w:fldCharType="begin"/>
            </w:r>
            <w:r w:rsidR="002E5D4A">
              <w:rPr>
                <w:noProof/>
                <w:webHidden/>
              </w:rPr>
              <w:instrText xml:space="preserve"> PAGEREF _Toc116645140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02B754E5" w14:textId="7488E535"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41" w:history="1">
            <w:r w:rsidR="002E5D4A" w:rsidRPr="00904A96">
              <w:rPr>
                <w:rStyle w:val="Hipervnculo"/>
                <w:noProof/>
              </w:rPr>
              <w:t>10</w:t>
            </w:r>
            <w:r w:rsidR="002E5D4A">
              <w:rPr>
                <w:rFonts w:eastAsiaTheme="minorEastAsia" w:cstheme="minorBidi"/>
                <w:b w:val="0"/>
                <w:bCs w:val="0"/>
                <w:i w:val="0"/>
                <w:iCs w:val="0"/>
                <w:noProof/>
                <w:sz w:val="22"/>
                <w:szCs w:val="22"/>
                <w:lang w:val="es-ES" w:eastAsia="es-ES"/>
              </w:rPr>
              <w:tab/>
            </w:r>
            <w:r w:rsidR="002E5D4A" w:rsidRPr="00904A96">
              <w:rPr>
                <w:rStyle w:val="Hipervnculo"/>
                <w:noProof/>
              </w:rPr>
              <w:t xml:space="preserve">Vías </w:t>
            </w:r>
            <w:r w:rsidR="002E5D4A" w:rsidRPr="00904A96">
              <w:rPr>
                <w:rStyle w:val="Hipervnculo"/>
                <w:rFonts w:cs="Calibri"/>
                <w:noProof/>
              </w:rPr>
              <w:t>futuras</w:t>
            </w:r>
            <w:r w:rsidR="002E5D4A">
              <w:rPr>
                <w:noProof/>
                <w:webHidden/>
              </w:rPr>
              <w:tab/>
            </w:r>
            <w:r w:rsidR="002E5D4A">
              <w:rPr>
                <w:noProof/>
                <w:webHidden/>
              </w:rPr>
              <w:fldChar w:fldCharType="begin"/>
            </w:r>
            <w:r w:rsidR="002E5D4A">
              <w:rPr>
                <w:noProof/>
                <w:webHidden/>
              </w:rPr>
              <w:instrText xml:space="preserve"> PAGEREF _Toc116645141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4E408B24" w14:textId="6AC86F16"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42" w:history="1">
            <w:r w:rsidR="002E5D4A" w:rsidRPr="00904A96">
              <w:rPr>
                <w:rStyle w:val="Hipervnculo"/>
                <w:noProof/>
              </w:rPr>
              <w:t>11</w:t>
            </w:r>
            <w:r w:rsidR="002E5D4A">
              <w:rPr>
                <w:rFonts w:eastAsiaTheme="minorEastAsia" w:cstheme="minorBidi"/>
                <w:b w:val="0"/>
                <w:bCs w:val="0"/>
                <w:i w:val="0"/>
                <w:iCs w:val="0"/>
                <w:noProof/>
                <w:sz w:val="22"/>
                <w:szCs w:val="22"/>
                <w:lang w:val="es-ES" w:eastAsia="es-ES"/>
              </w:rPr>
              <w:tab/>
            </w:r>
            <w:r w:rsidR="002E5D4A" w:rsidRPr="00904A96">
              <w:rPr>
                <w:rStyle w:val="Hipervnculo"/>
                <w:rFonts w:cs="Calibri"/>
                <w:noProof/>
              </w:rPr>
              <w:t>Glosario</w:t>
            </w:r>
            <w:r w:rsidR="002E5D4A">
              <w:rPr>
                <w:noProof/>
                <w:webHidden/>
              </w:rPr>
              <w:tab/>
            </w:r>
            <w:r w:rsidR="002E5D4A">
              <w:rPr>
                <w:noProof/>
                <w:webHidden/>
              </w:rPr>
              <w:fldChar w:fldCharType="begin"/>
            </w:r>
            <w:r w:rsidR="002E5D4A">
              <w:rPr>
                <w:noProof/>
                <w:webHidden/>
              </w:rPr>
              <w:instrText xml:space="preserve"> PAGEREF _Toc116645142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1D26B588" w14:textId="0F46EC50"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43" w:history="1">
            <w:r w:rsidR="002E5D4A" w:rsidRPr="00904A96">
              <w:rPr>
                <w:rStyle w:val="Hipervnculo"/>
                <w:noProof/>
              </w:rPr>
              <w:t>12</w:t>
            </w:r>
            <w:r w:rsidR="002E5D4A">
              <w:rPr>
                <w:rFonts w:eastAsiaTheme="minorEastAsia" w:cstheme="minorBidi"/>
                <w:b w:val="0"/>
                <w:bCs w:val="0"/>
                <w:i w:val="0"/>
                <w:iCs w:val="0"/>
                <w:noProof/>
                <w:sz w:val="22"/>
                <w:szCs w:val="22"/>
                <w:lang w:val="es-ES" w:eastAsia="es-ES"/>
              </w:rPr>
              <w:tab/>
            </w:r>
            <w:r w:rsidR="002E5D4A" w:rsidRPr="00904A96">
              <w:rPr>
                <w:rStyle w:val="Hipervnculo"/>
                <w:noProof/>
              </w:rPr>
              <w:t>Bibliografía y Webgrafía</w:t>
            </w:r>
            <w:r w:rsidR="002E5D4A">
              <w:rPr>
                <w:noProof/>
                <w:webHidden/>
              </w:rPr>
              <w:tab/>
            </w:r>
            <w:r w:rsidR="002E5D4A">
              <w:rPr>
                <w:noProof/>
                <w:webHidden/>
              </w:rPr>
              <w:fldChar w:fldCharType="begin"/>
            </w:r>
            <w:r w:rsidR="002E5D4A">
              <w:rPr>
                <w:noProof/>
                <w:webHidden/>
              </w:rPr>
              <w:instrText xml:space="preserve"> PAGEREF _Toc116645143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710ED787" w14:textId="4C33F7B7" w:rsidR="002E5D4A" w:rsidRDefault="00093AE5">
          <w:pPr>
            <w:pStyle w:val="TDC1"/>
            <w:tabs>
              <w:tab w:val="left" w:pos="480"/>
              <w:tab w:val="right" w:leader="dot" w:pos="8488"/>
            </w:tabs>
            <w:rPr>
              <w:rFonts w:eastAsiaTheme="minorEastAsia" w:cstheme="minorBidi"/>
              <w:b w:val="0"/>
              <w:bCs w:val="0"/>
              <w:i w:val="0"/>
              <w:iCs w:val="0"/>
              <w:noProof/>
              <w:sz w:val="22"/>
              <w:szCs w:val="22"/>
              <w:lang w:val="es-ES" w:eastAsia="es-ES"/>
            </w:rPr>
          </w:pPr>
          <w:hyperlink w:anchor="_Toc116645144" w:history="1">
            <w:r w:rsidR="002E5D4A" w:rsidRPr="00904A96">
              <w:rPr>
                <w:rStyle w:val="Hipervnculo"/>
                <w:noProof/>
              </w:rPr>
              <w:t>13</w:t>
            </w:r>
            <w:r w:rsidR="002E5D4A">
              <w:rPr>
                <w:rFonts w:eastAsiaTheme="minorEastAsia" w:cstheme="minorBidi"/>
                <w:b w:val="0"/>
                <w:bCs w:val="0"/>
                <w:i w:val="0"/>
                <w:iCs w:val="0"/>
                <w:noProof/>
                <w:sz w:val="22"/>
                <w:szCs w:val="22"/>
                <w:lang w:val="es-ES" w:eastAsia="es-ES"/>
              </w:rPr>
              <w:tab/>
            </w:r>
            <w:r w:rsidR="002E5D4A" w:rsidRPr="00904A96">
              <w:rPr>
                <w:rStyle w:val="Hipervnculo"/>
                <w:noProof/>
              </w:rPr>
              <w:t>Anexos</w:t>
            </w:r>
            <w:r w:rsidR="002E5D4A">
              <w:rPr>
                <w:noProof/>
                <w:webHidden/>
              </w:rPr>
              <w:tab/>
            </w:r>
            <w:r w:rsidR="002E5D4A">
              <w:rPr>
                <w:noProof/>
                <w:webHidden/>
              </w:rPr>
              <w:fldChar w:fldCharType="begin"/>
            </w:r>
            <w:r w:rsidR="002E5D4A">
              <w:rPr>
                <w:noProof/>
                <w:webHidden/>
              </w:rPr>
              <w:instrText xml:space="preserve"> PAGEREF _Toc116645144 \h </w:instrText>
            </w:r>
            <w:r w:rsidR="002E5D4A">
              <w:rPr>
                <w:noProof/>
                <w:webHidden/>
              </w:rPr>
            </w:r>
            <w:r w:rsidR="002E5D4A">
              <w:rPr>
                <w:noProof/>
                <w:webHidden/>
              </w:rPr>
              <w:fldChar w:fldCharType="separate"/>
            </w:r>
            <w:r w:rsidR="002E5D4A">
              <w:rPr>
                <w:noProof/>
                <w:webHidden/>
              </w:rPr>
              <w:t>4</w:t>
            </w:r>
            <w:r w:rsidR="002E5D4A">
              <w:rPr>
                <w:noProof/>
                <w:webHidden/>
              </w:rPr>
              <w:fldChar w:fldCharType="end"/>
            </w:r>
          </w:hyperlink>
        </w:p>
        <w:p w14:paraId="0FD8690F" w14:textId="616F4DED" w:rsidR="00C4770A" w:rsidRPr="00DD1783" w:rsidRDefault="00C4770A">
          <w:pPr>
            <w:rPr>
              <w:iCs/>
            </w:rPr>
          </w:pPr>
          <w:r w:rsidRPr="00DD1783">
            <w:rPr>
              <w:rFonts w:ascii="Times New Roman" w:hAnsi="Times New Roman"/>
              <w:bCs/>
              <w:iCs/>
              <w:noProof/>
            </w:rPr>
            <w:fldChar w:fldCharType="end"/>
          </w:r>
        </w:p>
      </w:sdtContent>
    </w:sdt>
    <w:p w14:paraId="230D27F7" w14:textId="6E76080F" w:rsidR="001A715C" w:rsidRDefault="008227D8" w:rsidP="001A715C">
      <w:pPr>
        <w:pStyle w:val="Ttulo1"/>
        <w:rPr>
          <w:rFonts w:ascii="Times New Roman" w:hAnsi="Times New Roman"/>
          <w:sz w:val="28"/>
          <w:szCs w:val="28"/>
        </w:rPr>
      </w:pPr>
      <w:bookmarkStart w:id="0" w:name="_Toc56097002"/>
      <w:bookmarkStart w:id="1" w:name="_Ref335147895"/>
      <w:r>
        <w:rPr>
          <w:rFonts w:ascii="Times New Roman" w:hAnsi="Times New Roman"/>
          <w:sz w:val="28"/>
          <w:szCs w:val="28"/>
        </w:rPr>
        <w:br w:type="page"/>
      </w:r>
    </w:p>
    <w:p w14:paraId="235EAAF1" w14:textId="48DD457E" w:rsidR="00432A9A" w:rsidRDefault="00432A9A">
      <w:pPr>
        <w:pStyle w:val="Ttulo1"/>
        <w:numPr>
          <w:ilvl w:val="0"/>
          <w:numId w:val="1"/>
        </w:numPr>
      </w:pPr>
      <w:bookmarkStart w:id="2" w:name="_Toc116645129"/>
      <w:r w:rsidRPr="00DE5A25">
        <w:lastRenderedPageBreak/>
        <w:t>Introducción</w:t>
      </w:r>
      <w:bookmarkEnd w:id="0"/>
      <w:bookmarkEnd w:id="2"/>
    </w:p>
    <w:p w14:paraId="54041BE0"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bookmarkStart w:id="3" w:name="_Toc116645130"/>
      <w:r w:rsidRPr="005D71A2">
        <w:rPr>
          <w:rFonts w:ascii="Segoe UI" w:eastAsia="Times New Roman" w:hAnsi="Segoe UI" w:cs="Segoe UI"/>
          <w:color w:val="404040"/>
          <w:lang w:val="es-ES" w:eastAsia="es-ES"/>
        </w:rPr>
        <w:t>En la actualidad, la gestión del control horario de los empleados en las empresas es un aspecto fundamental para garantizar la eficiencia operativa y el cumplimiento de las normativas laborales. Tradicionalmente, este proceso se ha llevado a cabo mediante métodos manuales, como fichas de papel o sistemas de tarjetas magnéticas, que, aunque efectivos, presentan limitaciones en términos de precisión, seguridad y escalabilidad. Con el avance de las tecnologías de reconocimiento facial y el desarrollo de aplicaciones web, surge la oportunidad de modernizar este proceso, ofreciendo una solución más robusta, segura y eficiente.</w:t>
      </w:r>
    </w:p>
    <w:p w14:paraId="3CAE4035"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 xml:space="preserve">Este proyecto tiene como objetivo desarrollar un aplicativo web que permita el control horario de los empleados mediante reconocimiento facial. La aplicación busca automatizar y digitalizar el registro de entradas y salidas, eliminando los errores humanos y proporcionando una herramienta intuitiva tanto para los empleados como para el equipo de recursos humanos. El sistema consta de un </w:t>
      </w:r>
      <w:proofErr w:type="spellStart"/>
      <w:r w:rsidRPr="005D71A2">
        <w:rPr>
          <w:rFonts w:ascii="Segoe UI" w:eastAsia="Times New Roman" w:hAnsi="Segoe UI" w:cs="Segoe UI"/>
          <w:color w:val="404040"/>
          <w:lang w:val="es-ES" w:eastAsia="es-ES"/>
        </w:rPr>
        <w:t>frontend</w:t>
      </w:r>
      <w:proofErr w:type="spellEnd"/>
      <w:r w:rsidRPr="005D71A2">
        <w:rPr>
          <w:rFonts w:ascii="Segoe UI" w:eastAsia="Times New Roman" w:hAnsi="Segoe UI" w:cs="Segoe UI"/>
          <w:color w:val="404040"/>
          <w:lang w:val="es-ES" w:eastAsia="es-ES"/>
        </w:rPr>
        <w:t xml:space="preserve"> que muestra la imagen capturada por la webcam y, mediante un algoritmo de reconocimiento facial implementado en JavaScript, identifica al empleado y le solicita confirmación antes de registrar su hora de entrada o salida. Adicionalmente, cada empleado tiene acceso a un portal personal donde puede consultar su histórico de registros y estadísticas, mientras que el equipo de recursos humanos dispone de un </w:t>
      </w:r>
      <w:proofErr w:type="spellStart"/>
      <w:r w:rsidRPr="005D71A2">
        <w:rPr>
          <w:rFonts w:ascii="Segoe UI" w:eastAsia="Times New Roman" w:hAnsi="Segoe UI" w:cs="Segoe UI"/>
          <w:color w:val="404040"/>
          <w:lang w:val="es-ES" w:eastAsia="es-ES"/>
        </w:rPr>
        <w:t>backend</w:t>
      </w:r>
      <w:proofErr w:type="spellEnd"/>
      <w:r w:rsidRPr="005D71A2">
        <w:rPr>
          <w:rFonts w:ascii="Segoe UI" w:eastAsia="Times New Roman" w:hAnsi="Segoe UI" w:cs="Segoe UI"/>
          <w:color w:val="404040"/>
          <w:lang w:val="es-ES" w:eastAsia="es-ES"/>
        </w:rPr>
        <w:t xml:space="preserve"> para gestionar los datos, resolver conflictos y administrar los datos biométricos de los empleados.</w:t>
      </w:r>
    </w:p>
    <w:p w14:paraId="03E2174F"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 xml:space="preserve">La aplicación se apoya en un </w:t>
      </w:r>
      <w:proofErr w:type="spellStart"/>
      <w:r w:rsidRPr="005D71A2">
        <w:rPr>
          <w:rFonts w:ascii="Segoe UI" w:eastAsia="Times New Roman" w:hAnsi="Segoe UI" w:cs="Segoe UI"/>
          <w:color w:val="404040"/>
          <w:lang w:val="es-ES" w:eastAsia="es-ES"/>
        </w:rPr>
        <w:t>stack</w:t>
      </w:r>
      <w:proofErr w:type="spellEnd"/>
      <w:r w:rsidRPr="005D71A2">
        <w:rPr>
          <w:rFonts w:ascii="Segoe UI" w:eastAsia="Times New Roman" w:hAnsi="Segoe UI" w:cs="Segoe UI"/>
          <w:color w:val="404040"/>
          <w:lang w:val="es-ES" w:eastAsia="es-ES"/>
        </w:rPr>
        <w:t xml:space="preserve"> tecnológico que incluye JavaScript para el reconocimiento facial, PHP para la interacción con la base de datos </w:t>
      </w:r>
      <w:proofErr w:type="spellStart"/>
      <w:r w:rsidRPr="005D71A2">
        <w:rPr>
          <w:rFonts w:ascii="Segoe UI" w:eastAsia="Times New Roman" w:hAnsi="Segoe UI" w:cs="Segoe UI"/>
          <w:color w:val="404040"/>
          <w:lang w:val="es-ES" w:eastAsia="es-ES"/>
        </w:rPr>
        <w:t>MariaDB</w:t>
      </w:r>
      <w:proofErr w:type="spellEnd"/>
      <w:r w:rsidRPr="005D71A2">
        <w:rPr>
          <w:rFonts w:ascii="Segoe UI" w:eastAsia="Times New Roman" w:hAnsi="Segoe UI" w:cs="Segoe UI"/>
          <w:color w:val="404040"/>
          <w:lang w:val="es-ES" w:eastAsia="es-ES"/>
        </w:rPr>
        <w:t>, y un servidor LAMP para el alojamiento y despliegue de la solución. Este proyecto no solo busca mejorar la precisión y seguridad en el control horario, sino también ofrecer una experiencia de usuario moderna y accesible, adaptada a las necesidades de las empresas en la era digital.</w:t>
      </w:r>
    </w:p>
    <w:p w14:paraId="0802F0E3" w14:textId="29F0A511" w:rsidR="00EB7BD7" w:rsidRDefault="00214443" w:rsidP="00214443">
      <w:pPr>
        <w:pStyle w:val="Ttulo2"/>
        <w:numPr>
          <w:ilvl w:val="1"/>
          <w:numId w:val="1"/>
        </w:numPr>
      </w:pPr>
      <w:r>
        <w:t>Motivación</w:t>
      </w:r>
      <w:bookmarkEnd w:id="3"/>
    </w:p>
    <w:p w14:paraId="43590E9B"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La motivación principal de este proyecto surge de la necesidad de modernizar y optimizar los sistemas de control horario en las empresas, que en muchos casos siguen dependiendo de métodos tradicionales y manuales. Estos sistemas, aunque funcionales, presentan una serie de limitaciones que pueden afectar tanto a la productividad de los empleados como a la eficiencia de la gestión empresarial. Entre estas limitaciones se encuentran:</w:t>
      </w:r>
    </w:p>
    <w:p w14:paraId="4A922CC5" w14:textId="77777777" w:rsidR="005D71A2" w:rsidRPr="005D71A2" w:rsidRDefault="005D71A2" w:rsidP="005D71A2">
      <w:pPr>
        <w:numPr>
          <w:ilvl w:val="0"/>
          <w:numId w:val="2"/>
        </w:numPr>
        <w:spacing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b/>
          <w:bCs/>
          <w:color w:val="404040"/>
          <w:lang w:val="es-ES" w:eastAsia="es-ES"/>
        </w:rPr>
        <w:lastRenderedPageBreak/>
        <w:t>Errores humanos</w:t>
      </w:r>
      <w:r w:rsidRPr="005D71A2">
        <w:rPr>
          <w:rFonts w:ascii="Segoe UI" w:eastAsia="Times New Roman" w:hAnsi="Segoe UI" w:cs="Segoe UI"/>
          <w:color w:val="404040"/>
          <w:lang w:val="es-ES" w:eastAsia="es-ES"/>
        </w:rPr>
        <w:t>: Los métodos manuales, como el uso de fichas de papel o tarjetas magnéticas, son propensos a errores, ya sea por olvidos, registros incorrectos o incluso suplantaciones.</w:t>
      </w:r>
    </w:p>
    <w:p w14:paraId="64CC60F3" w14:textId="77777777" w:rsidR="005D71A2" w:rsidRPr="005D71A2" w:rsidRDefault="005D71A2" w:rsidP="005D71A2">
      <w:pPr>
        <w:numPr>
          <w:ilvl w:val="0"/>
          <w:numId w:val="2"/>
        </w:numPr>
        <w:spacing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b/>
          <w:bCs/>
          <w:color w:val="404040"/>
          <w:lang w:val="es-ES" w:eastAsia="es-ES"/>
        </w:rPr>
        <w:t>Falta de precisión</w:t>
      </w:r>
      <w:r w:rsidRPr="005D71A2">
        <w:rPr>
          <w:rFonts w:ascii="Segoe UI" w:eastAsia="Times New Roman" w:hAnsi="Segoe UI" w:cs="Segoe UI"/>
          <w:color w:val="404040"/>
          <w:lang w:val="es-ES" w:eastAsia="es-ES"/>
        </w:rPr>
        <w:t>: Los sistemas tradicionales no ofrecen un registro en tiempo real ni garantizan la exactitud de los datos, lo que puede generar discrepancias y conflictos.</w:t>
      </w:r>
    </w:p>
    <w:p w14:paraId="0FB02CE3" w14:textId="77777777" w:rsidR="005D71A2" w:rsidRPr="005D71A2" w:rsidRDefault="005D71A2" w:rsidP="005D71A2">
      <w:pPr>
        <w:numPr>
          <w:ilvl w:val="0"/>
          <w:numId w:val="2"/>
        </w:numPr>
        <w:spacing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b/>
          <w:bCs/>
          <w:color w:val="404040"/>
          <w:lang w:val="es-ES" w:eastAsia="es-ES"/>
        </w:rPr>
        <w:t>Inseguridad</w:t>
      </w:r>
      <w:r w:rsidRPr="005D71A2">
        <w:rPr>
          <w:rFonts w:ascii="Segoe UI" w:eastAsia="Times New Roman" w:hAnsi="Segoe UI" w:cs="Segoe UI"/>
          <w:color w:val="404040"/>
          <w:lang w:val="es-ES" w:eastAsia="es-ES"/>
        </w:rPr>
        <w:t>: Los métodos convencionales no cuentan con mecanismos robustos para verificar la identidad del empleado, lo que puede dar lugar a fraudes o suplantaciones de identidad.</w:t>
      </w:r>
    </w:p>
    <w:p w14:paraId="74B6B570" w14:textId="77777777" w:rsidR="005D71A2" w:rsidRPr="005D71A2" w:rsidRDefault="005D71A2" w:rsidP="005D71A2">
      <w:pPr>
        <w:numPr>
          <w:ilvl w:val="0"/>
          <w:numId w:val="2"/>
        </w:numPr>
        <w:spacing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b/>
          <w:bCs/>
          <w:color w:val="404040"/>
          <w:lang w:val="es-ES" w:eastAsia="es-ES"/>
        </w:rPr>
        <w:t>Escalabilidad limitada</w:t>
      </w:r>
      <w:r w:rsidRPr="005D71A2">
        <w:rPr>
          <w:rFonts w:ascii="Segoe UI" w:eastAsia="Times New Roman" w:hAnsi="Segoe UI" w:cs="Segoe UI"/>
          <w:color w:val="404040"/>
          <w:lang w:val="es-ES" w:eastAsia="es-ES"/>
        </w:rPr>
        <w:t>: En empresas con un gran número de empleados, los sistemas manuales o semiautomáticos pueden volverse engorrosos y difíciles de gestionar.</w:t>
      </w:r>
    </w:p>
    <w:p w14:paraId="205B73A3"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Ante estas problemáticas, el desarrollo de una solución basada en reconocimiento facial se presenta como una alternativa innovadora y eficiente. Este enfoque no solo elimina los errores humanos y mejora la precisión de los registros, sino que también aporta un mayor nivel de seguridad al verificar la identidad del empleado de forma biométrica. Además, al tratarse de una aplicación web, se facilita el acceso y la gestión de los datos desde cualquier dispositivo con conexión a Internet, lo que la convierte en una herramienta escalable y adaptable a empresas de distintos tamaños y sectores.</w:t>
      </w:r>
    </w:p>
    <w:p w14:paraId="6F70080F"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 xml:space="preserve">Otro aspecto motivador es la oportunidad de aplicar conocimientos adquiridos durante el grado superior de Desarrollo de Aplicaciones Web, integrando tecnologías como JavaScript, PHP, </w:t>
      </w:r>
      <w:proofErr w:type="spellStart"/>
      <w:r w:rsidRPr="005D71A2">
        <w:rPr>
          <w:rFonts w:ascii="Segoe UI" w:eastAsia="Times New Roman" w:hAnsi="Segoe UI" w:cs="Segoe UI"/>
          <w:color w:val="404040"/>
          <w:lang w:val="es-ES" w:eastAsia="es-ES"/>
        </w:rPr>
        <w:t>MariaDB</w:t>
      </w:r>
      <w:proofErr w:type="spellEnd"/>
      <w:r w:rsidRPr="005D71A2">
        <w:rPr>
          <w:rFonts w:ascii="Segoe UI" w:eastAsia="Times New Roman" w:hAnsi="Segoe UI" w:cs="Segoe UI"/>
          <w:color w:val="404040"/>
          <w:lang w:val="es-ES" w:eastAsia="es-ES"/>
        </w:rPr>
        <w:t xml:space="preserve"> y el entorno LAMP. Este proyecto no solo representa un desafío técnico, sino también una oportunidad para contribuir al avance de la digitalización en el ámbito laboral, ofreciendo una solución que combina innovación, seguridad y usabilidad.</w:t>
      </w:r>
    </w:p>
    <w:p w14:paraId="37F20B1B" w14:textId="77777777" w:rsidR="005D71A2" w:rsidRPr="005D71A2" w:rsidRDefault="005D71A2" w:rsidP="005D71A2">
      <w:pPr>
        <w:spacing w:before="100" w:beforeAutospacing="1" w:after="100" w:afterAutospacing="1" w:line="240" w:lineRule="auto"/>
        <w:rPr>
          <w:rFonts w:ascii="Segoe UI" w:eastAsia="Times New Roman" w:hAnsi="Segoe UI" w:cs="Segoe UI"/>
          <w:color w:val="404040"/>
          <w:lang w:val="es-ES" w:eastAsia="es-ES"/>
        </w:rPr>
      </w:pPr>
      <w:r w:rsidRPr="005D71A2">
        <w:rPr>
          <w:rFonts w:ascii="Segoe UI" w:eastAsia="Times New Roman" w:hAnsi="Segoe UI" w:cs="Segoe UI"/>
          <w:color w:val="404040"/>
          <w:lang w:val="es-ES" w:eastAsia="es-ES"/>
        </w:rPr>
        <w:t>Finalmente, este proyecto tiene un componente social, ya que busca mejorar la experiencia de los empleados al simplificar el proceso de fichaje y proporcionarles herramientas para consultar su historial laboral de forma transparente. Al mismo tiempo, facilita el trabajo del equipo de recursos humanos, permitiéndoles centrarse en tareas más estratégicas y menos operativas.</w:t>
      </w:r>
    </w:p>
    <w:p w14:paraId="4E3B028A" w14:textId="0E573A02" w:rsidR="00214443" w:rsidRPr="005D71A2" w:rsidRDefault="00214443" w:rsidP="00214443">
      <w:pPr>
        <w:rPr>
          <w:lang w:val="es-ES"/>
        </w:rPr>
      </w:pPr>
    </w:p>
    <w:p w14:paraId="4747FF5C" w14:textId="227AE722" w:rsidR="00214443" w:rsidRPr="00214443" w:rsidRDefault="00214443" w:rsidP="00214443">
      <w:pPr>
        <w:pStyle w:val="Ttulo2"/>
        <w:numPr>
          <w:ilvl w:val="1"/>
          <w:numId w:val="1"/>
        </w:numPr>
      </w:pPr>
      <w:bookmarkStart w:id="4" w:name="_Toc116645131"/>
      <w:proofErr w:type="spellStart"/>
      <w:r>
        <w:lastRenderedPageBreak/>
        <w:t>Abstract</w:t>
      </w:r>
      <w:bookmarkEnd w:id="4"/>
      <w:proofErr w:type="spellEnd"/>
    </w:p>
    <w:p w14:paraId="3F3F78BE"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bookmarkStart w:id="5" w:name="_Toc116645132"/>
      <w:r w:rsidRPr="002177B9">
        <w:rPr>
          <w:rFonts w:ascii="Segoe UI" w:eastAsia="Times New Roman" w:hAnsi="Segoe UI" w:cs="Segoe UI"/>
          <w:color w:val="404040"/>
          <w:lang w:val="es-ES" w:eastAsia="es-ES"/>
        </w:rPr>
        <w:t xml:space="preserve">Este proyecto consiste en el desarrollo de una aplicación web para el control horario de empleados mediante reconocimiento facial, con el objetivo de modernizar y optimizar la gestión de entradas y salidas en el entorno laboral. La aplicación permite a los empleados registrar su jornada laboral de forma automática y segura, utilizando un sistema de reconocimiento facial implementado en JavaScript. Una vez identificado el empleado, el sistema solicita confirmación mediante un botón en la interfaz, registrando la hora de entrada o salida en una base de datos </w:t>
      </w:r>
      <w:proofErr w:type="spellStart"/>
      <w:r w:rsidRPr="002177B9">
        <w:rPr>
          <w:rFonts w:ascii="Segoe UI" w:eastAsia="Times New Roman" w:hAnsi="Segoe UI" w:cs="Segoe UI"/>
          <w:color w:val="404040"/>
          <w:lang w:val="es-ES" w:eastAsia="es-ES"/>
        </w:rPr>
        <w:t>MariaDB</w:t>
      </w:r>
      <w:proofErr w:type="spellEnd"/>
      <w:r w:rsidRPr="002177B9">
        <w:rPr>
          <w:rFonts w:ascii="Segoe UI" w:eastAsia="Times New Roman" w:hAnsi="Segoe UI" w:cs="Segoe UI"/>
          <w:color w:val="404040"/>
          <w:lang w:val="es-ES" w:eastAsia="es-ES"/>
        </w:rPr>
        <w:t xml:space="preserve"> gestionada a través de PHP. Además, la aplicación incluye un portal personal para cada empleado, donde pueden consultar su historial de registros y estadísticas, y un </w:t>
      </w:r>
      <w:proofErr w:type="spellStart"/>
      <w:r w:rsidRPr="002177B9">
        <w:rPr>
          <w:rFonts w:ascii="Segoe UI" w:eastAsia="Times New Roman" w:hAnsi="Segoe UI" w:cs="Segoe UI"/>
          <w:color w:val="404040"/>
          <w:lang w:val="es-ES" w:eastAsia="es-ES"/>
        </w:rPr>
        <w:t>backend</w:t>
      </w:r>
      <w:proofErr w:type="spellEnd"/>
      <w:r w:rsidRPr="002177B9">
        <w:rPr>
          <w:rFonts w:ascii="Segoe UI" w:eastAsia="Times New Roman" w:hAnsi="Segoe UI" w:cs="Segoe UI"/>
          <w:color w:val="404040"/>
          <w:lang w:val="es-ES" w:eastAsia="es-ES"/>
        </w:rPr>
        <w:t xml:space="preserve"> para el equipo de recursos humanos, que facilita la administración de datos, la resolución de conflictos y la incorporación de nuevos empleados.</w:t>
      </w:r>
    </w:p>
    <w:p w14:paraId="0107F25C"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 xml:space="preserve">El proyecto se ha desarrollado utilizando un </w:t>
      </w:r>
      <w:proofErr w:type="spellStart"/>
      <w:r w:rsidRPr="002177B9">
        <w:rPr>
          <w:rFonts w:ascii="Segoe UI" w:eastAsia="Times New Roman" w:hAnsi="Segoe UI" w:cs="Segoe UI"/>
          <w:color w:val="404040"/>
          <w:lang w:val="es-ES" w:eastAsia="es-ES"/>
        </w:rPr>
        <w:t>stack</w:t>
      </w:r>
      <w:proofErr w:type="spellEnd"/>
      <w:r w:rsidRPr="002177B9">
        <w:rPr>
          <w:rFonts w:ascii="Segoe UI" w:eastAsia="Times New Roman" w:hAnsi="Segoe UI" w:cs="Segoe UI"/>
          <w:color w:val="404040"/>
          <w:lang w:val="es-ES" w:eastAsia="es-ES"/>
        </w:rPr>
        <w:t xml:space="preserve"> tecnológico basado en el entorno LAMP (Linux, Apache, MySQL/</w:t>
      </w:r>
      <w:proofErr w:type="spellStart"/>
      <w:r w:rsidRPr="002177B9">
        <w:rPr>
          <w:rFonts w:ascii="Segoe UI" w:eastAsia="Times New Roman" w:hAnsi="Segoe UI" w:cs="Segoe UI"/>
          <w:color w:val="404040"/>
          <w:lang w:val="es-ES" w:eastAsia="es-ES"/>
        </w:rPr>
        <w:t>MariaDB</w:t>
      </w:r>
      <w:proofErr w:type="spellEnd"/>
      <w:r w:rsidRPr="002177B9">
        <w:rPr>
          <w:rFonts w:ascii="Segoe UI" w:eastAsia="Times New Roman" w:hAnsi="Segoe UI" w:cs="Segoe UI"/>
          <w:color w:val="404040"/>
          <w:lang w:val="es-ES" w:eastAsia="es-ES"/>
        </w:rPr>
        <w:t xml:space="preserve">, PHP), combinado con JavaScript para el reconocimiento facial y la interacción en el </w:t>
      </w:r>
      <w:proofErr w:type="spellStart"/>
      <w:r w:rsidRPr="002177B9">
        <w:rPr>
          <w:rFonts w:ascii="Segoe UI" w:eastAsia="Times New Roman" w:hAnsi="Segoe UI" w:cs="Segoe UI"/>
          <w:color w:val="404040"/>
          <w:lang w:val="es-ES" w:eastAsia="es-ES"/>
        </w:rPr>
        <w:t>frontend</w:t>
      </w:r>
      <w:proofErr w:type="spellEnd"/>
      <w:r w:rsidRPr="002177B9">
        <w:rPr>
          <w:rFonts w:ascii="Segoe UI" w:eastAsia="Times New Roman" w:hAnsi="Segoe UI" w:cs="Segoe UI"/>
          <w:color w:val="404040"/>
          <w:lang w:val="es-ES" w:eastAsia="es-ES"/>
        </w:rPr>
        <w:t>. La solución no solo mejora la precisión y seguridad en el registro de horas trabajadas, sino que también ofrece una experiencia de usuario intuitiva y accesible. Este sistema representa una alternativa eficiente y escalable a los métodos tradicionales de control horario, eliminando errores humanos, reduciendo fraudes y facilitando la gestión tanto para empleados como para el departamento de recursos humanos.</w:t>
      </w:r>
    </w:p>
    <w:p w14:paraId="28E96507"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El desarrollo de esta aplicación ha permitido aplicar y consolidar conocimientos adquiridos durante el grado superior de Desarrollo de Aplicaciones Web, integrando tecnologías modernas y abordando desafíos técnicos como el procesamiento de imágenes, la gestión de bases de datos y la creación de interfaces amigables. El resultado es una herramienta innovadora que combina tecnología biométrica, usabilidad y eficiencia, contribuyendo a la digitalización de los procesos empresariales.</w:t>
      </w:r>
    </w:p>
    <w:p w14:paraId="01D09295" w14:textId="7BCF5685" w:rsidR="00432A9A" w:rsidRDefault="00EB7BD7">
      <w:pPr>
        <w:pStyle w:val="Ttulo2"/>
        <w:numPr>
          <w:ilvl w:val="1"/>
          <w:numId w:val="1"/>
        </w:numPr>
      </w:pPr>
      <w:r>
        <w:t>Objetivos</w:t>
      </w:r>
      <w:bookmarkEnd w:id="5"/>
    </w:p>
    <w:p w14:paraId="6121D58F" w14:textId="77777777" w:rsidR="00EE3D73" w:rsidRPr="00EE3D73" w:rsidRDefault="00EE3D73" w:rsidP="00EE3D73">
      <w:pPr>
        <w:spacing w:before="100" w:beforeAutospacing="1"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color w:val="404040"/>
          <w:lang w:val="es-ES" w:eastAsia="es-ES"/>
        </w:rPr>
        <w:t>El desarrollo de este proyecto se ha guiado por una serie de objetivos claros y medibles, tanto generales como específicos, que buscan garantizar el éxito de la aplicación y su utilidad en el entorno laboral. Estos objetivos se dividen en dos categorías: </w:t>
      </w:r>
      <w:r w:rsidRPr="00EE3D73">
        <w:rPr>
          <w:rFonts w:ascii="Segoe UI" w:eastAsia="Times New Roman" w:hAnsi="Segoe UI" w:cs="Segoe UI"/>
          <w:b/>
          <w:bCs/>
          <w:color w:val="404040"/>
          <w:lang w:val="es-ES" w:eastAsia="es-ES"/>
        </w:rPr>
        <w:t>objetivos generales</w:t>
      </w:r>
      <w:r w:rsidRPr="00EE3D73">
        <w:rPr>
          <w:rFonts w:ascii="Segoe UI" w:eastAsia="Times New Roman" w:hAnsi="Segoe UI" w:cs="Segoe UI"/>
          <w:color w:val="404040"/>
          <w:lang w:val="es-ES" w:eastAsia="es-ES"/>
        </w:rPr>
        <w:t> y </w:t>
      </w:r>
      <w:r w:rsidRPr="00EE3D73">
        <w:rPr>
          <w:rFonts w:ascii="Segoe UI" w:eastAsia="Times New Roman" w:hAnsi="Segoe UI" w:cs="Segoe UI"/>
          <w:b/>
          <w:bCs/>
          <w:color w:val="404040"/>
          <w:lang w:val="es-ES" w:eastAsia="es-ES"/>
        </w:rPr>
        <w:t>objetivos específicos</w:t>
      </w:r>
      <w:r w:rsidRPr="00EE3D73">
        <w:rPr>
          <w:rFonts w:ascii="Segoe UI" w:eastAsia="Times New Roman" w:hAnsi="Segoe UI" w:cs="Segoe UI"/>
          <w:color w:val="404040"/>
          <w:lang w:val="es-ES" w:eastAsia="es-ES"/>
        </w:rPr>
        <w:t>.</w:t>
      </w:r>
    </w:p>
    <w:p w14:paraId="6A0ABD17" w14:textId="77777777" w:rsidR="00EE3D73" w:rsidRPr="00EE3D73" w:rsidRDefault="00EE3D73" w:rsidP="00EE3D73">
      <w:pPr>
        <w:spacing w:line="240" w:lineRule="auto"/>
        <w:rPr>
          <w:rFonts w:ascii="Times New Roman" w:eastAsia="Times New Roman" w:hAnsi="Times New Roman"/>
          <w:lang w:val="es-ES" w:eastAsia="es-ES"/>
        </w:rPr>
      </w:pPr>
      <w:r w:rsidRPr="00EE3D73">
        <w:rPr>
          <w:rFonts w:ascii="Times New Roman" w:eastAsia="Times New Roman" w:hAnsi="Times New Roman"/>
          <w:lang w:val="es-ES" w:eastAsia="es-ES"/>
        </w:rPr>
        <w:lastRenderedPageBreak/>
        <w:pict w14:anchorId="608545A8">
          <v:rect id="_x0000_i1025" style="width:0;height:.75pt" o:hralign="center" o:hrstd="t" o:hrnoshade="t" o:hr="t" fillcolor="#404040" stroked="f"/>
        </w:pict>
      </w:r>
    </w:p>
    <w:p w14:paraId="39051C02" w14:textId="77777777" w:rsidR="00EE3D73" w:rsidRPr="00EE3D73" w:rsidRDefault="00EE3D73" w:rsidP="00EE3D7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E3D73">
        <w:rPr>
          <w:rFonts w:ascii="Segoe UI" w:eastAsia="Times New Roman" w:hAnsi="Segoe UI" w:cs="Segoe UI"/>
          <w:b/>
          <w:bCs/>
          <w:color w:val="404040"/>
          <w:sz w:val="27"/>
          <w:szCs w:val="27"/>
          <w:lang w:val="es-ES" w:eastAsia="es-ES"/>
        </w:rPr>
        <w:t>Objetivos generales</w:t>
      </w:r>
    </w:p>
    <w:p w14:paraId="14104DD9" w14:textId="77777777" w:rsidR="00EE3D73" w:rsidRPr="00EE3D73" w:rsidRDefault="00EE3D73" w:rsidP="00EE3D73">
      <w:pPr>
        <w:numPr>
          <w:ilvl w:val="0"/>
          <w:numId w:val="3"/>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Modernizar el control horario</w:t>
      </w:r>
      <w:r w:rsidRPr="00EE3D73">
        <w:rPr>
          <w:rFonts w:ascii="Segoe UI" w:eastAsia="Times New Roman" w:hAnsi="Segoe UI" w:cs="Segoe UI"/>
          <w:color w:val="404040"/>
          <w:lang w:val="es-ES" w:eastAsia="es-ES"/>
        </w:rPr>
        <w:t>: Desarrollar una solución tecnológica que reemplace los métodos tradicionales de registro de entradas y salidas, ofreciendo un sistema más preciso, seguro y eficiente.</w:t>
      </w:r>
    </w:p>
    <w:p w14:paraId="50873E7F" w14:textId="77777777" w:rsidR="00EE3D73" w:rsidRPr="00EE3D73" w:rsidRDefault="00EE3D73" w:rsidP="00EE3D73">
      <w:pPr>
        <w:numPr>
          <w:ilvl w:val="0"/>
          <w:numId w:val="3"/>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Automatizar procesos</w:t>
      </w:r>
      <w:r w:rsidRPr="00EE3D73">
        <w:rPr>
          <w:rFonts w:ascii="Segoe UI" w:eastAsia="Times New Roman" w:hAnsi="Segoe UI" w:cs="Segoe UI"/>
          <w:color w:val="404040"/>
          <w:lang w:val="es-ES" w:eastAsia="es-ES"/>
        </w:rPr>
        <w:t>: Reducir la intervención manual en el registro de horas trabajadas, minimizando errores humanos y optimizando el tiempo de gestión.</w:t>
      </w:r>
    </w:p>
    <w:p w14:paraId="6F755E9B" w14:textId="77777777" w:rsidR="00EE3D73" w:rsidRPr="00EE3D73" w:rsidRDefault="00EE3D73" w:rsidP="00EE3D73">
      <w:pPr>
        <w:numPr>
          <w:ilvl w:val="0"/>
          <w:numId w:val="3"/>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Mejorar la seguridad</w:t>
      </w:r>
      <w:r w:rsidRPr="00EE3D73">
        <w:rPr>
          <w:rFonts w:ascii="Segoe UI" w:eastAsia="Times New Roman" w:hAnsi="Segoe UI" w:cs="Segoe UI"/>
          <w:color w:val="404040"/>
          <w:lang w:val="es-ES" w:eastAsia="es-ES"/>
        </w:rPr>
        <w:t>: Implementar un sistema de reconocimiento facial que garantice la identificación única de cada empleado, evitando fraudes o suplantaciones.</w:t>
      </w:r>
    </w:p>
    <w:p w14:paraId="04BB63A9" w14:textId="77777777" w:rsidR="00EE3D73" w:rsidRPr="00EE3D73" w:rsidRDefault="00EE3D73" w:rsidP="00EE3D73">
      <w:pPr>
        <w:numPr>
          <w:ilvl w:val="0"/>
          <w:numId w:val="3"/>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Facilitar la gestión empresarial</w:t>
      </w:r>
      <w:r w:rsidRPr="00EE3D73">
        <w:rPr>
          <w:rFonts w:ascii="Segoe UI" w:eastAsia="Times New Roman" w:hAnsi="Segoe UI" w:cs="Segoe UI"/>
          <w:color w:val="404040"/>
          <w:lang w:val="es-ES" w:eastAsia="es-ES"/>
        </w:rPr>
        <w:t>: Proporcionar al equipo de recursos humanos una herramienta centralizada para administrar los registros horarios, resolver incidencias y gestionar datos biométricos.</w:t>
      </w:r>
    </w:p>
    <w:p w14:paraId="23EB0DE8" w14:textId="77777777" w:rsidR="00EE3D73" w:rsidRPr="00EE3D73" w:rsidRDefault="00EE3D73" w:rsidP="00EE3D73">
      <w:pPr>
        <w:numPr>
          <w:ilvl w:val="0"/>
          <w:numId w:val="3"/>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Ofrecer transparencia</w:t>
      </w:r>
      <w:r w:rsidRPr="00EE3D73">
        <w:rPr>
          <w:rFonts w:ascii="Segoe UI" w:eastAsia="Times New Roman" w:hAnsi="Segoe UI" w:cs="Segoe UI"/>
          <w:color w:val="404040"/>
          <w:lang w:val="es-ES" w:eastAsia="es-ES"/>
        </w:rPr>
        <w:t>: Dotar a los empleados de acceso a su historial laboral y estadísticas, promoviendo la confianza y la claridad en el proceso de fichaje.</w:t>
      </w:r>
    </w:p>
    <w:p w14:paraId="0B814A03" w14:textId="77777777" w:rsidR="00EE3D73" w:rsidRPr="00EE3D73" w:rsidRDefault="00EE3D73" w:rsidP="00EE3D73">
      <w:pPr>
        <w:spacing w:line="240" w:lineRule="auto"/>
        <w:rPr>
          <w:rFonts w:ascii="Times New Roman" w:eastAsia="Times New Roman" w:hAnsi="Times New Roman"/>
          <w:lang w:val="es-ES" w:eastAsia="es-ES"/>
        </w:rPr>
      </w:pPr>
      <w:r w:rsidRPr="00EE3D73">
        <w:rPr>
          <w:rFonts w:ascii="Times New Roman" w:eastAsia="Times New Roman" w:hAnsi="Times New Roman"/>
          <w:lang w:val="es-ES" w:eastAsia="es-ES"/>
        </w:rPr>
        <w:pict w14:anchorId="73CE2488">
          <v:rect id="_x0000_i1026" style="width:0;height:.75pt" o:hralign="center" o:hrstd="t" o:hrnoshade="t" o:hr="t" fillcolor="#404040" stroked="f"/>
        </w:pict>
      </w:r>
    </w:p>
    <w:p w14:paraId="7A010890" w14:textId="77777777" w:rsidR="00EE3D73" w:rsidRPr="00EE3D73" w:rsidRDefault="00EE3D73" w:rsidP="00EE3D7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E3D73">
        <w:rPr>
          <w:rFonts w:ascii="Segoe UI" w:eastAsia="Times New Roman" w:hAnsi="Segoe UI" w:cs="Segoe UI"/>
          <w:b/>
          <w:bCs/>
          <w:color w:val="404040"/>
          <w:sz w:val="27"/>
          <w:szCs w:val="27"/>
          <w:lang w:val="es-ES" w:eastAsia="es-ES"/>
        </w:rPr>
        <w:t>Objetivos específicos</w:t>
      </w:r>
    </w:p>
    <w:p w14:paraId="14B2745A"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Desarrollar un sistema de reconocimiento facial</w:t>
      </w:r>
      <w:r w:rsidRPr="00EE3D73">
        <w:rPr>
          <w:rFonts w:ascii="Segoe UI" w:eastAsia="Times New Roman" w:hAnsi="Segoe UI" w:cs="Segoe UI"/>
          <w:color w:val="404040"/>
          <w:lang w:val="es-ES" w:eastAsia="es-ES"/>
        </w:rPr>
        <w:t>: Implementar un algoritmo en JavaScript que permita identificar a los empleados a través de la cámara web y solicitar confirmación antes de registrar su entrada o salida.</w:t>
      </w:r>
    </w:p>
    <w:p w14:paraId="1D2653E0"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Crear una base de datos robusta</w:t>
      </w:r>
      <w:r w:rsidRPr="00EE3D73">
        <w:rPr>
          <w:rFonts w:ascii="Segoe UI" w:eastAsia="Times New Roman" w:hAnsi="Segoe UI" w:cs="Segoe UI"/>
          <w:color w:val="404040"/>
          <w:lang w:val="es-ES" w:eastAsia="es-ES"/>
        </w:rPr>
        <w:t xml:space="preserve">: Diseñar y gestionar una base de datos en </w:t>
      </w:r>
      <w:proofErr w:type="spellStart"/>
      <w:r w:rsidRPr="00EE3D73">
        <w:rPr>
          <w:rFonts w:ascii="Segoe UI" w:eastAsia="Times New Roman" w:hAnsi="Segoe UI" w:cs="Segoe UI"/>
          <w:color w:val="404040"/>
          <w:lang w:val="es-ES" w:eastAsia="es-ES"/>
        </w:rPr>
        <w:t>MariaDB</w:t>
      </w:r>
      <w:proofErr w:type="spellEnd"/>
      <w:r w:rsidRPr="00EE3D73">
        <w:rPr>
          <w:rFonts w:ascii="Segoe UI" w:eastAsia="Times New Roman" w:hAnsi="Segoe UI" w:cs="Segoe UI"/>
          <w:color w:val="404040"/>
          <w:lang w:val="es-ES" w:eastAsia="es-ES"/>
        </w:rPr>
        <w:t xml:space="preserve"> que almacene de forma segura los registros horarios, los datos biométricos y la información de los empleados.</w:t>
      </w:r>
    </w:p>
    <w:p w14:paraId="626C6E2C"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 xml:space="preserve">Implementar un </w:t>
      </w:r>
      <w:proofErr w:type="spellStart"/>
      <w:r w:rsidRPr="00EE3D73">
        <w:rPr>
          <w:rFonts w:ascii="Segoe UI" w:eastAsia="Times New Roman" w:hAnsi="Segoe UI" w:cs="Segoe UI"/>
          <w:b/>
          <w:bCs/>
          <w:color w:val="404040"/>
          <w:lang w:val="es-ES" w:eastAsia="es-ES"/>
        </w:rPr>
        <w:t>frontend</w:t>
      </w:r>
      <w:proofErr w:type="spellEnd"/>
      <w:r w:rsidRPr="00EE3D73">
        <w:rPr>
          <w:rFonts w:ascii="Segoe UI" w:eastAsia="Times New Roman" w:hAnsi="Segoe UI" w:cs="Segoe UI"/>
          <w:b/>
          <w:bCs/>
          <w:color w:val="404040"/>
          <w:lang w:val="es-ES" w:eastAsia="es-ES"/>
        </w:rPr>
        <w:t xml:space="preserve"> intuitivo</w:t>
      </w:r>
      <w:r w:rsidRPr="00EE3D73">
        <w:rPr>
          <w:rFonts w:ascii="Segoe UI" w:eastAsia="Times New Roman" w:hAnsi="Segoe UI" w:cs="Segoe UI"/>
          <w:color w:val="404040"/>
          <w:lang w:val="es-ES" w:eastAsia="es-ES"/>
        </w:rPr>
        <w:t>: Desarrollar una interfaz amigable y accesible que permita a los empleados interactuar con el sistema de reconocimiento facial y consultar su historial laboral.</w:t>
      </w:r>
    </w:p>
    <w:p w14:paraId="74CB77DB"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 xml:space="preserve">Construir un </w:t>
      </w:r>
      <w:proofErr w:type="spellStart"/>
      <w:r w:rsidRPr="00EE3D73">
        <w:rPr>
          <w:rFonts w:ascii="Segoe UI" w:eastAsia="Times New Roman" w:hAnsi="Segoe UI" w:cs="Segoe UI"/>
          <w:b/>
          <w:bCs/>
          <w:color w:val="404040"/>
          <w:lang w:val="es-ES" w:eastAsia="es-ES"/>
        </w:rPr>
        <w:t>backend</w:t>
      </w:r>
      <w:proofErr w:type="spellEnd"/>
      <w:r w:rsidRPr="00EE3D73">
        <w:rPr>
          <w:rFonts w:ascii="Segoe UI" w:eastAsia="Times New Roman" w:hAnsi="Segoe UI" w:cs="Segoe UI"/>
          <w:b/>
          <w:bCs/>
          <w:color w:val="404040"/>
          <w:lang w:val="es-ES" w:eastAsia="es-ES"/>
        </w:rPr>
        <w:t xml:space="preserve"> funcional</w:t>
      </w:r>
      <w:r w:rsidRPr="00EE3D73">
        <w:rPr>
          <w:rFonts w:ascii="Segoe UI" w:eastAsia="Times New Roman" w:hAnsi="Segoe UI" w:cs="Segoe UI"/>
          <w:color w:val="404040"/>
          <w:lang w:val="es-ES" w:eastAsia="es-ES"/>
        </w:rPr>
        <w:t>: Crear un panel de administración para el equipo de recursos humanos, que permita gestionar registros, resolver conflictos y añadir nuevos empleados al sistema.</w:t>
      </w:r>
    </w:p>
    <w:p w14:paraId="3CC1FFA6"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Integrar tecnologías LAMP</w:t>
      </w:r>
      <w:r w:rsidRPr="00EE3D73">
        <w:rPr>
          <w:rFonts w:ascii="Segoe UI" w:eastAsia="Times New Roman" w:hAnsi="Segoe UI" w:cs="Segoe UI"/>
          <w:color w:val="404040"/>
          <w:lang w:val="es-ES" w:eastAsia="es-ES"/>
        </w:rPr>
        <w:t xml:space="preserve">: Configurar un servidor LAMP (Linux, Apache, </w:t>
      </w:r>
      <w:proofErr w:type="spellStart"/>
      <w:r w:rsidRPr="00EE3D73">
        <w:rPr>
          <w:rFonts w:ascii="Segoe UI" w:eastAsia="Times New Roman" w:hAnsi="Segoe UI" w:cs="Segoe UI"/>
          <w:color w:val="404040"/>
          <w:lang w:val="es-ES" w:eastAsia="es-ES"/>
        </w:rPr>
        <w:t>MariaDB</w:t>
      </w:r>
      <w:proofErr w:type="spellEnd"/>
      <w:r w:rsidRPr="00EE3D73">
        <w:rPr>
          <w:rFonts w:ascii="Segoe UI" w:eastAsia="Times New Roman" w:hAnsi="Segoe UI" w:cs="Segoe UI"/>
          <w:color w:val="404040"/>
          <w:lang w:val="es-ES" w:eastAsia="es-ES"/>
        </w:rPr>
        <w:t>, PHP) para alojar la aplicación y garantizar su correcto funcionamiento en un entorno real.</w:t>
      </w:r>
    </w:p>
    <w:p w14:paraId="79795D24"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lastRenderedPageBreak/>
        <w:t>Garantizar la escalabilidad</w:t>
      </w:r>
      <w:r w:rsidRPr="00EE3D73">
        <w:rPr>
          <w:rFonts w:ascii="Segoe UI" w:eastAsia="Times New Roman" w:hAnsi="Segoe UI" w:cs="Segoe UI"/>
          <w:color w:val="404040"/>
          <w:lang w:val="es-ES" w:eastAsia="es-ES"/>
        </w:rPr>
        <w:t>: Diseñar una solución que pueda adaptarse a empresas de diferentes tamaños y sectores, permitiendo su expansión y personalización según las necesidades.</w:t>
      </w:r>
    </w:p>
    <w:p w14:paraId="3FF7261D" w14:textId="77777777" w:rsidR="00EE3D73" w:rsidRPr="00EE3D73" w:rsidRDefault="00EE3D73" w:rsidP="00EE3D73">
      <w:pPr>
        <w:numPr>
          <w:ilvl w:val="0"/>
          <w:numId w:val="4"/>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Realizar pruebas exhaustivas</w:t>
      </w:r>
      <w:r w:rsidRPr="00EE3D73">
        <w:rPr>
          <w:rFonts w:ascii="Segoe UI" w:eastAsia="Times New Roman" w:hAnsi="Segoe UI" w:cs="Segoe UI"/>
          <w:color w:val="404040"/>
          <w:lang w:val="es-ES" w:eastAsia="es-ES"/>
        </w:rPr>
        <w:t>: Validar el funcionamiento del sistema mediante pruebas técnicas y de usabilidad, asegurando su fiabilidad y rendimiento antes del despliegue final.</w:t>
      </w:r>
    </w:p>
    <w:p w14:paraId="077E0014" w14:textId="77777777" w:rsidR="00EE3D73" w:rsidRPr="00EE3D73" w:rsidRDefault="00EE3D73" w:rsidP="00EE3D73">
      <w:pPr>
        <w:spacing w:line="240" w:lineRule="auto"/>
        <w:rPr>
          <w:rFonts w:ascii="Times New Roman" w:eastAsia="Times New Roman" w:hAnsi="Times New Roman"/>
          <w:lang w:val="es-ES" w:eastAsia="es-ES"/>
        </w:rPr>
      </w:pPr>
      <w:r w:rsidRPr="00EE3D73">
        <w:rPr>
          <w:rFonts w:ascii="Times New Roman" w:eastAsia="Times New Roman" w:hAnsi="Times New Roman"/>
          <w:lang w:val="es-ES" w:eastAsia="es-ES"/>
        </w:rPr>
        <w:pict w14:anchorId="465C61D4">
          <v:rect id="_x0000_i1027" style="width:0;height:.75pt" o:hralign="center" o:hrstd="t" o:hrnoshade="t" o:hr="t" fillcolor="#404040" stroked="f"/>
        </w:pict>
      </w:r>
    </w:p>
    <w:p w14:paraId="07D5B511" w14:textId="77777777" w:rsidR="00EE3D73" w:rsidRPr="00EE3D73" w:rsidRDefault="00EE3D73" w:rsidP="00EE3D7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E3D73">
        <w:rPr>
          <w:rFonts w:ascii="Segoe UI" w:eastAsia="Times New Roman" w:hAnsi="Segoe UI" w:cs="Segoe UI"/>
          <w:b/>
          <w:bCs/>
          <w:color w:val="404040"/>
          <w:sz w:val="27"/>
          <w:szCs w:val="27"/>
          <w:lang w:val="es-ES" w:eastAsia="es-ES"/>
        </w:rPr>
        <w:t>Objetivos adicionales</w:t>
      </w:r>
    </w:p>
    <w:p w14:paraId="2C9010B0" w14:textId="77777777" w:rsidR="00EE3D73" w:rsidRPr="00EE3D73" w:rsidRDefault="00EE3D73" w:rsidP="00EE3D73">
      <w:pPr>
        <w:numPr>
          <w:ilvl w:val="0"/>
          <w:numId w:val="5"/>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Aplicar conocimientos adquiridos</w:t>
      </w:r>
      <w:r w:rsidRPr="00EE3D73">
        <w:rPr>
          <w:rFonts w:ascii="Segoe UI" w:eastAsia="Times New Roman" w:hAnsi="Segoe UI" w:cs="Segoe UI"/>
          <w:color w:val="404040"/>
          <w:lang w:val="es-ES" w:eastAsia="es-ES"/>
        </w:rPr>
        <w:t xml:space="preserve">: Poner en práctica las habilidades y conocimientos obtenidos durante el grado superior de Desarrollo de Aplicaciones Web, integrando tecnologías como JavaScript, PHP, </w:t>
      </w:r>
      <w:proofErr w:type="spellStart"/>
      <w:r w:rsidRPr="00EE3D73">
        <w:rPr>
          <w:rFonts w:ascii="Segoe UI" w:eastAsia="Times New Roman" w:hAnsi="Segoe UI" w:cs="Segoe UI"/>
          <w:color w:val="404040"/>
          <w:lang w:val="es-ES" w:eastAsia="es-ES"/>
        </w:rPr>
        <w:t>MariaDB</w:t>
      </w:r>
      <w:proofErr w:type="spellEnd"/>
      <w:r w:rsidRPr="00EE3D73">
        <w:rPr>
          <w:rFonts w:ascii="Segoe UI" w:eastAsia="Times New Roman" w:hAnsi="Segoe UI" w:cs="Segoe UI"/>
          <w:color w:val="404040"/>
          <w:lang w:val="es-ES" w:eastAsia="es-ES"/>
        </w:rPr>
        <w:t xml:space="preserve"> y LAMP.</w:t>
      </w:r>
    </w:p>
    <w:p w14:paraId="2DDCFCAA" w14:textId="77777777" w:rsidR="00EE3D73" w:rsidRPr="00EE3D73" w:rsidRDefault="00EE3D73" w:rsidP="00EE3D73">
      <w:pPr>
        <w:numPr>
          <w:ilvl w:val="0"/>
          <w:numId w:val="5"/>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Contribuir a la innovación tecnológica</w:t>
      </w:r>
      <w:r w:rsidRPr="00EE3D73">
        <w:rPr>
          <w:rFonts w:ascii="Segoe UI" w:eastAsia="Times New Roman" w:hAnsi="Segoe UI" w:cs="Segoe UI"/>
          <w:color w:val="404040"/>
          <w:lang w:val="es-ES" w:eastAsia="es-ES"/>
        </w:rPr>
        <w:t>: Ofrecer una solución innovadora que combine reconocimiento facial, gestión de datos y desarrollo web, contribuyendo a la digitalización de procesos empresariales.</w:t>
      </w:r>
    </w:p>
    <w:p w14:paraId="11D5DF9A" w14:textId="77777777" w:rsidR="00EE3D73" w:rsidRPr="00EE3D73" w:rsidRDefault="00EE3D73" w:rsidP="00EE3D73">
      <w:pPr>
        <w:numPr>
          <w:ilvl w:val="0"/>
          <w:numId w:val="5"/>
        </w:numPr>
        <w:spacing w:after="100" w:afterAutospacing="1" w:line="240" w:lineRule="auto"/>
        <w:rPr>
          <w:rFonts w:ascii="Segoe UI" w:eastAsia="Times New Roman" w:hAnsi="Segoe UI" w:cs="Segoe UI"/>
          <w:color w:val="404040"/>
          <w:lang w:val="es-ES" w:eastAsia="es-ES"/>
        </w:rPr>
      </w:pPr>
      <w:r w:rsidRPr="00EE3D73">
        <w:rPr>
          <w:rFonts w:ascii="Segoe UI" w:eastAsia="Times New Roman" w:hAnsi="Segoe UI" w:cs="Segoe UI"/>
          <w:b/>
          <w:bCs/>
          <w:color w:val="404040"/>
          <w:lang w:val="es-ES" w:eastAsia="es-ES"/>
        </w:rPr>
        <w:t>Mejorar la experiencia del usuario</w:t>
      </w:r>
      <w:r w:rsidRPr="00EE3D73">
        <w:rPr>
          <w:rFonts w:ascii="Segoe UI" w:eastAsia="Times New Roman" w:hAnsi="Segoe UI" w:cs="Segoe UI"/>
          <w:color w:val="404040"/>
          <w:lang w:val="es-ES" w:eastAsia="es-ES"/>
        </w:rPr>
        <w:t>: Proporcionar una herramienta fácil de usar tanto para empleados como para el equipo de recursos humanos, optimizando su experiencia y satisfacción.</w:t>
      </w:r>
    </w:p>
    <w:p w14:paraId="02E7EA54" w14:textId="77777777" w:rsidR="00090739" w:rsidRPr="00EE3D73" w:rsidRDefault="00090739" w:rsidP="00EB7BD7">
      <w:pPr>
        <w:rPr>
          <w:lang w:val="es-ES"/>
        </w:rPr>
      </w:pPr>
    </w:p>
    <w:p w14:paraId="0F59E148" w14:textId="1EFE77EF" w:rsidR="00EB7BD7" w:rsidRPr="00EB7BD7" w:rsidRDefault="00EB7BD7">
      <w:pPr>
        <w:pStyle w:val="Ttulo1"/>
        <w:numPr>
          <w:ilvl w:val="0"/>
          <w:numId w:val="1"/>
        </w:numPr>
        <w:rPr>
          <w:rFonts w:cs="Calibri"/>
        </w:rPr>
      </w:pPr>
      <w:bookmarkStart w:id="6" w:name="_Toc116645133"/>
      <w:r w:rsidRPr="00EB7BD7">
        <w:rPr>
          <w:rFonts w:cs="Calibri"/>
        </w:rPr>
        <w:t>Metodología</w:t>
      </w:r>
      <w:bookmarkEnd w:id="6"/>
    </w:p>
    <w:p w14:paraId="44848378"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El desarrollo de este proyecto se ha llevado a cabo siguiendo una metodología estructurada y organizada, que combina enfoques ágiles con un ciclo de vida clásico de desarrollo de software. Esta metodología se ha dividido en varias fases, cada una con sus propias actividades y entregables, para garantizar un avance controlado y eficiente. A continuación, se describen las principales etapas del proceso:</w:t>
      </w:r>
    </w:p>
    <w:p w14:paraId="2AB4688A"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4A6A5826">
          <v:rect id="_x0000_i1031" style="width:0;height:.75pt" o:hralign="center" o:hrstd="t" o:hrnoshade="t" o:hr="t" fillcolor="#404040" stroked="f"/>
        </w:pict>
      </w:r>
    </w:p>
    <w:p w14:paraId="661B36B8"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1. Análisis de requisitos</w:t>
      </w:r>
    </w:p>
    <w:p w14:paraId="3D0F20B6"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En esta fase inicial, se identificaron las necesidades del proyecto y se definieron los requisitos funcionales y no funcionales. Esto incluyó:</w:t>
      </w:r>
    </w:p>
    <w:p w14:paraId="0866C73A" w14:textId="77777777" w:rsidR="002177B9" w:rsidRPr="002177B9" w:rsidRDefault="002177B9" w:rsidP="002177B9">
      <w:pPr>
        <w:numPr>
          <w:ilvl w:val="0"/>
          <w:numId w:val="6"/>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lastRenderedPageBreak/>
        <w:t>Entrevistas con potenciales usuarios (empleados y equipo de recursos humanos) para comprender sus necesidades y expectativas.</w:t>
      </w:r>
    </w:p>
    <w:p w14:paraId="69F5BF21" w14:textId="77777777" w:rsidR="002177B9" w:rsidRPr="002177B9" w:rsidRDefault="002177B9" w:rsidP="002177B9">
      <w:pPr>
        <w:numPr>
          <w:ilvl w:val="0"/>
          <w:numId w:val="6"/>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Estudio de sistemas similares existentes en el mercado para identificar buenas prácticas y áreas de mejora.</w:t>
      </w:r>
    </w:p>
    <w:p w14:paraId="13B244A2" w14:textId="77777777" w:rsidR="002177B9" w:rsidRPr="002177B9" w:rsidRDefault="002177B9" w:rsidP="002177B9">
      <w:pPr>
        <w:numPr>
          <w:ilvl w:val="0"/>
          <w:numId w:val="6"/>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Definición de los casos de uso y diagramas de flujo para representar las interacciones del sistema.</w:t>
      </w:r>
    </w:p>
    <w:p w14:paraId="38FFC70E"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6CC4801F">
          <v:rect id="_x0000_i1032" style="width:0;height:.75pt" o:hralign="center" o:hrstd="t" o:hrnoshade="t" o:hr="t" fillcolor="#404040" stroked="f"/>
        </w:pict>
      </w:r>
    </w:p>
    <w:p w14:paraId="47843383"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2. Diseño del sistema</w:t>
      </w:r>
    </w:p>
    <w:p w14:paraId="35B8F0BF"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Una vez establecidos los requisitos, se procedió al diseño de la arquitectura del sistema y sus componentes principales:</w:t>
      </w:r>
    </w:p>
    <w:p w14:paraId="12F8A628" w14:textId="77777777" w:rsidR="002177B9" w:rsidRPr="002177B9" w:rsidRDefault="002177B9" w:rsidP="002177B9">
      <w:pPr>
        <w:numPr>
          <w:ilvl w:val="0"/>
          <w:numId w:val="7"/>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Diseño de la base de datos</w:t>
      </w:r>
      <w:r w:rsidRPr="002177B9">
        <w:rPr>
          <w:rFonts w:ascii="Segoe UI" w:eastAsia="Times New Roman" w:hAnsi="Segoe UI" w:cs="Segoe UI"/>
          <w:color w:val="404040"/>
          <w:lang w:val="es-ES" w:eastAsia="es-ES"/>
        </w:rPr>
        <w:t xml:space="preserve">: Creación del modelo entidad-relación (ER) y definición de las tablas en </w:t>
      </w:r>
      <w:proofErr w:type="spellStart"/>
      <w:r w:rsidRPr="002177B9">
        <w:rPr>
          <w:rFonts w:ascii="Segoe UI" w:eastAsia="Times New Roman" w:hAnsi="Segoe UI" w:cs="Segoe UI"/>
          <w:color w:val="404040"/>
          <w:lang w:val="es-ES" w:eastAsia="es-ES"/>
        </w:rPr>
        <w:t>MariaDB</w:t>
      </w:r>
      <w:proofErr w:type="spellEnd"/>
      <w:r w:rsidRPr="002177B9">
        <w:rPr>
          <w:rFonts w:ascii="Segoe UI" w:eastAsia="Times New Roman" w:hAnsi="Segoe UI" w:cs="Segoe UI"/>
          <w:color w:val="404040"/>
          <w:lang w:val="es-ES" w:eastAsia="es-ES"/>
        </w:rPr>
        <w:t xml:space="preserve"> para almacenar datos de empleados, registros horarios y datos biométricos.</w:t>
      </w:r>
    </w:p>
    <w:p w14:paraId="680B0D0B" w14:textId="77777777" w:rsidR="002177B9" w:rsidRPr="002177B9" w:rsidRDefault="002177B9" w:rsidP="002177B9">
      <w:pPr>
        <w:numPr>
          <w:ilvl w:val="0"/>
          <w:numId w:val="7"/>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 xml:space="preserve">Diseño del </w:t>
      </w:r>
      <w:proofErr w:type="spellStart"/>
      <w:r w:rsidRPr="002177B9">
        <w:rPr>
          <w:rFonts w:ascii="Segoe UI" w:eastAsia="Times New Roman" w:hAnsi="Segoe UI" w:cs="Segoe UI"/>
          <w:b/>
          <w:bCs/>
          <w:color w:val="404040"/>
          <w:lang w:val="es-ES" w:eastAsia="es-ES"/>
        </w:rPr>
        <w:t>frontend</w:t>
      </w:r>
      <w:proofErr w:type="spellEnd"/>
      <w:r w:rsidRPr="002177B9">
        <w:rPr>
          <w:rFonts w:ascii="Segoe UI" w:eastAsia="Times New Roman" w:hAnsi="Segoe UI" w:cs="Segoe UI"/>
          <w:color w:val="404040"/>
          <w:lang w:val="es-ES" w:eastAsia="es-ES"/>
        </w:rPr>
        <w:t xml:space="preserve">: Creación de </w:t>
      </w:r>
      <w:proofErr w:type="spellStart"/>
      <w:r w:rsidRPr="002177B9">
        <w:rPr>
          <w:rFonts w:ascii="Segoe UI" w:eastAsia="Times New Roman" w:hAnsi="Segoe UI" w:cs="Segoe UI"/>
          <w:color w:val="404040"/>
          <w:lang w:val="es-ES" w:eastAsia="es-ES"/>
        </w:rPr>
        <w:t>wireframes</w:t>
      </w:r>
      <w:proofErr w:type="spellEnd"/>
      <w:r w:rsidRPr="002177B9">
        <w:rPr>
          <w:rFonts w:ascii="Segoe UI" w:eastAsia="Times New Roman" w:hAnsi="Segoe UI" w:cs="Segoe UI"/>
          <w:color w:val="404040"/>
          <w:lang w:val="es-ES" w:eastAsia="es-ES"/>
        </w:rPr>
        <w:t xml:space="preserve"> y prototipos de las interfaces de usuario para el sistema de reconocimiento facial, el portal personal de empleados y el panel de administración de recursos humanos.</w:t>
      </w:r>
    </w:p>
    <w:p w14:paraId="0B0047E6" w14:textId="77777777" w:rsidR="002177B9" w:rsidRPr="002177B9" w:rsidRDefault="002177B9" w:rsidP="002177B9">
      <w:pPr>
        <w:numPr>
          <w:ilvl w:val="0"/>
          <w:numId w:val="7"/>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 xml:space="preserve">Diseño del </w:t>
      </w:r>
      <w:proofErr w:type="spellStart"/>
      <w:r w:rsidRPr="002177B9">
        <w:rPr>
          <w:rFonts w:ascii="Segoe UI" w:eastAsia="Times New Roman" w:hAnsi="Segoe UI" w:cs="Segoe UI"/>
          <w:b/>
          <w:bCs/>
          <w:color w:val="404040"/>
          <w:lang w:val="es-ES" w:eastAsia="es-ES"/>
        </w:rPr>
        <w:t>backend</w:t>
      </w:r>
      <w:proofErr w:type="spellEnd"/>
      <w:r w:rsidRPr="002177B9">
        <w:rPr>
          <w:rFonts w:ascii="Segoe UI" w:eastAsia="Times New Roman" w:hAnsi="Segoe UI" w:cs="Segoe UI"/>
          <w:color w:val="404040"/>
          <w:lang w:val="es-ES" w:eastAsia="es-ES"/>
        </w:rPr>
        <w:t xml:space="preserve">: Planificación de la lógica de negocio, las </w:t>
      </w:r>
      <w:proofErr w:type="spellStart"/>
      <w:r w:rsidRPr="002177B9">
        <w:rPr>
          <w:rFonts w:ascii="Segoe UI" w:eastAsia="Times New Roman" w:hAnsi="Segoe UI" w:cs="Segoe UI"/>
          <w:color w:val="404040"/>
          <w:lang w:val="es-ES" w:eastAsia="es-ES"/>
        </w:rPr>
        <w:t>APIs</w:t>
      </w:r>
      <w:proofErr w:type="spellEnd"/>
      <w:r w:rsidRPr="002177B9">
        <w:rPr>
          <w:rFonts w:ascii="Segoe UI" w:eastAsia="Times New Roman" w:hAnsi="Segoe UI" w:cs="Segoe UI"/>
          <w:color w:val="404040"/>
          <w:lang w:val="es-ES" w:eastAsia="es-ES"/>
        </w:rPr>
        <w:t xml:space="preserve"> y los flujos de datos entre el </w:t>
      </w:r>
      <w:proofErr w:type="spellStart"/>
      <w:r w:rsidRPr="002177B9">
        <w:rPr>
          <w:rFonts w:ascii="Segoe UI" w:eastAsia="Times New Roman" w:hAnsi="Segoe UI" w:cs="Segoe UI"/>
          <w:color w:val="404040"/>
          <w:lang w:val="es-ES" w:eastAsia="es-ES"/>
        </w:rPr>
        <w:t>frontend</w:t>
      </w:r>
      <w:proofErr w:type="spellEnd"/>
      <w:r w:rsidRPr="002177B9">
        <w:rPr>
          <w:rFonts w:ascii="Segoe UI" w:eastAsia="Times New Roman" w:hAnsi="Segoe UI" w:cs="Segoe UI"/>
          <w:color w:val="404040"/>
          <w:lang w:val="es-ES" w:eastAsia="es-ES"/>
        </w:rPr>
        <w:t xml:space="preserve"> y la base de datos.</w:t>
      </w:r>
    </w:p>
    <w:p w14:paraId="24D3016C"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497408B1">
          <v:rect id="_x0000_i1033" style="width:0;height:.75pt" o:hralign="center" o:hrstd="t" o:hrnoshade="t" o:hr="t" fillcolor="#404040" stroked="f"/>
        </w:pict>
      </w:r>
    </w:p>
    <w:p w14:paraId="4DEA4EEC"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3. Implementación</w:t>
      </w:r>
    </w:p>
    <w:p w14:paraId="30E2808A"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En esta fase, se desarrollaron los componentes del sistema utilizando las tecnologías seleccionadas:</w:t>
      </w:r>
    </w:p>
    <w:p w14:paraId="7C69E893" w14:textId="77777777" w:rsidR="002177B9" w:rsidRPr="002177B9" w:rsidRDefault="002177B9" w:rsidP="002177B9">
      <w:pPr>
        <w:numPr>
          <w:ilvl w:val="0"/>
          <w:numId w:val="8"/>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Reconocimiento facial</w:t>
      </w:r>
      <w:r w:rsidRPr="002177B9">
        <w:rPr>
          <w:rFonts w:ascii="Segoe UI" w:eastAsia="Times New Roman" w:hAnsi="Segoe UI" w:cs="Segoe UI"/>
          <w:color w:val="404040"/>
          <w:lang w:val="es-ES" w:eastAsia="es-ES"/>
        </w:rPr>
        <w:t xml:space="preserve">: Implementación del algoritmo en JavaScript utilizando bibliotecas como </w:t>
      </w:r>
      <w:proofErr w:type="spellStart"/>
      <w:r w:rsidRPr="002177B9">
        <w:rPr>
          <w:rFonts w:ascii="Segoe UI" w:eastAsia="Times New Roman" w:hAnsi="Segoe UI" w:cs="Segoe UI"/>
          <w:color w:val="404040"/>
          <w:lang w:val="es-ES" w:eastAsia="es-ES"/>
        </w:rPr>
        <w:t>FaceAPI</w:t>
      </w:r>
      <w:proofErr w:type="spellEnd"/>
      <w:r w:rsidRPr="002177B9">
        <w:rPr>
          <w:rFonts w:ascii="Segoe UI" w:eastAsia="Times New Roman" w:hAnsi="Segoe UI" w:cs="Segoe UI"/>
          <w:color w:val="404040"/>
          <w:lang w:val="es-ES" w:eastAsia="es-ES"/>
        </w:rPr>
        <w:t xml:space="preserve"> o TensorFlow.js para la detección y reconocimiento de rostros.</w:t>
      </w:r>
    </w:p>
    <w:p w14:paraId="060C4352" w14:textId="77777777" w:rsidR="002177B9" w:rsidRPr="002177B9" w:rsidRDefault="002177B9" w:rsidP="002177B9">
      <w:pPr>
        <w:numPr>
          <w:ilvl w:val="0"/>
          <w:numId w:val="8"/>
        </w:numPr>
        <w:spacing w:after="100" w:afterAutospacing="1" w:line="240" w:lineRule="auto"/>
        <w:rPr>
          <w:rFonts w:ascii="Segoe UI" w:eastAsia="Times New Roman" w:hAnsi="Segoe UI" w:cs="Segoe UI"/>
          <w:color w:val="404040"/>
          <w:lang w:val="es-ES" w:eastAsia="es-ES"/>
        </w:rPr>
      </w:pPr>
      <w:proofErr w:type="spellStart"/>
      <w:r w:rsidRPr="002177B9">
        <w:rPr>
          <w:rFonts w:ascii="Segoe UI" w:eastAsia="Times New Roman" w:hAnsi="Segoe UI" w:cs="Segoe UI"/>
          <w:b/>
          <w:bCs/>
          <w:color w:val="404040"/>
          <w:lang w:val="es-ES" w:eastAsia="es-ES"/>
        </w:rPr>
        <w:t>Frontend</w:t>
      </w:r>
      <w:proofErr w:type="spellEnd"/>
      <w:r w:rsidRPr="002177B9">
        <w:rPr>
          <w:rFonts w:ascii="Segoe UI" w:eastAsia="Times New Roman" w:hAnsi="Segoe UI" w:cs="Segoe UI"/>
          <w:color w:val="404040"/>
          <w:lang w:val="es-ES" w:eastAsia="es-ES"/>
        </w:rPr>
        <w:t>: Desarrollo de las interfaces de usuario utilizando HTML, CSS y JavaScript, con enfoque en la usabilidad y la experiencia del usuario.</w:t>
      </w:r>
    </w:p>
    <w:p w14:paraId="1F7F5444" w14:textId="77777777" w:rsidR="002177B9" w:rsidRPr="002177B9" w:rsidRDefault="002177B9" w:rsidP="002177B9">
      <w:pPr>
        <w:numPr>
          <w:ilvl w:val="0"/>
          <w:numId w:val="8"/>
        </w:numPr>
        <w:spacing w:after="100" w:afterAutospacing="1" w:line="240" w:lineRule="auto"/>
        <w:rPr>
          <w:rFonts w:ascii="Segoe UI" w:eastAsia="Times New Roman" w:hAnsi="Segoe UI" w:cs="Segoe UI"/>
          <w:color w:val="404040"/>
          <w:lang w:val="es-ES" w:eastAsia="es-ES"/>
        </w:rPr>
      </w:pPr>
      <w:proofErr w:type="spellStart"/>
      <w:r w:rsidRPr="002177B9">
        <w:rPr>
          <w:rFonts w:ascii="Segoe UI" w:eastAsia="Times New Roman" w:hAnsi="Segoe UI" w:cs="Segoe UI"/>
          <w:b/>
          <w:bCs/>
          <w:color w:val="404040"/>
          <w:lang w:val="es-ES" w:eastAsia="es-ES"/>
        </w:rPr>
        <w:t>Backend</w:t>
      </w:r>
      <w:proofErr w:type="spellEnd"/>
      <w:r w:rsidRPr="002177B9">
        <w:rPr>
          <w:rFonts w:ascii="Segoe UI" w:eastAsia="Times New Roman" w:hAnsi="Segoe UI" w:cs="Segoe UI"/>
          <w:color w:val="404040"/>
          <w:lang w:val="es-ES" w:eastAsia="es-ES"/>
        </w:rPr>
        <w:t xml:space="preserve">: Creación de scripts en PHP para gestionar las solicitudes del </w:t>
      </w:r>
      <w:proofErr w:type="spellStart"/>
      <w:r w:rsidRPr="002177B9">
        <w:rPr>
          <w:rFonts w:ascii="Segoe UI" w:eastAsia="Times New Roman" w:hAnsi="Segoe UI" w:cs="Segoe UI"/>
          <w:color w:val="404040"/>
          <w:lang w:val="es-ES" w:eastAsia="es-ES"/>
        </w:rPr>
        <w:t>frontend</w:t>
      </w:r>
      <w:proofErr w:type="spellEnd"/>
      <w:r w:rsidRPr="002177B9">
        <w:rPr>
          <w:rFonts w:ascii="Segoe UI" w:eastAsia="Times New Roman" w:hAnsi="Segoe UI" w:cs="Segoe UI"/>
          <w:color w:val="404040"/>
          <w:lang w:val="es-ES" w:eastAsia="es-ES"/>
        </w:rPr>
        <w:t>, interactuar con la base de datos y garantizar la seguridad de los datos.</w:t>
      </w:r>
    </w:p>
    <w:p w14:paraId="72D0865F" w14:textId="77777777" w:rsidR="002177B9" w:rsidRPr="002177B9" w:rsidRDefault="002177B9" w:rsidP="002177B9">
      <w:pPr>
        <w:numPr>
          <w:ilvl w:val="0"/>
          <w:numId w:val="8"/>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Base de datos</w:t>
      </w:r>
      <w:r w:rsidRPr="002177B9">
        <w:rPr>
          <w:rFonts w:ascii="Segoe UI" w:eastAsia="Times New Roman" w:hAnsi="Segoe UI" w:cs="Segoe UI"/>
          <w:color w:val="404040"/>
          <w:lang w:val="es-ES" w:eastAsia="es-ES"/>
        </w:rPr>
        <w:t xml:space="preserve">: Configuración y optimización de la base de datos </w:t>
      </w:r>
      <w:proofErr w:type="spellStart"/>
      <w:r w:rsidRPr="002177B9">
        <w:rPr>
          <w:rFonts w:ascii="Segoe UI" w:eastAsia="Times New Roman" w:hAnsi="Segoe UI" w:cs="Segoe UI"/>
          <w:color w:val="404040"/>
          <w:lang w:val="es-ES" w:eastAsia="es-ES"/>
        </w:rPr>
        <w:t>MariaDB</w:t>
      </w:r>
      <w:proofErr w:type="spellEnd"/>
      <w:r w:rsidRPr="002177B9">
        <w:rPr>
          <w:rFonts w:ascii="Segoe UI" w:eastAsia="Times New Roman" w:hAnsi="Segoe UI" w:cs="Segoe UI"/>
          <w:color w:val="404040"/>
          <w:lang w:val="es-ES" w:eastAsia="es-ES"/>
        </w:rPr>
        <w:t xml:space="preserve"> para almacenar y recuperar información de manera eficiente.</w:t>
      </w:r>
    </w:p>
    <w:p w14:paraId="44BFEA44"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lastRenderedPageBreak/>
        <w:pict w14:anchorId="037E49A4">
          <v:rect id="_x0000_i1034" style="width:0;height:.75pt" o:hralign="center" o:hrstd="t" o:hrnoshade="t" o:hr="t" fillcolor="#404040" stroked="f"/>
        </w:pict>
      </w:r>
    </w:p>
    <w:p w14:paraId="118B0102"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4. Integración y pruebas</w:t>
      </w:r>
    </w:p>
    <w:p w14:paraId="1CB25616"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Una vez implementados los componentes, se procedió a su integración y validación:</w:t>
      </w:r>
    </w:p>
    <w:p w14:paraId="009D51DA" w14:textId="77777777" w:rsidR="002177B9" w:rsidRPr="002177B9" w:rsidRDefault="002177B9" w:rsidP="002177B9">
      <w:pPr>
        <w:numPr>
          <w:ilvl w:val="0"/>
          <w:numId w:val="9"/>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Pruebas unitarias</w:t>
      </w:r>
      <w:r w:rsidRPr="002177B9">
        <w:rPr>
          <w:rFonts w:ascii="Segoe UI" w:eastAsia="Times New Roman" w:hAnsi="Segoe UI" w:cs="Segoe UI"/>
          <w:color w:val="404040"/>
          <w:lang w:val="es-ES" w:eastAsia="es-ES"/>
        </w:rPr>
        <w:t>: Verificación del funcionamiento individual de cada módulo (reconocimiento facial, gestión de registros, consultas a la base de datos, etc.).</w:t>
      </w:r>
    </w:p>
    <w:p w14:paraId="2E59D317" w14:textId="77777777" w:rsidR="002177B9" w:rsidRPr="002177B9" w:rsidRDefault="002177B9" w:rsidP="002177B9">
      <w:pPr>
        <w:numPr>
          <w:ilvl w:val="0"/>
          <w:numId w:val="9"/>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Pruebas de integración</w:t>
      </w:r>
      <w:r w:rsidRPr="002177B9">
        <w:rPr>
          <w:rFonts w:ascii="Segoe UI" w:eastAsia="Times New Roman" w:hAnsi="Segoe UI" w:cs="Segoe UI"/>
          <w:color w:val="404040"/>
          <w:lang w:val="es-ES" w:eastAsia="es-ES"/>
        </w:rPr>
        <w:t xml:space="preserve">: Validación de la interacción entre el </w:t>
      </w:r>
      <w:proofErr w:type="spellStart"/>
      <w:r w:rsidRPr="002177B9">
        <w:rPr>
          <w:rFonts w:ascii="Segoe UI" w:eastAsia="Times New Roman" w:hAnsi="Segoe UI" w:cs="Segoe UI"/>
          <w:color w:val="404040"/>
          <w:lang w:val="es-ES" w:eastAsia="es-ES"/>
        </w:rPr>
        <w:t>frontend</w:t>
      </w:r>
      <w:proofErr w:type="spellEnd"/>
      <w:r w:rsidRPr="002177B9">
        <w:rPr>
          <w:rFonts w:ascii="Segoe UI" w:eastAsia="Times New Roman" w:hAnsi="Segoe UI" w:cs="Segoe UI"/>
          <w:color w:val="404040"/>
          <w:lang w:val="es-ES" w:eastAsia="es-ES"/>
        </w:rPr>
        <w:t xml:space="preserve">, el </w:t>
      </w:r>
      <w:proofErr w:type="spellStart"/>
      <w:r w:rsidRPr="002177B9">
        <w:rPr>
          <w:rFonts w:ascii="Segoe UI" w:eastAsia="Times New Roman" w:hAnsi="Segoe UI" w:cs="Segoe UI"/>
          <w:color w:val="404040"/>
          <w:lang w:val="es-ES" w:eastAsia="es-ES"/>
        </w:rPr>
        <w:t>backend</w:t>
      </w:r>
      <w:proofErr w:type="spellEnd"/>
      <w:r w:rsidRPr="002177B9">
        <w:rPr>
          <w:rFonts w:ascii="Segoe UI" w:eastAsia="Times New Roman" w:hAnsi="Segoe UI" w:cs="Segoe UI"/>
          <w:color w:val="404040"/>
          <w:lang w:val="es-ES" w:eastAsia="es-ES"/>
        </w:rPr>
        <w:t xml:space="preserve"> y la base de datos.</w:t>
      </w:r>
    </w:p>
    <w:p w14:paraId="4703EA5B" w14:textId="77777777" w:rsidR="002177B9" w:rsidRPr="002177B9" w:rsidRDefault="002177B9" w:rsidP="002177B9">
      <w:pPr>
        <w:numPr>
          <w:ilvl w:val="0"/>
          <w:numId w:val="9"/>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Pruebas de usabilidad</w:t>
      </w:r>
      <w:r w:rsidRPr="002177B9">
        <w:rPr>
          <w:rFonts w:ascii="Segoe UI" w:eastAsia="Times New Roman" w:hAnsi="Segoe UI" w:cs="Segoe UI"/>
          <w:color w:val="404040"/>
          <w:lang w:val="es-ES" w:eastAsia="es-ES"/>
        </w:rPr>
        <w:t>: Evaluación de la experiencia del usuario con la interfaz, identificando posibles mejoras.</w:t>
      </w:r>
    </w:p>
    <w:p w14:paraId="7C427198" w14:textId="77777777" w:rsidR="002177B9" w:rsidRPr="002177B9" w:rsidRDefault="002177B9" w:rsidP="002177B9">
      <w:pPr>
        <w:numPr>
          <w:ilvl w:val="0"/>
          <w:numId w:val="9"/>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b/>
          <w:bCs/>
          <w:color w:val="404040"/>
          <w:lang w:val="es-ES" w:eastAsia="es-ES"/>
        </w:rPr>
        <w:t>Pruebas de seguridad</w:t>
      </w:r>
      <w:r w:rsidRPr="002177B9">
        <w:rPr>
          <w:rFonts w:ascii="Segoe UI" w:eastAsia="Times New Roman" w:hAnsi="Segoe UI" w:cs="Segoe UI"/>
          <w:color w:val="404040"/>
          <w:lang w:val="es-ES" w:eastAsia="es-ES"/>
        </w:rPr>
        <w:t>: Aseguramiento de que los datos biométricos y personales estén protegidos y que el sistema sea resistente a posibles vulnerabilidades.</w:t>
      </w:r>
    </w:p>
    <w:p w14:paraId="1C0CD626"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1EDBDC2A">
          <v:rect id="_x0000_i1035" style="width:0;height:.75pt" o:hralign="center" o:hrstd="t" o:hrnoshade="t" o:hr="t" fillcolor="#404040" stroked="f"/>
        </w:pict>
      </w:r>
    </w:p>
    <w:p w14:paraId="33802215"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5. Despliegue</w:t>
      </w:r>
    </w:p>
    <w:p w14:paraId="55A854E5"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Una vez superadas las pruebas, se procedió al despliegue de la aplicación en un entorno real:</w:t>
      </w:r>
    </w:p>
    <w:p w14:paraId="35CDCA28" w14:textId="77777777" w:rsidR="002177B9" w:rsidRPr="002177B9" w:rsidRDefault="002177B9" w:rsidP="002177B9">
      <w:pPr>
        <w:numPr>
          <w:ilvl w:val="0"/>
          <w:numId w:val="10"/>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 xml:space="preserve">Configuración del servidor LAMP (Linux, Apache, </w:t>
      </w:r>
      <w:proofErr w:type="spellStart"/>
      <w:r w:rsidRPr="002177B9">
        <w:rPr>
          <w:rFonts w:ascii="Segoe UI" w:eastAsia="Times New Roman" w:hAnsi="Segoe UI" w:cs="Segoe UI"/>
          <w:color w:val="404040"/>
          <w:lang w:val="es-ES" w:eastAsia="es-ES"/>
        </w:rPr>
        <w:t>MariaDB</w:t>
      </w:r>
      <w:proofErr w:type="spellEnd"/>
      <w:r w:rsidRPr="002177B9">
        <w:rPr>
          <w:rFonts w:ascii="Segoe UI" w:eastAsia="Times New Roman" w:hAnsi="Segoe UI" w:cs="Segoe UI"/>
          <w:color w:val="404040"/>
          <w:lang w:val="es-ES" w:eastAsia="es-ES"/>
        </w:rPr>
        <w:t>, PHP) para alojar la aplicación.</w:t>
      </w:r>
    </w:p>
    <w:p w14:paraId="32D128C3" w14:textId="77777777" w:rsidR="002177B9" w:rsidRPr="002177B9" w:rsidRDefault="002177B9" w:rsidP="002177B9">
      <w:pPr>
        <w:numPr>
          <w:ilvl w:val="0"/>
          <w:numId w:val="10"/>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Migración de la base de datos y carga inicial de datos de prueba.</w:t>
      </w:r>
    </w:p>
    <w:p w14:paraId="1D159E94" w14:textId="77777777" w:rsidR="002177B9" w:rsidRPr="002177B9" w:rsidRDefault="002177B9" w:rsidP="002177B9">
      <w:pPr>
        <w:numPr>
          <w:ilvl w:val="0"/>
          <w:numId w:val="10"/>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Puesta en marcha del sistema y monitorización inicial para garantizar su correcto funcionamiento.</w:t>
      </w:r>
    </w:p>
    <w:p w14:paraId="61715028"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739A0AF3">
          <v:rect id="_x0000_i1036" style="width:0;height:.75pt" o:hralign="center" o:hrstd="t" o:hrnoshade="t" o:hr="t" fillcolor="#404040" stroked="f"/>
        </w:pict>
      </w:r>
    </w:p>
    <w:p w14:paraId="531CF7CE"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6. Mantenimiento y mejora continua</w:t>
      </w:r>
    </w:p>
    <w:p w14:paraId="195B7B8C"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Tras el despliegue, se estableció un plan de mantenimiento para:</w:t>
      </w:r>
    </w:p>
    <w:p w14:paraId="659F57F0" w14:textId="77777777" w:rsidR="002177B9" w:rsidRPr="002177B9" w:rsidRDefault="002177B9" w:rsidP="002177B9">
      <w:pPr>
        <w:numPr>
          <w:ilvl w:val="0"/>
          <w:numId w:val="11"/>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Corregir errores o incidencias reportadas por los usuarios.</w:t>
      </w:r>
    </w:p>
    <w:p w14:paraId="2CFD873A" w14:textId="77777777" w:rsidR="002177B9" w:rsidRPr="002177B9" w:rsidRDefault="002177B9" w:rsidP="002177B9">
      <w:pPr>
        <w:numPr>
          <w:ilvl w:val="0"/>
          <w:numId w:val="11"/>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 xml:space="preserve">Implementar nuevas funcionalidades o mejoras en base a </w:t>
      </w:r>
      <w:proofErr w:type="spellStart"/>
      <w:r w:rsidRPr="002177B9">
        <w:rPr>
          <w:rFonts w:ascii="Segoe UI" w:eastAsia="Times New Roman" w:hAnsi="Segoe UI" w:cs="Segoe UI"/>
          <w:color w:val="404040"/>
          <w:lang w:val="es-ES" w:eastAsia="es-ES"/>
        </w:rPr>
        <w:t>feedback</w:t>
      </w:r>
      <w:proofErr w:type="spellEnd"/>
      <w:r w:rsidRPr="002177B9">
        <w:rPr>
          <w:rFonts w:ascii="Segoe UI" w:eastAsia="Times New Roman" w:hAnsi="Segoe UI" w:cs="Segoe UI"/>
          <w:color w:val="404040"/>
          <w:lang w:val="es-ES" w:eastAsia="es-ES"/>
        </w:rPr>
        <w:t xml:space="preserve"> recibido.</w:t>
      </w:r>
    </w:p>
    <w:p w14:paraId="15398B46" w14:textId="77777777" w:rsidR="002177B9" w:rsidRPr="002177B9" w:rsidRDefault="002177B9" w:rsidP="002177B9">
      <w:pPr>
        <w:numPr>
          <w:ilvl w:val="0"/>
          <w:numId w:val="11"/>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lastRenderedPageBreak/>
        <w:t>Actualizar el sistema para adaptarse a cambios en las tecnologías utilizadas o en las necesidades de la empresa.</w:t>
      </w:r>
    </w:p>
    <w:p w14:paraId="5BA0AFAE" w14:textId="77777777" w:rsidR="002177B9" w:rsidRPr="002177B9" w:rsidRDefault="002177B9" w:rsidP="002177B9">
      <w:pPr>
        <w:spacing w:line="240" w:lineRule="auto"/>
        <w:rPr>
          <w:rFonts w:ascii="Times New Roman" w:eastAsia="Times New Roman" w:hAnsi="Times New Roman"/>
          <w:lang w:val="es-ES" w:eastAsia="es-ES"/>
        </w:rPr>
      </w:pPr>
      <w:r w:rsidRPr="002177B9">
        <w:rPr>
          <w:rFonts w:ascii="Times New Roman" w:eastAsia="Times New Roman" w:hAnsi="Times New Roman"/>
          <w:lang w:val="es-ES" w:eastAsia="es-ES"/>
        </w:rPr>
        <w:pict w14:anchorId="77A3085B">
          <v:rect id="_x0000_i1037" style="width:0;height:.75pt" o:hralign="center" o:hrstd="t" o:hrnoshade="t" o:hr="t" fillcolor="#404040" stroked="f"/>
        </w:pict>
      </w:r>
    </w:p>
    <w:p w14:paraId="3E808957" w14:textId="77777777" w:rsidR="002177B9" w:rsidRPr="002177B9" w:rsidRDefault="002177B9" w:rsidP="002177B9">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2177B9">
        <w:rPr>
          <w:rFonts w:ascii="Segoe UI" w:eastAsia="Times New Roman" w:hAnsi="Segoe UI" w:cs="Segoe UI"/>
          <w:b/>
          <w:bCs/>
          <w:color w:val="404040"/>
          <w:sz w:val="27"/>
          <w:szCs w:val="27"/>
          <w:lang w:val="es-ES" w:eastAsia="es-ES"/>
        </w:rPr>
        <w:t>Metodología ágil</w:t>
      </w:r>
    </w:p>
    <w:p w14:paraId="6421B45B" w14:textId="77777777" w:rsidR="002177B9" w:rsidRPr="002177B9" w:rsidRDefault="002177B9" w:rsidP="002177B9">
      <w:pPr>
        <w:spacing w:before="100" w:beforeAutospacing="1"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A lo largo del proyecto, se adoptaron prácticas ágiles para garantizar flexibilidad y adaptabilidad:</w:t>
      </w:r>
    </w:p>
    <w:p w14:paraId="7C10FA85" w14:textId="77777777" w:rsidR="002177B9" w:rsidRPr="002177B9" w:rsidRDefault="002177B9" w:rsidP="002177B9">
      <w:pPr>
        <w:numPr>
          <w:ilvl w:val="0"/>
          <w:numId w:val="12"/>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 xml:space="preserve">Uso de </w:t>
      </w:r>
      <w:proofErr w:type="spellStart"/>
      <w:r w:rsidRPr="002177B9">
        <w:rPr>
          <w:rFonts w:ascii="Segoe UI" w:eastAsia="Times New Roman" w:hAnsi="Segoe UI" w:cs="Segoe UI"/>
          <w:color w:val="404040"/>
          <w:lang w:val="es-ES" w:eastAsia="es-ES"/>
        </w:rPr>
        <w:t>sprints</w:t>
      </w:r>
      <w:proofErr w:type="spellEnd"/>
      <w:r w:rsidRPr="002177B9">
        <w:rPr>
          <w:rFonts w:ascii="Segoe UI" w:eastAsia="Times New Roman" w:hAnsi="Segoe UI" w:cs="Segoe UI"/>
          <w:color w:val="404040"/>
          <w:lang w:val="es-ES" w:eastAsia="es-ES"/>
        </w:rPr>
        <w:t xml:space="preserve"> para dividir el trabajo en iteraciones cortas y manejables.</w:t>
      </w:r>
    </w:p>
    <w:p w14:paraId="3267BD00" w14:textId="77777777" w:rsidR="002177B9" w:rsidRPr="002177B9" w:rsidRDefault="002177B9" w:rsidP="002177B9">
      <w:pPr>
        <w:numPr>
          <w:ilvl w:val="0"/>
          <w:numId w:val="12"/>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Reuniones periódicas (</w:t>
      </w:r>
      <w:proofErr w:type="spellStart"/>
      <w:r w:rsidRPr="002177B9">
        <w:rPr>
          <w:rFonts w:ascii="Segoe UI" w:eastAsia="Times New Roman" w:hAnsi="Segoe UI" w:cs="Segoe UI"/>
          <w:color w:val="404040"/>
          <w:lang w:val="es-ES" w:eastAsia="es-ES"/>
        </w:rPr>
        <w:t>daily</w:t>
      </w:r>
      <w:proofErr w:type="spellEnd"/>
      <w:r w:rsidRPr="002177B9">
        <w:rPr>
          <w:rFonts w:ascii="Segoe UI" w:eastAsia="Times New Roman" w:hAnsi="Segoe UI" w:cs="Segoe UI"/>
          <w:color w:val="404040"/>
          <w:lang w:val="es-ES" w:eastAsia="es-ES"/>
        </w:rPr>
        <w:t xml:space="preserve"> stand-ups) para revisar el progreso y ajustar prioridades.</w:t>
      </w:r>
    </w:p>
    <w:p w14:paraId="50CA6611" w14:textId="77777777" w:rsidR="002177B9" w:rsidRPr="002177B9" w:rsidRDefault="002177B9" w:rsidP="002177B9">
      <w:pPr>
        <w:numPr>
          <w:ilvl w:val="0"/>
          <w:numId w:val="12"/>
        </w:numPr>
        <w:spacing w:after="100" w:afterAutospacing="1" w:line="240" w:lineRule="auto"/>
        <w:rPr>
          <w:rFonts w:ascii="Segoe UI" w:eastAsia="Times New Roman" w:hAnsi="Segoe UI" w:cs="Segoe UI"/>
          <w:color w:val="404040"/>
          <w:lang w:val="es-ES" w:eastAsia="es-ES"/>
        </w:rPr>
      </w:pPr>
      <w:r w:rsidRPr="002177B9">
        <w:rPr>
          <w:rFonts w:ascii="Segoe UI" w:eastAsia="Times New Roman" w:hAnsi="Segoe UI" w:cs="Segoe UI"/>
          <w:color w:val="404040"/>
          <w:lang w:val="es-ES" w:eastAsia="es-ES"/>
        </w:rPr>
        <w:t>Retroalimentación constante con los usuarios para asegurar que el sistema cumpla con sus expectativas.</w:t>
      </w:r>
    </w:p>
    <w:p w14:paraId="0DAF73DD" w14:textId="77777777" w:rsidR="00090739" w:rsidRPr="002177B9" w:rsidRDefault="00090739" w:rsidP="00EB7BD7">
      <w:pPr>
        <w:jc w:val="both"/>
        <w:rPr>
          <w:rFonts w:ascii="Times New Roman" w:hAnsi="Times New Roman"/>
          <w:lang w:val="es-ES"/>
        </w:rPr>
      </w:pPr>
    </w:p>
    <w:p w14:paraId="0EA63ADB" w14:textId="109DA27C" w:rsidR="00EB7BD7" w:rsidRDefault="00214443">
      <w:pPr>
        <w:pStyle w:val="Ttulo1"/>
        <w:numPr>
          <w:ilvl w:val="0"/>
          <w:numId w:val="1"/>
        </w:numPr>
        <w:rPr>
          <w:rFonts w:ascii="Times New Roman" w:hAnsi="Times New Roman"/>
        </w:rPr>
      </w:pPr>
      <w:bookmarkStart w:id="7" w:name="_Toc116645134"/>
      <w:r>
        <w:rPr>
          <w:rFonts w:cs="Calibri"/>
        </w:rPr>
        <w:t>Tecnologías y herramientas utilizadas en el proyecto</w:t>
      </w:r>
      <w:bookmarkEnd w:id="7"/>
      <w:r w:rsidR="00EB7BD7" w:rsidRPr="00EB7BD7">
        <w:rPr>
          <w:rFonts w:ascii="Times New Roman" w:hAnsi="Times New Roman"/>
        </w:rPr>
        <w:t xml:space="preserve"> </w:t>
      </w:r>
    </w:p>
    <w:p w14:paraId="2C902AC3"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desarrollo de este proyecto ha requerido la utilización de diversas tecnologías y herramientas, seleccionadas en función de sus características, compatibilidad y adecuación a los requisitos del sistema. A continuación, se detallan las principales:</w:t>
      </w:r>
    </w:p>
    <w:p w14:paraId="31C55282"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2AF1B491">
          <v:rect id="_x0000_i1045" style="width:0;height:.75pt" o:hralign="center" o:hrstd="t" o:hrnoshade="t" o:hr="t" fillcolor="#404040" stroked="f"/>
        </w:pict>
      </w:r>
    </w:p>
    <w:p w14:paraId="79FB0CA1"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Lenguajes de programación</w:t>
      </w:r>
    </w:p>
    <w:p w14:paraId="2F2080AA" w14:textId="77777777" w:rsidR="005A1D2E" w:rsidRPr="005A1D2E" w:rsidRDefault="005A1D2E" w:rsidP="005A1D2E">
      <w:pPr>
        <w:numPr>
          <w:ilvl w:val="0"/>
          <w:numId w:val="1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JavaScript</w:t>
      </w:r>
      <w:r w:rsidRPr="005A1D2E">
        <w:rPr>
          <w:rFonts w:ascii="Segoe UI" w:eastAsia="Times New Roman" w:hAnsi="Segoe UI" w:cs="Segoe UI"/>
          <w:color w:val="404040"/>
          <w:lang w:val="es-ES" w:eastAsia="es-ES"/>
        </w:rPr>
        <w:t xml:space="preserve">: Utilizado para implementar el sistema de reconocimiento facial en el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 así como para la interactividad y dinamismo de las interfaces de usuario.</w:t>
      </w:r>
    </w:p>
    <w:p w14:paraId="0CF4BD1F" w14:textId="77777777" w:rsidR="005A1D2E" w:rsidRPr="005A1D2E" w:rsidRDefault="005A1D2E" w:rsidP="005A1D2E">
      <w:pPr>
        <w:numPr>
          <w:ilvl w:val="0"/>
          <w:numId w:val="1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PHP</w:t>
      </w:r>
      <w:r w:rsidRPr="005A1D2E">
        <w:rPr>
          <w:rFonts w:ascii="Segoe UI" w:eastAsia="Times New Roman" w:hAnsi="Segoe UI" w:cs="Segoe UI"/>
          <w:color w:val="404040"/>
          <w:lang w:val="es-ES" w:eastAsia="es-ES"/>
        </w:rPr>
        <w:t xml:space="preserve">: Empleado en el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 xml:space="preserve"> para gestionar la lógica de negocio, interactuar con la base de datos y procesar las solicitudes del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w:t>
      </w:r>
    </w:p>
    <w:p w14:paraId="24080D0E" w14:textId="77777777" w:rsidR="005A1D2E" w:rsidRPr="005A1D2E" w:rsidRDefault="005A1D2E" w:rsidP="005A1D2E">
      <w:pPr>
        <w:numPr>
          <w:ilvl w:val="0"/>
          <w:numId w:val="1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HTML y CSS</w:t>
      </w:r>
      <w:r w:rsidRPr="005A1D2E">
        <w:rPr>
          <w:rFonts w:ascii="Segoe UI" w:eastAsia="Times New Roman" w:hAnsi="Segoe UI" w:cs="Segoe UI"/>
          <w:color w:val="404040"/>
          <w:lang w:val="es-ES" w:eastAsia="es-ES"/>
        </w:rPr>
        <w:t>: Utilizados para la creación de la estructura y el diseño de las interfaces de usuario, garantizando una experiencia visual atractiva y funcional.</w:t>
      </w:r>
    </w:p>
    <w:p w14:paraId="63E98DCD" w14:textId="77777777" w:rsidR="005A1D2E" w:rsidRPr="005A1D2E" w:rsidRDefault="005A1D2E" w:rsidP="005A1D2E">
      <w:pPr>
        <w:numPr>
          <w:ilvl w:val="0"/>
          <w:numId w:val="1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SQL</w:t>
      </w:r>
      <w:r w:rsidRPr="005A1D2E">
        <w:rPr>
          <w:rFonts w:ascii="Segoe UI" w:eastAsia="Times New Roman" w:hAnsi="Segoe UI" w:cs="Segoe UI"/>
          <w:color w:val="404040"/>
          <w:lang w:val="es-ES" w:eastAsia="es-ES"/>
        </w:rPr>
        <w:t xml:space="preserve">: Lenguaje utilizado para la definición, consulta y manipulación de datos en la base de datos </w:t>
      </w:r>
      <w:proofErr w:type="spellStart"/>
      <w:r w:rsidRPr="005A1D2E">
        <w:rPr>
          <w:rFonts w:ascii="Segoe UI" w:eastAsia="Times New Roman" w:hAnsi="Segoe UI" w:cs="Segoe UI"/>
          <w:color w:val="404040"/>
          <w:lang w:val="es-ES" w:eastAsia="es-ES"/>
        </w:rPr>
        <w:t>MariaDB</w:t>
      </w:r>
      <w:proofErr w:type="spellEnd"/>
      <w:r w:rsidRPr="005A1D2E">
        <w:rPr>
          <w:rFonts w:ascii="Segoe UI" w:eastAsia="Times New Roman" w:hAnsi="Segoe UI" w:cs="Segoe UI"/>
          <w:color w:val="404040"/>
          <w:lang w:val="es-ES" w:eastAsia="es-ES"/>
        </w:rPr>
        <w:t>.</w:t>
      </w:r>
    </w:p>
    <w:p w14:paraId="11F1E8C3"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15A8F452">
          <v:rect id="_x0000_i1046" style="width:0;height:.75pt" o:hralign="center" o:hrstd="t" o:hrnoshade="t" o:hr="t" fillcolor="#404040" stroked="f"/>
        </w:pict>
      </w:r>
    </w:p>
    <w:p w14:paraId="087B3AEA"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proofErr w:type="spellStart"/>
      <w:r w:rsidRPr="005A1D2E">
        <w:rPr>
          <w:rFonts w:ascii="Segoe UI" w:eastAsia="Times New Roman" w:hAnsi="Segoe UI" w:cs="Segoe UI"/>
          <w:b/>
          <w:bCs/>
          <w:color w:val="404040"/>
          <w:sz w:val="27"/>
          <w:szCs w:val="27"/>
          <w:lang w:val="es-ES" w:eastAsia="es-ES"/>
        </w:rPr>
        <w:lastRenderedPageBreak/>
        <w:t>Frameworks</w:t>
      </w:r>
      <w:proofErr w:type="spellEnd"/>
      <w:r w:rsidRPr="005A1D2E">
        <w:rPr>
          <w:rFonts w:ascii="Segoe UI" w:eastAsia="Times New Roman" w:hAnsi="Segoe UI" w:cs="Segoe UI"/>
          <w:b/>
          <w:bCs/>
          <w:color w:val="404040"/>
          <w:sz w:val="27"/>
          <w:szCs w:val="27"/>
          <w:lang w:val="es-ES" w:eastAsia="es-ES"/>
        </w:rPr>
        <w:t xml:space="preserve"> y bibliotecas</w:t>
      </w:r>
    </w:p>
    <w:p w14:paraId="7A8FCDB7" w14:textId="77777777" w:rsidR="005A1D2E" w:rsidRPr="005A1D2E" w:rsidRDefault="005A1D2E" w:rsidP="005A1D2E">
      <w:pPr>
        <w:numPr>
          <w:ilvl w:val="0"/>
          <w:numId w:val="1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FaceAPI.js o TensorFlow.js</w:t>
      </w:r>
      <w:r w:rsidRPr="005A1D2E">
        <w:rPr>
          <w:rFonts w:ascii="Segoe UI" w:eastAsia="Times New Roman" w:hAnsi="Segoe UI" w:cs="Segoe UI"/>
          <w:color w:val="404040"/>
          <w:lang w:val="es-ES" w:eastAsia="es-ES"/>
        </w:rPr>
        <w:t>: Bibliotecas de JavaScript utilizadas para implementar el reconocimiento facial, permitiendo la detección y comparación de rostros en tiempo real.</w:t>
      </w:r>
    </w:p>
    <w:p w14:paraId="79D3D3D9" w14:textId="77777777" w:rsidR="005A1D2E" w:rsidRPr="005A1D2E" w:rsidRDefault="005A1D2E" w:rsidP="005A1D2E">
      <w:pPr>
        <w:numPr>
          <w:ilvl w:val="0"/>
          <w:numId w:val="1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Bootstrap</w:t>
      </w:r>
      <w:r w:rsidRPr="005A1D2E">
        <w:rPr>
          <w:rFonts w:ascii="Segoe UI" w:eastAsia="Times New Roman" w:hAnsi="Segoe UI" w:cs="Segoe UI"/>
          <w:color w:val="404040"/>
          <w:lang w:val="es-ES" w:eastAsia="es-ES"/>
        </w:rPr>
        <w:t xml:space="preserve">: Framework de CSS utilizado para agilizar el desarrollo del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 xml:space="preserve">, proporcionando componentes predefinidos y un diseño </w:t>
      </w:r>
      <w:proofErr w:type="spellStart"/>
      <w:r w:rsidRPr="005A1D2E">
        <w:rPr>
          <w:rFonts w:ascii="Segoe UI" w:eastAsia="Times New Roman" w:hAnsi="Segoe UI" w:cs="Segoe UI"/>
          <w:color w:val="404040"/>
          <w:lang w:val="es-ES" w:eastAsia="es-ES"/>
        </w:rPr>
        <w:t>responsive</w:t>
      </w:r>
      <w:proofErr w:type="spellEnd"/>
      <w:r w:rsidRPr="005A1D2E">
        <w:rPr>
          <w:rFonts w:ascii="Segoe UI" w:eastAsia="Times New Roman" w:hAnsi="Segoe UI" w:cs="Segoe UI"/>
          <w:color w:val="404040"/>
          <w:lang w:val="es-ES" w:eastAsia="es-ES"/>
        </w:rPr>
        <w:t>.</w:t>
      </w:r>
    </w:p>
    <w:p w14:paraId="4E731B1A" w14:textId="77777777" w:rsidR="005A1D2E" w:rsidRPr="005A1D2E" w:rsidRDefault="005A1D2E" w:rsidP="005A1D2E">
      <w:pPr>
        <w:numPr>
          <w:ilvl w:val="0"/>
          <w:numId w:val="1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jQuery</w:t>
      </w:r>
      <w:r w:rsidRPr="005A1D2E">
        <w:rPr>
          <w:rFonts w:ascii="Segoe UI" w:eastAsia="Times New Roman" w:hAnsi="Segoe UI" w:cs="Segoe UI"/>
          <w:color w:val="404040"/>
          <w:lang w:val="es-ES" w:eastAsia="es-ES"/>
        </w:rPr>
        <w:t xml:space="preserve">: Biblioteca de JavaScript que facilita la manipulación del DOM y la gestión de eventos en el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w:t>
      </w:r>
    </w:p>
    <w:p w14:paraId="30E3843F"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0DB1B8DF">
          <v:rect id="_x0000_i1047" style="width:0;height:.75pt" o:hralign="center" o:hrstd="t" o:hrnoshade="t" o:hr="t" fillcolor="#404040" stroked="f"/>
        </w:pict>
      </w:r>
    </w:p>
    <w:p w14:paraId="23552986"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Base de datos</w:t>
      </w:r>
    </w:p>
    <w:p w14:paraId="1526BBD8" w14:textId="77777777" w:rsidR="005A1D2E" w:rsidRPr="005A1D2E" w:rsidRDefault="005A1D2E" w:rsidP="005A1D2E">
      <w:pPr>
        <w:numPr>
          <w:ilvl w:val="0"/>
          <w:numId w:val="15"/>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MariaDB</w:t>
      </w:r>
      <w:proofErr w:type="spellEnd"/>
      <w:r w:rsidRPr="005A1D2E">
        <w:rPr>
          <w:rFonts w:ascii="Segoe UI" w:eastAsia="Times New Roman" w:hAnsi="Segoe UI" w:cs="Segoe UI"/>
          <w:color w:val="404040"/>
          <w:lang w:val="es-ES" w:eastAsia="es-ES"/>
        </w:rPr>
        <w:t>: Sistema de gestión de bases de datos relacional utilizado para almacenar la información de los empleados, los registros horarios y los datos biométricos. Se eligió por su robustez, escalabilidad y compatibilidad con PHP.</w:t>
      </w:r>
    </w:p>
    <w:p w14:paraId="0A010FDC"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760DF6A2">
          <v:rect id="_x0000_i1048" style="width:0;height:.75pt" o:hralign="center" o:hrstd="t" o:hrnoshade="t" o:hr="t" fillcolor="#404040" stroked="f"/>
        </w:pict>
      </w:r>
    </w:p>
    <w:p w14:paraId="65CA1BD9"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Servidor y entorno de desarrollo</w:t>
      </w:r>
    </w:p>
    <w:p w14:paraId="159B4520" w14:textId="77777777" w:rsidR="005A1D2E" w:rsidRPr="005A1D2E" w:rsidRDefault="005A1D2E" w:rsidP="005A1D2E">
      <w:pPr>
        <w:numPr>
          <w:ilvl w:val="0"/>
          <w:numId w:val="16"/>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 xml:space="preserve">LAMP </w:t>
      </w:r>
      <w:proofErr w:type="spellStart"/>
      <w:r w:rsidRPr="005A1D2E">
        <w:rPr>
          <w:rFonts w:ascii="Segoe UI" w:eastAsia="Times New Roman" w:hAnsi="Segoe UI" w:cs="Segoe UI"/>
          <w:b/>
          <w:bCs/>
          <w:color w:val="404040"/>
          <w:lang w:val="es-ES" w:eastAsia="es-ES"/>
        </w:rPr>
        <w:t>Stack</w:t>
      </w:r>
      <w:proofErr w:type="spellEnd"/>
      <w:r w:rsidRPr="005A1D2E">
        <w:rPr>
          <w:rFonts w:ascii="Segoe UI" w:eastAsia="Times New Roman" w:hAnsi="Segoe UI" w:cs="Segoe UI"/>
          <w:color w:val="404040"/>
          <w:lang w:val="es-ES" w:eastAsia="es-ES"/>
        </w:rPr>
        <w:t>: Conjunto de tecnologías utilizado para el alojamiento y despliegue de la aplicación:</w:t>
      </w:r>
    </w:p>
    <w:p w14:paraId="00B7A8AE" w14:textId="77777777" w:rsidR="005A1D2E" w:rsidRPr="005A1D2E" w:rsidRDefault="005A1D2E" w:rsidP="005A1D2E">
      <w:pPr>
        <w:numPr>
          <w:ilvl w:val="1"/>
          <w:numId w:val="1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Linux</w:t>
      </w:r>
      <w:r w:rsidRPr="005A1D2E">
        <w:rPr>
          <w:rFonts w:ascii="Segoe UI" w:eastAsia="Times New Roman" w:hAnsi="Segoe UI" w:cs="Segoe UI"/>
          <w:color w:val="404040"/>
          <w:lang w:val="es-ES" w:eastAsia="es-ES"/>
        </w:rPr>
        <w:t>: Sistema operativo del servidor.</w:t>
      </w:r>
    </w:p>
    <w:p w14:paraId="20CEDCB3" w14:textId="77777777" w:rsidR="005A1D2E" w:rsidRPr="005A1D2E" w:rsidRDefault="005A1D2E" w:rsidP="005A1D2E">
      <w:pPr>
        <w:numPr>
          <w:ilvl w:val="1"/>
          <w:numId w:val="1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Apache</w:t>
      </w:r>
      <w:r w:rsidRPr="005A1D2E">
        <w:rPr>
          <w:rFonts w:ascii="Segoe UI" w:eastAsia="Times New Roman" w:hAnsi="Segoe UI" w:cs="Segoe UI"/>
          <w:color w:val="404040"/>
          <w:lang w:val="es-ES" w:eastAsia="es-ES"/>
        </w:rPr>
        <w:t>: Servidor web encargado de gestionar las solicitudes HTTP.</w:t>
      </w:r>
    </w:p>
    <w:p w14:paraId="3AF58F6D" w14:textId="77777777" w:rsidR="005A1D2E" w:rsidRPr="005A1D2E" w:rsidRDefault="005A1D2E" w:rsidP="005A1D2E">
      <w:pPr>
        <w:numPr>
          <w:ilvl w:val="1"/>
          <w:numId w:val="16"/>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MariaDB</w:t>
      </w:r>
      <w:proofErr w:type="spellEnd"/>
      <w:r w:rsidRPr="005A1D2E">
        <w:rPr>
          <w:rFonts w:ascii="Segoe UI" w:eastAsia="Times New Roman" w:hAnsi="Segoe UI" w:cs="Segoe UI"/>
          <w:color w:val="404040"/>
          <w:lang w:val="es-ES" w:eastAsia="es-ES"/>
        </w:rPr>
        <w:t>: Base de datos para almacenar la información.</w:t>
      </w:r>
    </w:p>
    <w:p w14:paraId="798C2A1D" w14:textId="77777777" w:rsidR="005A1D2E" w:rsidRPr="005A1D2E" w:rsidRDefault="005A1D2E" w:rsidP="005A1D2E">
      <w:pPr>
        <w:numPr>
          <w:ilvl w:val="1"/>
          <w:numId w:val="1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PHP</w:t>
      </w:r>
      <w:r w:rsidRPr="005A1D2E">
        <w:rPr>
          <w:rFonts w:ascii="Segoe UI" w:eastAsia="Times New Roman" w:hAnsi="Segoe UI" w:cs="Segoe UI"/>
          <w:color w:val="404040"/>
          <w:lang w:val="es-ES" w:eastAsia="es-ES"/>
        </w:rPr>
        <w:t xml:space="preserve">: Lenguaje de programación del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w:t>
      </w:r>
    </w:p>
    <w:p w14:paraId="11389712" w14:textId="77777777" w:rsidR="005A1D2E" w:rsidRPr="005A1D2E" w:rsidRDefault="005A1D2E" w:rsidP="005A1D2E">
      <w:pPr>
        <w:numPr>
          <w:ilvl w:val="0"/>
          <w:numId w:val="1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XAMPP/MAMP</w:t>
      </w:r>
      <w:r w:rsidRPr="005A1D2E">
        <w:rPr>
          <w:rFonts w:ascii="Segoe UI" w:eastAsia="Times New Roman" w:hAnsi="Segoe UI" w:cs="Segoe UI"/>
          <w:color w:val="404040"/>
          <w:lang w:val="es-ES" w:eastAsia="es-ES"/>
        </w:rPr>
        <w:t>: Herramientas de desarrollo que proporcionan un entorno LAMP local para pruebas y desarrollo.</w:t>
      </w:r>
    </w:p>
    <w:p w14:paraId="43083CD2"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10BBAAD4">
          <v:rect id="_x0000_i1049" style="width:0;height:.75pt" o:hralign="center" o:hrstd="t" o:hrnoshade="t" o:hr="t" fillcolor="#404040" stroked="f"/>
        </w:pict>
      </w:r>
    </w:p>
    <w:p w14:paraId="2E120F5E"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Herramientas de desarrollo</w:t>
      </w:r>
    </w:p>
    <w:p w14:paraId="05E46324" w14:textId="77777777" w:rsidR="005A1D2E" w:rsidRPr="005A1D2E" w:rsidRDefault="005A1D2E" w:rsidP="005A1D2E">
      <w:pPr>
        <w:numPr>
          <w:ilvl w:val="0"/>
          <w:numId w:val="1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 xml:space="preserve">Visual Studio </w:t>
      </w:r>
      <w:proofErr w:type="spellStart"/>
      <w:r w:rsidRPr="005A1D2E">
        <w:rPr>
          <w:rFonts w:ascii="Segoe UI" w:eastAsia="Times New Roman" w:hAnsi="Segoe UI" w:cs="Segoe UI"/>
          <w:b/>
          <w:bCs/>
          <w:color w:val="404040"/>
          <w:lang w:val="es-ES" w:eastAsia="es-ES"/>
        </w:rPr>
        <w:t>Code</w:t>
      </w:r>
      <w:proofErr w:type="spellEnd"/>
      <w:r w:rsidRPr="005A1D2E">
        <w:rPr>
          <w:rFonts w:ascii="Segoe UI" w:eastAsia="Times New Roman" w:hAnsi="Segoe UI" w:cs="Segoe UI"/>
          <w:color w:val="404040"/>
          <w:lang w:val="es-ES" w:eastAsia="es-ES"/>
        </w:rPr>
        <w:t>: Editor de código utilizado para escribir y depurar el código fuente del proyecto, gracias a su amplia gama de extensiones y soporte para múltiples lenguajes.</w:t>
      </w:r>
    </w:p>
    <w:p w14:paraId="25BC1553" w14:textId="77777777" w:rsidR="005A1D2E" w:rsidRPr="005A1D2E" w:rsidRDefault="005A1D2E" w:rsidP="005A1D2E">
      <w:pPr>
        <w:numPr>
          <w:ilvl w:val="0"/>
          <w:numId w:val="1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lastRenderedPageBreak/>
        <w:t>Git y GitHub</w:t>
      </w:r>
      <w:r w:rsidRPr="005A1D2E">
        <w:rPr>
          <w:rFonts w:ascii="Segoe UI" w:eastAsia="Times New Roman" w:hAnsi="Segoe UI" w:cs="Segoe UI"/>
          <w:color w:val="404040"/>
          <w:lang w:val="es-ES" w:eastAsia="es-ES"/>
        </w:rPr>
        <w:t>: Sistema de control de versiones utilizado para gestionar el código fuente, facilitando la colaboración y el seguimiento de cambios.</w:t>
      </w:r>
    </w:p>
    <w:p w14:paraId="3B8AE24D" w14:textId="77777777" w:rsidR="005A1D2E" w:rsidRPr="005A1D2E" w:rsidRDefault="005A1D2E" w:rsidP="005A1D2E">
      <w:pPr>
        <w:numPr>
          <w:ilvl w:val="0"/>
          <w:numId w:val="17"/>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Composer</w:t>
      </w:r>
      <w:proofErr w:type="spellEnd"/>
      <w:r w:rsidRPr="005A1D2E">
        <w:rPr>
          <w:rFonts w:ascii="Segoe UI" w:eastAsia="Times New Roman" w:hAnsi="Segoe UI" w:cs="Segoe UI"/>
          <w:color w:val="404040"/>
          <w:lang w:val="es-ES" w:eastAsia="es-ES"/>
        </w:rPr>
        <w:t>: Gestor de dependencias para PHP, utilizado para instalar y gestionar bibliotecas externas.</w:t>
      </w:r>
    </w:p>
    <w:p w14:paraId="5A1872F2" w14:textId="77777777" w:rsidR="005A1D2E" w:rsidRPr="005A1D2E" w:rsidRDefault="005A1D2E" w:rsidP="005A1D2E">
      <w:pPr>
        <w:numPr>
          <w:ilvl w:val="0"/>
          <w:numId w:val="1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 xml:space="preserve">Node.js y </w:t>
      </w:r>
      <w:proofErr w:type="spellStart"/>
      <w:r w:rsidRPr="005A1D2E">
        <w:rPr>
          <w:rFonts w:ascii="Segoe UI" w:eastAsia="Times New Roman" w:hAnsi="Segoe UI" w:cs="Segoe UI"/>
          <w:b/>
          <w:bCs/>
          <w:color w:val="404040"/>
          <w:lang w:val="es-ES" w:eastAsia="es-ES"/>
        </w:rPr>
        <w:t>npm</w:t>
      </w:r>
      <w:proofErr w:type="spellEnd"/>
      <w:r w:rsidRPr="005A1D2E">
        <w:rPr>
          <w:rFonts w:ascii="Segoe UI" w:eastAsia="Times New Roman" w:hAnsi="Segoe UI" w:cs="Segoe UI"/>
          <w:color w:val="404040"/>
          <w:lang w:val="es-ES" w:eastAsia="es-ES"/>
        </w:rPr>
        <w:t>: Utilizados para gestionar dependencias de JavaScript y ejecutar scripts de automatización.</w:t>
      </w:r>
    </w:p>
    <w:p w14:paraId="76FE98FC"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0A9531CE">
          <v:rect id="_x0000_i1050" style="width:0;height:.75pt" o:hralign="center" o:hrstd="t" o:hrnoshade="t" o:hr="t" fillcolor="#404040" stroked="f"/>
        </w:pict>
      </w:r>
    </w:p>
    <w:p w14:paraId="203FEB0B"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Herramientas de diseño y prototipado</w:t>
      </w:r>
    </w:p>
    <w:p w14:paraId="4F28C343" w14:textId="77777777" w:rsidR="005A1D2E" w:rsidRPr="005A1D2E" w:rsidRDefault="005A1D2E" w:rsidP="005A1D2E">
      <w:pPr>
        <w:numPr>
          <w:ilvl w:val="0"/>
          <w:numId w:val="18"/>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Figma</w:t>
      </w:r>
      <w:proofErr w:type="spellEnd"/>
      <w:r w:rsidRPr="005A1D2E">
        <w:rPr>
          <w:rFonts w:ascii="Segoe UI" w:eastAsia="Times New Roman" w:hAnsi="Segoe UI" w:cs="Segoe UI"/>
          <w:color w:val="404040"/>
          <w:lang w:val="es-ES" w:eastAsia="es-ES"/>
        </w:rPr>
        <w:t xml:space="preserve">: Herramienta utilizada para diseñar </w:t>
      </w:r>
      <w:proofErr w:type="spellStart"/>
      <w:r w:rsidRPr="005A1D2E">
        <w:rPr>
          <w:rFonts w:ascii="Segoe UI" w:eastAsia="Times New Roman" w:hAnsi="Segoe UI" w:cs="Segoe UI"/>
          <w:color w:val="404040"/>
          <w:lang w:val="es-ES" w:eastAsia="es-ES"/>
        </w:rPr>
        <w:t>wireframes</w:t>
      </w:r>
      <w:proofErr w:type="spellEnd"/>
      <w:r w:rsidRPr="005A1D2E">
        <w:rPr>
          <w:rFonts w:ascii="Segoe UI" w:eastAsia="Times New Roman" w:hAnsi="Segoe UI" w:cs="Segoe UI"/>
          <w:color w:val="404040"/>
          <w:lang w:val="es-ES" w:eastAsia="es-ES"/>
        </w:rPr>
        <w:t xml:space="preserve"> y prototipos de las interfaces de usuario, permitiendo una visualización previa del diseño final.</w:t>
      </w:r>
    </w:p>
    <w:p w14:paraId="69D7B901" w14:textId="77777777" w:rsidR="005A1D2E" w:rsidRPr="005A1D2E" w:rsidRDefault="005A1D2E" w:rsidP="005A1D2E">
      <w:pPr>
        <w:numPr>
          <w:ilvl w:val="0"/>
          <w:numId w:val="1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Adobe XD</w:t>
      </w:r>
      <w:r w:rsidRPr="005A1D2E">
        <w:rPr>
          <w:rFonts w:ascii="Segoe UI" w:eastAsia="Times New Roman" w:hAnsi="Segoe UI" w:cs="Segoe UI"/>
          <w:color w:val="404040"/>
          <w:lang w:val="es-ES" w:eastAsia="es-ES"/>
        </w:rPr>
        <w:t>: Alternativa utilizada para el diseño de interfaces y la creación de flujos de usuario.</w:t>
      </w:r>
    </w:p>
    <w:p w14:paraId="13E14923"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18A45473">
          <v:rect id="_x0000_i1051" style="width:0;height:.75pt" o:hralign="center" o:hrstd="t" o:hrnoshade="t" o:hr="t" fillcolor="#404040" stroked="f"/>
        </w:pict>
      </w:r>
    </w:p>
    <w:p w14:paraId="44BF7B29"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Herramientas de pruebas</w:t>
      </w:r>
    </w:p>
    <w:p w14:paraId="00E4BD9F" w14:textId="77777777" w:rsidR="005A1D2E" w:rsidRPr="005A1D2E" w:rsidRDefault="005A1D2E" w:rsidP="005A1D2E">
      <w:pPr>
        <w:numPr>
          <w:ilvl w:val="0"/>
          <w:numId w:val="19"/>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Jest</w:t>
      </w:r>
      <w:proofErr w:type="spellEnd"/>
      <w:r w:rsidRPr="005A1D2E">
        <w:rPr>
          <w:rFonts w:ascii="Segoe UI" w:eastAsia="Times New Roman" w:hAnsi="Segoe UI" w:cs="Segoe UI"/>
          <w:color w:val="404040"/>
          <w:lang w:val="es-ES" w:eastAsia="es-ES"/>
        </w:rPr>
        <w:t>: Framework de pruebas para JavaScript, utilizado para realizar pruebas unitarias en el código de reconocimiento facial.</w:t>
      </w:r>
    </w:p>
    <w:p w14:paraId="624B3B8D" w14:textId="77777777" w:rsidR="005A1D2E" w:rsidRPr="005A1D2E" w:rsidRDefault="005A1D2E" w:rsidP="005A1D2E">
      <w:pPr>
        <w:numPr>
          <w:ilvl w:val="0"/>
          <w:numId w:val="19"/>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PHPUnit</w:t>
      </w:r>
      <w:proofErr w:type="spellEnd"/>
      <w:r w:rsidRPr="005A1D2E">
        <w:rPr>
          <w:rFonts w:ascii="Segoe UI" w:eastAsia="Times New Roman" w:hAnsi="Segoe UI" w:cs="Segoe UI"/>
          <w:color w:val="404040"/>
          <w:lang w:val="es-ES" w:eastAsia="es-ES"/>
        </w:rPr>
        <w:t xml:space="preserve">: Herramienta de pruebas para PHP, utilizada para validar la lógica del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w:t>
      </w:r>
    </w:p>
    <w:p w14:paraId="7B38724D" w14:textId="77777777" w:rsidR="005A1D2E" w:rsidRPr="005A1D2E" w:rsidRDefault="005A1D2E" w:rsidP="005A1D2E">
      <w:pPr>
        <w:numPr>
          <w:ilvl w:val="0"/>
          <w:numId w:val="19"/>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Postman</w:t>
      </w:r>
      <w:proofErr w:type="spellEnd"/>
      <w:r w:rsidRPr="005A1D2E">
        <w:rPr>
          <w:rFonts w:ascii="Segoe UI" w:eastAsia="Times New Roman" w:hAnsi="Segoe UI" w:cs="Segoe UI"/>
          <w:color w:val="404040"/>
          <w:lang w:val="es-ES" w:eastAsia="es-ES"/>
        </w:rPr>
        <w:t xml:space="preserve">: Utilizado para probar las </w:t>
      </w:r>
      <w:proofErr w:type="spellStart"/>
      <w:r w:rsidRPr="005A1D2E">
        <w:rPr>
          <w:rFonts w:ascii="Segoe UI" w:eastAsia="Times New Roman" w:hAnsi="Segoe UI" w:cs="Segoe UI"/>
          <w:color w:val="404040"/>
          <w:lang w:val="es-ES" w:eastAsia="es-ES"/>
        </w:rPr>
        <w:t>APIs</w:t>
      </w:r>
      <w:proofErr w:type="spellEnd"/>
      <w:r w:rsidRPr="005A1D2E">
        <w:rPr>
          <w:rFonts w:ascii="Segoe UI" w:eastAsia="Times New Roman" w:hAnsi="Segoe UI" w:cs="Segoe UI"/>
          <w:color w:val="404040"/>
          <w:lang w:val="es-ES" w:eastAsia="es-ES"/>
        </w:rPr>
        <w:t xml:space="preserve"> y verificar la comunicación entre el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 xml:space="preserve"> y el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w:t>
      </w:r>
    </w:p>
    <w:p w14:paraId="3F85F6B9" w14:textId="77777777" w:rsidR="005A1D2E" w:rsidRPr="005A1D2E" w:rsidRDefault="005A1D2E" w:rsidP="005A1D2E">
      <w:pPr>
        <w:numPr>
          <w:ilvl w:val="0"/>
          <w:numId w:val="19"/>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BrowserStack</w:t>
      </w:r>
      <w:proofErr w:type="spellEnd"/>
      <w:r w:rsidRPr="005A1D2E">
        <w:rPr>
          <w:rFonts w:ascii="Segoe UI" w:eastAsia="Times New Roman" w:hAnsi="Segoe UI" w:cs="Segoe UI"/>
          <w:color w:val="404040"/>
          <w:lang w:val="es-ES" w:eastAsia="es-ES"/>
        </w:rPr>
        <w:t>: Plataforma para realizar pruebas de compatibilidad en diferentes navegadores y dispositivos.</w:t>
      </w:r>
    </w:p>
    <w:p w14:paraId="1156EFB3"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7348847C">
          <v:rect id="_x0000_i1052" style="width:0;height:.75pt" o:hralign="center" o:hrstd="t" o:hrnoshade="t" o:hr="t" fillcolor="#404040" stroked="f"/>
        </w:pict>
      </w:r>
    </w:p>
    <w:p w14:paraId="4F366D5C"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Herramientas de despliegue y monitorización</w:t>
      </w:r>
    </w:p>
    <w:p w14:paraId="760E3943" w14:textId="77777777" w:rsidR="005A1D2E" w:rsidRPr="005A1D2E" w:rsidRDefault="005A1D2E" w:rsidP="005A1D2E">
      <w:pPr>
        <w:numPr>
          <w:ilvl w:val="0"/>
          <w:numId w:val="2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Docker</w:t>
      </w:r>
      <w:r w:rsidRPr="005A1D2E">
        <w:rPr>
          <w:rFonts w:ascii="Segoe UI" w:eastAsia="Times New Roman" w:hAnsi="Segoe UI" w:cs="Segoe UI"/>
          <w:color w:val="404040"/>
          <w:lang w:val="es-ES" w:eastAsia="es-ES"/>
        </w:rPr>
        <w:t>: Utilizado para empaquetar la aplicación en contenedores, facilitando su despliegue en diferentes entornos.</w:t>
      </w:r>
    </w:p>
    <w:p w14:paraId="1AB7AD30" w14:textId="77777777" w:rsidR="005A1D2E" w:rsidRPr="005A1D2E" w:rsidRDefault="005A1D2E" w:rsidP="005A1D2E">
      <w:pPr>
        <w:numPr>
          <w:ilvl w:val="0"/>
          <w:numId w:val="2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 xml:space="preserve">GitHub </w:t>
      </w:r>
      <w:proofErr w:type="spellStart"/>
      <w:r w:rsidRPr="005A1D2E">
        <w:rPr>
          <w:rFonts w:ascii="Segoe UI" w:eastAsia="Times New Roman" w:hAnsi="Segoe UI" w:cs="Segoe UI"/>
          <w:b/>
          <w:bCs/>
          <w:color w:val="404040"/>
          <w:lang w:val="es-ES" w:eastAsia="es-ES"/>
        </w:rPr>
        <w:t>Actions</w:t>
      </w:r>
      <w:proofErr w:type="spellEnd"/>
      <w:r w:rsidRPr="005A1D2E">
        <w:rPr>
          <w:rFonts w:ascii="Segoe UI" w:eastAsia="Times New Roman" w:hAnsi="Segoe UI" w:cs="Segoe UI"/>
          <w:color w:val="404040"/>
          <w:lang w:val="es-ES" w:eastAsia="es-ES"/>
        </w:rPr>
        <w:t>: Herramienta de integración continua y despliegue continuo (CI/CD) utilizada para automatizar el proceso de despliegue.</w:t>
      </w:r>
    </w:p>
    <w:p w14:paraId="137BC901" w14:textId="77777777" w:rsidR="005A1D2E" w:rsidRPr="005A1D2E" w:rsidRDefault="005A1D2E" w:rsidP="005A1D2E">
      <w:pPr>
        <w:numPr>
          <w:ilvl w:val="0"/>
          <w:numId w:val="2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 xml:space="preserve">Google </w:t>
      </w:r>
      <w:proofErr w:type="spellStart"/>
      <w:r w:rsidRPr="005A1D2E">
        <w:rPr>
          <w:rFonts w:ascii="Segoe UI" w:eastAsia="Times New Roman" w:hAnsi="Segoe UI" w:cs="Segoe UI"/>
          <w:b/>
          <w:bCs/>
          <w:color w:val="404040"/>
          <w:lang w:val="es-ES" w:eastAsia="es-ES"/>
        </w:rPr>
        <w:t>Analytics</w:t>
      </w:r>
      <w:proofErr w:type="spellEnd"/>
      <w:r w:rsidRPr="005A1D2E">
        <w:rPr>
          <w:rFonts w:ascii="Segoe UI" w:eastAsia="Times New Roman" w:hAnsi="Segoe UI" w:cs="Segoe UI"/>
          <w:color w:val="404040"/>
          <w:lang w:val="es-ES" w:eastAsia="es-ES"/>
        </w:rPr>
        <w:t>: Integrado para monitorizar el uso de la aplicación y recopilar datos de interacción de los usuarios.</w:t>
      </w:r>
    </w:p>
    <w:p w14:paraId="0EDAF88B"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400F788A">
          <v:rect id="_x0000_i1053" style="width:0;height:.75pt" o:hralign="center" o:hrstd="t" o:hrnoshade="t" o:hr="t" fillcolor="#404040" stroked="f"/>
        </w:pict>
      </w:r>
    </w:p>
    <w:p w14:paraId="017DA36C"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lastRenderedPageBreak/>
        <w:t>Otras herramientas</w:t>
      </w:r>
    </w:p>
    <w:p w14:paraId="4BF31F2E" w14:textId="77777777" w:rsidR="005A1D2E" w:rsidRPr="005A1D2E" w:rsidRDefault="005A1D2E" w:rsidP="005A1D2E">
      <w:pPr>
        <w:numPr>
          <w:ilvl w:val="0"/>
          <w:numId w:val="21"/>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Trello</w:t>
      </w:r>
      <w:r w:rsidRPr="005A1D2E">
        <w:rPr>
          <w:rFonts w:ascii="Segoe UI" w:eastAsia="Times New Roman" w:hAnsi="Segoe UI" w:cs="Segoe UI"/>
          <w:color w:val="404040"/>
          <w:lang w:val="es-ES" w:eastAsia="es-ES"/>
        </w:rPr>
        <w:t>: Plataforma de gestión de proyectos utilizada para organizar tareas, asignar responsabilidades y seguir el progreso del desarrollo.</w:t>
      </w:r>
    </w:p>
    <w:p w14:paraId="49000359" w14:textId="77777777" w:rsidR="005A1D2E" w:rsidRPr="005A1D2E" w:rsidRDefault="005A1D2E" w:rsidP="005A1D2E">
      <w:pPr>
        <w:numPr>
          <w:ilvl w:val="0"/>
          <w:numId w:val="21"/>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Slack</w:t>
      </w:r>
      <w:proofErr w:type="spellEnd"/>
      <w:r w:rsidRPr="005A1D2E">
        <w:rPr>
          <w:rFonts w:ascii="Segoe UI" w:eastAsia="Times New Roman" w:hAnsi="Segoe UI" w:cs="Segoe UI"/>
          <w:color w:val="404040"/>
          <w:lang w:val="es-ES" w:eastAsia="es-ES"/>
        </w:rPr>
        <w:t>: Herramienta de comunicación utilizada para la coordinación del equipo y la resolución de incidencias en tiempo real.</w:t>
      </w:r>
    </w:p>
    <w:p w14:paraId="55B862D5" w14:textId="77777777" w:rsidR="002F038F" w:rsidRPr="005A1D2E" w:rsidRDefault="002F038F" w:rsidP="00EB7BD7">
      <w:pPr>
        <w:rPr>
          <w:lang w:val="es-ES"/>
        </w:rPr>
      </w:pPr>
    </w:p>
    <w:p w14:paraId="0830C2AB" w14:textId="048BDA53" w:rsidR="00EB7BD7" w:rsidRDefault="00214443" w:rsidP="00214443">
      <w:pPr>
        <w:pStyle w:val="Ttulo1"/>
        <w:numPr>
          <w:ilvl w:val="0"/>
          <w:numId w:val="1"/>
        </w:numPr>
      </w:pPr>
      <w:bookmarkStart w:id="8" w:name="_Toc116645135"/>
      <w:r w:rsidRPr="00214443">
        <w:rPr>
          <w:rFonts w:cs="Calibri"/>
        </w:rPr>
        <w:t>Estimación</w:t>
      </w:r>
      <w:r>
        <w:t xml:space="preserve"> de recursos y planificación</w:t>
      </w:r>
      <w:bookmarkEnd w:id="8"/>
    </w:p>
    <w:p w14:paraId="4B636EE6"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desarrollo de este proyecto ha requerido una planificación detallada y una estimación precisa de los recursos necesarios, tanto humanos como técnicos, para garantizar su finalización dentro del plazo establecido y con la calidad esperada. A continuación, se describen los recursos utilizados y la planificación seguida durante el proyecto.</w:t>
      </w:r>
    </w:p>
    <w:p w14:paraId="40A2593A"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4D6D628E">
          <v:rect id="_x0000_i1063" style="width:0;height:.75pt" o:hralign="center" o:hrstd="t" o:hrnoshade="t" o:hr="t" fillcolor="#404040" stroked="f"/>
        </w:pict>
      </w:r>
    </w:p>
    <w:p w14:paraId="2F45E096"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Recursos humanos</w:t>
      </w:r>
    </w:p>
    <w:p w14:paraId="26C59E28"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proyecto ha sido desarrollado por un equipo compuesto por los siguientes roles:</w:t>
      </w:r>
    </w:p>
    <w:p w14:paraId="065118D6" w14:textId="77777777" w:rsidR="005A1D2E" w:rsidRPr="005A1D2E" w:rsidRDefault="005A1D2E" w:rsidP="005A1D2E">
      <w:pPr>
        <w:numPr>
          <w:ilvl w:val="0"/>
          <w:numId w:val="2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Desarrollador principal</w:t>
      </w:r>
      <w:r w:rsidRPr="005A1D2E">
        <w:rPr>
          <w:rFonts w:ascii="Segoe UI" w:eastAsia="Times New Roman" w:hAnsi="Segoe UI" w:cs="Segoe UI"/>
          <w:color w:val="404040"/>
          <w:lang w:val="es-ES" w:eastAsia="es-ES"/>
        </w:rPr>
        <w:t>: Responsable de la implementación del código, integración de tecnologías y resolución de problemas técnicos.</w:t>
      </w:r>
    </w:p>
    <w:p w14:paraId="703274F9" w14:textId="77777777" w:rsidR="005A1D2E" w:rsidRPr="005A1D2E" w:rsidRDefault="005A1D2E" w:rsidP="005A1D2E">
      <w:pPr>
        <w:numPr>
          <w:ilvl w:val="0"/>
          <w:numId w:val="2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Diseñador UX/UI</w:t>
      </w:r>
      <w:r w:rsidRPr="005A1D2E">
        <w:rPr>
          <w:rFonts w:ascii="Segoe UI" w:eastAsia="Times New Roman" w:hAnsi="Segoe UI" w:cs="Segoe UI"/>
          <w:color w:val="404040"/>
          <w:lang w:val="es-ES" w:eastAsia="es-ES"/>
        </w:rPr>
        <w:t>: Encargado de diseñar las interfaces de usuario, garantizando una experiencia intuitiva y atractiva.</w:t>
      </w:r>
    </w:p>
    <w:p w14:paraId="5ABE6D3D" w14:textId="77777777" w:rsidR="005A1D2E" w:rsidRPr="005A1D2E" w:rsidRDefault="005A1D2E" w:rsidP="005A1D2E">
      <w:pPr>
        <w:numPr>
          <w:ilvl w:val="0"/>
          <w:numId w:val="22"/>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b/>
          <w:bCs/>
          <w:color w:val="404040"/>
          <w:lang w:val="es-ES" w:eastAsia="es-ES"/>
        </w:rPr>
        <w:t>Tester</w:t>
      </w:r>
      <w:proofErr w:type="spellEnd"/>
      <w:r w:rsidRPr="005A1D2E">
        <w:rPr>
          <w:rFonts w:ascii="Segoe UI" w:eastAsia="Times New Roman" w:hAnsi="Segoe UI" w:cs="Segoe UI"/>
          <w:color w:val="404040"/>
          <w:lang w:val="es-ES" w:eastAsia="es-ES"/>
        </w:rPr>
        <w:t>: Responsable de realizar pruebas de funcionalidad, usabilidad y seguridad para asegurar la calidad del sistema.</w:t>
      </w:r>
    </w:p>
    <w:p w14:paraId="5671B5DE" w14:textId="77777777" w:rsidR="005A1D2E" w:rsidRPr="005A1D2E" w:rsidRDefault="005A1D2E" w:rsidP="005A1D2E">
      <w:pPr>
        <w:numPr>
          <w:ilvl w:val="0"/>
          <w:numId w:val="2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Coordinador del proyecto</w:t>
      </w:r>
      <w:r w:rsidRPr="005A1D2E">
        <w:rPr>
          <w:rFonts w:ascii="Segoe UI" w:eastAsia="Times New Roman" w:hAnsi="Segoe UI" w:cs="Segoe UI"/>
          <w:color w:val="404040"/>
          <w:lang w:val="es-ES" w:eastAsia="es-ES"/>
        </w:rPr>
        <w:t>: Encargado de supervisar el progreso, gestionar tareas y asegurar que se cumplan los plazos.</w:t>
      </w:r>
    </w:p>
    <w:p w14:paraId="635AF763"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786ABF65">
          <v:rect id="_x0000_i1064" style="width:0;height:.75pt" o:hralign="center" o:hrstd="t" o:hrnoshade="t" o:hr="t" fillcolor="#404040" stroked="f"/>
        </w:pict>
      </w:r>
    </w:p>
    <w:p w14:paraId="33D186D4"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Recursos técnicos</w:t>
      </w:r>
    </w:p>
    <w:p w14:paraId="082E4225" w14:textId="77777777" w:rsidR="005A1D2E" w:rsidRPr="005A1D2E" w:rsidRDefault="005A1D2E" w:rsidP="005A1D2E">
      <w:pPr>
        <w:numPr>
          <w:ilvl w:val="0"/>
          <w:numId w:val="2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Hardware</w:t>
      </w:r>
      <w:r w:rsidRPr="005A1D2E">
        <w:rPr>
          <w:rFonts w:ascii="Segoe UI" w:eastAsia="Times New Roman" w:hAnsi="Segoe UI" w:cs="Segoe UI"/>
          <w:color w:val="404040"/>
          <w:lang w:val="es-ES" w:eastAsia="es-ES"/>
        </w:rPr>
        <w:t>:</w:t>
      </w:r>
    </w:p>
    <w:p w14:paraId="71AC31B9"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lastRenderedPageBreak/>
        <w:t>Ordenador de desarrollo: Equipo con procesador de gama media-alta, 16 GB de RAM y tarjeta gráfica dedicada para pruebas de reconocimiento facial.</w:t>
      </w:r>
    </w:p>
    <w:p w14:paraId="75FC6D75"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Servidor: Equipo con Linux para alojar la aplicación en un entorno de producción.</w:t>
      </w:r>
    </w:p>
    <w:p w14:paraId="70000707"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Cámara web: Dispositivo de alta resolución para pruebas de reconocimiento facial.</w:t>
      </w:r>
    </w:p>
    <w:p w14:paraId="4C1A9C8A" w14:textId="77777777" w:rsidR="005A1D2E" w:rsidRPr="005A1D2E" w:rsidRDefault="005A1D2E" w:rsidP="005A1D2E">
      <w:pPr>
        <w:numPr>
          <w:ilvl w:val="0"/>
          <w:numId w:val="2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Software</w:t>
      </w:r>
      <w:r w:rsidRPr="005A1D2E">
        <w:rPr>
          <w:rFonts w:ascii="Segoe UI" w:eastAsia="Times New Roman" w:hAnsi="Segoe UI" w:cs="Segoe UI"/>
          <w:color w:val="404040"/>
          <w:lang w:val="es-ES" w:eastAsia="es-ES"/>
        </w:rPr>
        <w:t>:</w:t>
      </w:r>
    </w:p>
    <w:p w14:paraId="33F443DC"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Herramientas de desarrollo: Visual Studio </w:t>
      </w:r>
      <w:proofErr w:type="spellStart"/>
      <w:r w:rsidRPr="005A1D2E">
        <w:rPr>
          <w:rFonts w:ascii="Segoe UI" w:eastAsia="Times New Roman" w:hAnsi="Segoe UI" w:cs="Segoe UI"/>
          <w:color w:val="404040"/>
          <w:lang w:val="es-ES" w:eastAsia="es-ES"/>
        </w:rPr>
        <w:t>Code</w:t>
      </w:r>
      <w:proofErr w:type="spellEnd"/>
      <w:r w:rsidRPr="005A1D2E">
        <w:rPr>
          <w:rFonts w:ascii="Segoe UI" w:eastAsia="Times New Roman" w:hAnsi="Segoe UI" w:cs="Segoe UI"/>
          <w:color w:val="404040"/>
          <w:lang w:val="es-ES" w:eastAsia="es-ES"/>
        </w:rPr>
        <w:t>, XAMPP/MAMP, Git, Docker.</w:t>
      </w:r>
    </w:p>
    <w:p w14:paraId="3CDC0DB6"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Herramientas de diseño: </w:t>
      </w:r>
      <w:proofErr w:type="spellStart"/>
      <w:r w:rsidRPr="005A1D2E">
        <w:rPr>
          <w:rFonts w:ascii="Segoe UI" w:eastAsia="Times New Roman" w:hAnsi="Segoe UI" w:cs="Segoe UI"/>
          <w:color w:val="404040"/>
          <w:lang w:val="es-ES" w:eastAsia="es-ES"/>
        </w:rPr>
        <w:t>Figma</w:t>
      </w:r>
      <w:proofErr w:type="spellEnd"/>
      <w:r w:rsidRPr="005A1D2E">
        <w:rPr>
          <w:rFonts w:ascii="Segoe UI" w:eastAsia="Times New Roman" w:hAnsi="Segoe UI" w:cs="Segoe UI"/>
          <w:color w:val="404040"/>
          <w:lang w:val="es-ES" w:eastAsia="es-ES"/>
        </w:rPr>
        <w:t>, Adobe XD.</w:t>
      </w:r>
    </w:p>
    <w:p w14:paraId="6106E132"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Herramientas de pruebas: </w:t>
      </w:r>
      <w:proofErr w:type="spellStart"/>
      <w:r w:rsidRPr="005A1D2E">
        <w:rPr>
          <w:rFonts w:ascii="Segoe UI" w:eastAsia="Times New Roman" w:hAnsi="Segoe UI" w:cs="Segoe UI"/>
          <w:color w:val="404040"/>
          <w:lang w:val="es-ES" w:eastAsia="es-ES"/>
        </w:rPr>
        <w:t>Jest</w:t>
      </w:r>
      <w:proofErr w:type="spellEnd"/>
      <w:r w:rsidRPr="005A1D2E">
        <w:rPr>
          <w:rFonts w:ascii="Segoe UI" w:eastAsia="Times New Roman" w:hAnsi="Segoe UI" w:cs="Segoe UI"/>
          <w:color w:val="404040"/>
          <w:lang w:val="es-ES" w:eastAsia="es-ES"/>
        </w:rPr>
        <w:t xml:space="preserve">, </w:t>
      </w:r>
      <w:proofErr w:type="spellStart"/>
      <w:r w:rsidRPr="005A1D2E">
        <w:rPr>
          <w:rFonts w:ascii="Segoe UI" w:eastAsia="Times New Roman" w:hAnsi="Segoe UI" w:cs="Segoe UI"/>
          <w:color w:val="404040"/>
          <w:lang w:val="es-ES" w:eastAsia="es-ES"/>
        </w:rPr>
        <w:t>PHPUnit</w:t>
      </w:r>
      <w:proofErr w:type="spellEnd"/>
      <w:r w:rsidRPr="005A1D2E">
        <w:rPr>
          <w:rFonts w:ascii="Segoe UI" w:eastAsia="Times New Roman" w:hAnsi="Segoe UI" w:cs="Segoe UI"/>
          <w:color w:val="404040"/>
          <w:lang w:val="es-ES" w:eastAsia="es-ES"/>
        </w:rPr>
        <w:t xml:space="preserve">, </w:t>
      </w:r>
      <w:proofErr w:type="spellStart"/>
      <w:r w:rsidRPr="005A1D2E">
        <w:rPr>
          <w:rFonts w:ascii="Segoe UI" w:eastAsia="Times New Roman" w:hAnsi="Segoe UI" w:cs="Segoe UI"/>
          <w:color w:val="404040"/>
          <w:lang w:val="es-ES" w:eastAsia="es-ES"/>
        </w:rPr>
        <w:t>Postman</w:t>
      </w:r>
      <w:proofErr w:type="spellEnd"/>
      <w:r w:rsidRPr="005A1D2E">
        <w:rPr>
          <w:rFonts w:ascii="Segoe UI" w:eastAsia="Times New Roman" w:hAnsi="Segoe UI" w:cs="Segoe UI"/>
          <w:color w:val="404040"/>
          <w:lang w:val="es-ES" w:eastAsia="es-ES"/>
        </w:rPr>
        <w:t>.</w:t>
      </w:r>
    </w:p>
    <w:p w14:paraId="5FFA3273" w14:textId="77777777" w:rsidR="005A1D2E" w:rsidRPr="005A1D2E" w:rsidRDefault="005A1D2E" w:rsidP="005A1D2E">
      <w:pPr>
        <w:numPr>
          <w:ilvl w:val="1"/>
          <w:numId w:val="2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Herramientas de gestión: Trello, </w:t>
      </w:r>
      <w:proofErr w:type="spellStart"/>
      <w:r w:rsidRPr="005A1D2E">
        <w:rPr>
          <w:rFonts w:ascii="Segoe UI" w:eastAsia="Times New Roman" w:hAnsi="Segoe UI" w:cs="Segoe UI"/>
          <w:color w:val="404040"/>
          <w:lang w:val="es-ES" w:eastAsia="es-ES"/>
        </w:rPr>
        <w:t>Slack</w:t>
      </w:r>
      <w:proofErr w:type="spellEnd"/>
      <w:r w:rsidRPr="005A1D2E">
        <w:rPr>
          <w:rFonts w:ascii="Segoe UI" w:eastAsia="Times New Roman" w:hAnsi="Segoe UI" w:cs="Segoe UI"/>
          <w:color w:val="404040"/>
          <w:lang w:val="es-ES" w:eastAsia="es-ES"/>
        </w:rPr>
        <w:t>.</w:t>
      </w:r>
    </w:p>
    <w:p w14:paraId="1C6E4636"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323D6F6B">
          <v:rect id="_x0000_i1065" style="width:0;height:.75pt" o:hralign="center" o:hrstd="t" o:hrnoshade="t" o:hr="t" fillcolor="#404040" stroked="f"/>
        </w:pict>
      </w:r>
    </w:p>
    <w:p w14:paraId="4D8856B0"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Planificación temporal</w:t>
      </w:r>
    </w:p>
    <w:p w14:paraId="02728C50"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proyecto se ha dividido en varias fases, cada una con un tiempo estimado de ejecución. A continuación, se detalla la planificación temporal:</w:t>
      </w:r>
    </w:p>
    <w:p w14:paraId="7F7D7B87"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Fase 1: Análisis y diseño (3 semanas)</w:t>
      </w:r>
    </w:p>
    <w:p w14:paraId="0BF8D92B" w14:textId="77777777" w:rsidR="005A1D2E" w:rsidRPr="005A1D2E" w:rsidRDefault="005A1D2E" w:rsidP="005A1D2E">
      <w:pPr>
        <w:numPr>
          <w:ilvl w:val="0"/>
          <w:numId w:val="2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Reuniones con </w:t>
      </w:r>
      <w:proofErr w:type="spellStart"/>
      <w:r w:rsidRPr="005A1D2E">
        <w:rPr>
          <w:rFonts w:ascii="Segoe UI" w:eastAsia="Times New Roman" w:hAnsi="Segoe UI" w:cs="Segoe UI"/>
          <w:color w:val="404040"/>
          <w:lang w:val="es-ES" w:eastAsia="es-ES"/>
        </w:rPr>
        <w:t>stakeholders</w:t>
      </w:r>
      <w:proofErr w:type="spellEnd"/>
      <w:r w:rsidRPr="005A1D2E">
        <w:rPr>
          <w:rFonts w:ascii="Segoe UI" w:eastAsia="Times New Roman" w:hAnsi="Segoe UI" w:cs="Segoe UI"/>
          <w:color w:val="404040"/>
          <w:lang w:val="es-ES" w:eastAsia="es-ES"/>
        </w:rPr>
        <w:t xml:space="preserve"> para definir requisitos.</w:t>
      </w:r>
    </w:p>
    <w:p w14:paraId="64AFF90C" w14:textId="77777777" w:rsidR="005A1D2E" w:rsidRPr="005A1D2E" w:rsidRDefault="005A1D2E" w:rsidP="005A1D2E">
      <w:pPr>
        <w:numPr>
          <w:ilvl w:val="0"/>
          <w:numId w:val="2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Diseño de </w:t>
      </w:r>
      <w:proofErr w:type="spellStart"/>
      <w:r w:rsidRPr="005A1D2E">
        <w:rPr>
          <w:rFonts w:ascii="Segoe UI" w:eastAsia="Times New Roman" w:hAnsi="Segoe UI" w:cs="Segoe UI"/>
          <w:color w:val="404040"/>
          <w:lang w:val="es-ES" w:eastAsia="es-ES"/>
        </w:rPr>
        <w:t>wireframes</w:t>
      </w:r>
      <w:proofErr w:type="spellEnd"/>
      <w:r w:rsidRPr="005A1D2E">
        <w:rPr>
          <w:rFonts w:ascii="Segoe UI" w:eastAsia="Times New Roman" w:hAnsi="Segoe UI" w:cs="Segoe UI"/>
          <w:color w:val="404040"/>
          <w:lang w:val="es-ES" w:eastAsia="es-ES"/>
        </w:rPr>
        <w:t xml:space="preserve"> y prototipos de las interfaces.</w:t>
      </w:r>
    </w:p>
    <w:p w14:paraId="4DF22490" w14:textId="77777777" w:rsidR="005A1D2E" w:rsidRPr="005A1D2E" w:rsidRDefault="005A1D2E" w:rsidP="005A1D2E">
      <w:pPr>
        <w:numPr>
          <w:ilvl w:val="0"/>
          <w:numId w:val="2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Creación del modelo de base de datos y diagramas de flujo.</w:t>
      </w:r>
    </w:p>
    <w:p w14:paraId="5D719508"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 xml:space="preserve">Fase 2: Desarrollo del </w:t>
      </w:r>
      <w:proofErr w:type="spellStart"/>
      <w:r w:rsidRPr="005A1D2E">
        <w:rPr>
          <w:rFonts w:ascii="Segoe UI" w:eastAsia="Times New Roman" w:hAnsi="Segoe UI" w:cs="Segoe UI"/>
          <w:b/>
          <w:bCs/>
          <w:color w:val="404040"/>
          <w:lang w:val="es-ES" w:eastAsia="es-ES"/>
        </w:rPr>
        <w:t>frontend</w:t>
      </w:r>
      <w:proofErr w:type="spellEnd"/>
      <w:r w:rsidRPr="005A1D2E">
        <w:rPr>
          <w:rFonts w:ascii="Segoe UI" w:eastAsia="Times New Roman" w:hAnsi="Segoe UI" w:cs="Segoe UI"/>
          <w:b/>
          <w:bCs/>
          <w:color w:val="404040"/>
          <w:lang w:val="es-ES" w:eastAsia="es-ES"/>
        </w:rPr>
        <w:t xml:space="preserve"> (4 semanas)</w:t>
      </w:r>
    </w:p>
    <w:p w14:paraId="696F433F" w14:textId="77777777" w:rsidR="005A1D2E" w:rsidRPr="005A1D2E" w:rsidRDefault="005A1D2E" w:rsidP="005A1D2E">
      <w:pPr>
        <w:numPr>
          <w:ilvl w:val="0"/>
          <w:numId w:val="2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Implementación de la interfaz de reconocimiento facial.</w:t>
      </w:r>
    </w:p>
    <w:p w14:paraId="6C73C4F1" w14:textId="77777777" w:rsidR="005A1D2E" w:rsidRPr="005A1D2E" w:rsidRDefault="005A1D2E" w:rsidP="005A1D2E">
      <w:pPr>
        <w:numPr>
          <w:ilvl w:val="0"/>
          <w:numId w:val="2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Desarrollo del portal personal para empleados.</w:t>
      </w:r>
    </w:p>
    <w:p w14:paraId="30573176" w14:textId="77777777" w:rsidR="005A1D2E" w:rsidRPr="005A1D2E" w:rsidRDefault="005A1D2E" w:rsidP="005A1D2E">
      <w:pPr>
        <w:numPr>
          <w:ilvl w:val="0"/>
          <w:numId w:val="2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Integración de bibliotecas de reconocimiento facial (FaceAPI.js o TensorFlow.js).</w:t>
      </w:r>
    </w:p>
    <w:p w14:paraId="1C114287"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 xml:space="preserve">Fase 3: Desarrollo del </w:t>
      </w:r>
      <w:proofErr w:type="spellStart"/>
      <w:r w:rsidRPr="005A1D2E">
        <w:rPr>
          <w:rFonts w:ascii="Segoe UI" w:eastAsia="Times New Roman" w:hAnsi="Segoe UI" w:cs="Segoe UI"/>
          <w:b/>
          <w:bCs/>
          <w:color w:val="404040"/>
          <w:lang w:val="es-ES" w:eastAsia="es-ES"/>
        </w:rPr>
        <w:t>backend</w:t>
      </w:r>
      <w:proofErr w:type="spellEnd"/>
      <w:r w:rsidRPr="005A1D2E">
        <w:rPr>
          <w:rFonts w:ascii="Segoe UI" w:eastAsia="Times New Roman" w:hAnsi="Segoe UI" w:cs="Segoe UI"/>
          <w:b/>
          <w:bCs/>
          <w:color w:val="404040"/>
          <w:lang w:val="es-ES" w:eastAsia="es-ES"/>
        </w:rPr>
        <w:t xml:space="preserve"> (4 semanas)</w:t>
      </w:r>
    </w:p>
    <w:p w14:paraId="5D31F388" w14:textId="77777777" w:rsidR="005A1D2E" w:rsidRPr="005A1D2E" w:rsidRDefault="005A1D2E" w:rsidP="005A1D2E">
      <w:pPr>
        <w:numPr>
          <w:ilvl w:val="0"/>
          <w:numId w:val="2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Creación de scripts en PHP para gestionar la lógica de negocio.</w:t>
      </w:r>
    </w:p>
    <w:p w14:paraId="605894FA" w14:textId="77777777" w:rsidR="005A1D2E" w:rsidRPr="005A1D2E" w:rsidRDefault="005A1D2E" w:rsidP="005A1D2E">
      <w:pPr>
        <w:numPr>
          <w:ilvl w:val="0"/>
          <w:numId w:val="2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Configuración de la base de datos </w:t>
      </w:r>
      <w:proofErr w:type="spellStart"/>
      <w:r w:rsidRPr="005A1D2E">
        <w:rPr>
          <w:rFonts w:ascii="Segoe UI" w:eastAsia="Times New Roman" w:hAnsi="Segoe UI" w:cs="Segoe UI"/>
          <w:color w:val="404040"/>
          <w:lang w:val="es-ES" w:eastAsia="es-ES"/>
        </w:rPr>
        <w:t>MariaDB</w:t>
      </w:r>
      <w:proofErr w:type="spellEnd"/>
      <w:r w:rsidRPr="005A1D2E">
        <w:rPr>
          <w:rFonts w:ascii="Segoe UI" w:eastAsia="Times New Roman" w:hAnsi="Segoe UI" w:cs="Segoe UI"/>
          <w:color w:val="404040"/>
          <w:lang w:val="es-ES" w:eastAsia="es-ES"/>
        </w:rPr>
        <w:t>.</w:t>
      </w:r>
    </w:p>
    <w:p w14:paraId="41581C3A" w14:textId="77777777" w:rsidR="005A1D2E" w:rsidRPr="005A1D2E" w:rsidRDefault="005A1D2E" w:rsidP="005A1D2E">
      <w:pPr>
        <w:numPr>
          <w:ilvl w:val="0"/>
          <w:numId w:val="2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Desarrollo de </w:t>
      </w:r>
      <w:proofErr w:type="spellStart"/>
      <w:r w:rsidRPr="005A1D2E">
        <w:rPr>
          <w:rFonts w:ascii="Segoe UI" w:eastAsia="Times New Roman" w:hAnsi="Segoe UI" w:cs="Segoe UI"/>
          <w:color w:val="404040"/>
          <w:lang w:val="es-ES" w:eastAsia="es-ES"/>
        </w:rPr>
        <w:t>APIs</w:t>
      </w:r>
      <w:proofErr w:type="spellEnd"/>
      <w:r w:rsidRPr="005A1D2E">
        <w:rPr>
          <w:rFonts w:ascii="Segoe UI" w:eastAsia="Times New Roman" w:hAnsi="Segoe UI" w:cs="Segoe UI"/>
          <w:color w:val="404040"/>
          <w:lang w:val="es-ES" w:eastAsia="es-ES"/>
        </w:rPr>
        <w:t xml:space="preserve"> para la comunicación entre </w:t>
      </w:r>
      <w:proofErr w:type="spellStart"/>
      <w:r w:rsidRPr="005A1D2E">
        <w:rPr>
          <w:rFonts w:ascii="Segoe UI" w:eastAsia="Times New Roman" w:hAnsi="Segoe UI" w:cs="Segoe UI"/>
          <w:color w:val="404040"/>
          <w:lang w:val="es-ES" w:eastAsia="es-ES"/>
        </w:rPr>
        <w:t>frontend</w:t>
      </w:r>
      <w:proofErr w:type="spellEnd"/>
      <w:r w:rsidRPr="005A1D2E">
        <w:rPr>
          <w:rFonts w:ascii="Segoe UI" w:eastAsia="Times New Roman" w:hAnsi="Segoe UI" w:cs="Segoe UI"/>
          <w:color w:val="404040"/>
          <w:lang w:val="es-ES" w:eastAsia="es-ES"/>
        </w:rPr>
        <w:t xml:space="preserve"> y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w:t>
      </w:r>
    </w:p>
    <w:p w14:paraId="6C3FBC01"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Fase 4: Integración y pruebas (3 semanas)</w:t>
      </w:r>
    </w:p>
    <w:p w14:paraId="641C5185" w14:textId="77777777" w:rsidR="005A1D2E" w:rsidRPr="005A1D2E" w:rsidRDefault="005A1D2E" w:rsidP="005A1D2E">
      <w:pPr>
        <w:numPr>
          <w:ilvl w:val="0"/>
          <w:numId w:val="2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lastRenderedPageBreak/>
        <w:t>Pruebas unitarias y de integración.</w:t>
      </w:r>
    </w:p>
    <w:p w14:paraId="2D704F88" w14:textId="77777777" w:rsidR="005A1D2E" w:rsidRPr="005A1D2E" w:rsidRDefault="005A1D2E" w:rsidP="005A1D2E">
      <w:pPr>
        <w:numPr>
          <w:ilvl w:val="0"/>
          <w:numId w:val="2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Pruebas de usabilidad con usuarios reales.</w:t>
      </w:r>
    </w:p>
    <w:p w14:paraId="48A7E3AE" w14:textId="77777777" w:rsidR="005A1D2E" w:rsidRPr="005A1D2E" w:rsidRDefault="005A1D2E" w:rsidP="005A1D2E">
      <w:pPr>
        <w:numPr>
          <w:ilvl w:val="0"/>
          <w:numId w:val="2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Corrección de errores y optimización del sistema.</w:t>
      </w:r>
    </w:p>
    <w:p w14:paraId="6BD66ACB"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Fase 5: Despliegue y documentación (2 semanas)</w:t>
      </w:r>
    </w:p>
    <w:p w14:paraId="1BCBCCC2" w14:textId="77777777" w:rsidR="005A1D2E" w:rsidRPr="005A1D2E" w:rsidRDefault="005A1D2E" w:rsidP="005A1D2E">
      <w:pPr>
        <w:numPr>
          <w:ilvl w:val="0"/>
          <w:numId w:val="2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Configuración del servidor LAMP para el entorno de producción.</w:t>
      </w:r>
    </w:p>
    <w:p w14:paraId="747AEE3D" w14:textId="77777777" w:rsidR="005A1D2E" w:rsidRPr="005A1D2E" w:rsidRDefault="005A1D2E" w:rsidP="005A1D2E">
      <w:pPr>
        <w:numPr>
          <w:ilvl w:val="0"/>
          <w:numId w:val="2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Migración de la base de datos y carga inicial de datos.</w:t>
      </w:r>
    </w:p>
    <w:p w14:paraId="2B128A1B" w14:textId="77777777" w:rsidR="005A1D2E" w:rsidRPr="005A1D2E" w:rsidRDefault="005A1D2E" w:rsidP="005A1D2E">
      <w:pPr>
        <w:numPr>
          <w:ilvl w:val="0"/>
          <w:numId w:val="2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Redacción de la documentación técnica y manuales de usuario.</w:t>
      </w:r>
    </w:p>
    <w:p w14:paraId="0148EFAD"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Fase 6: Mantenimiento y soporte (continuo)</w:t>
      </w:r>
    </w:p>
    <w:p w14:paraId="661F665C" w14:textId="77777777" w:rsidR="005A1D2E" w:rsidRPr="005A1D2E" w:rsidRDefault="005A1D2E" w:rsidP="005A1D2E">
      <w:pPr>
        <w:numPr>
          <w:ilvl w:val="0"/>
          <w:numId w:val="29"/>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Monitorización del sistema en producción.</w:t>
      </w:r>
    </w:p>
    <w:p w14:paraId="5DA6BF32" w14:textId="77777777" w:rsidR="005A1D2E" w:rsidRPr="005A1D2E" w:rsidRDefault="005A1D2E" w:rsidP="005A1D2E">
      <w:pPr>
        <w:numPr>
          <w:ilvl w:val="0"/>
          <w:numId w:val="29"/>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Resolución de incidencias y actualizaciones menores.</w:t>
      </w:r>
    </w:p>
    <w:p w14:paraId="6101DC6B"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79E81ABC">
          <v:rect id="_x0000_i1066" style="width:0;height:.75pt" o:hralign="center" o:hrstd="t" o:hrnoshade="t" o:hr="t" fillcolor="#404040" stroked="f"/>
        </w:pict>
      </w:r>
    </w:p>
    <w:p w14:paraId="1F71ED5C"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Diagrama de Gantt</w:t>
      </w:r>
    </w:p>
    <w:p w14:paraId="70AB98E4"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Para visualizar la planificación temporal, se ha utilizado un diagrama de Gantt que muestra las tareas, su duración y las dependencias entre ellas. Este diagrama ha sido una herramienta clave para garantizar que el proyecto avance según lo previsto.</w:t>
      </w:r>
    </w:p>
    <w:p w14:paraId="0215650F"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58568758">
          <v:rect id="_x0000_i1067" style="width:0;height:.75pt" o:hralign="center" o:hrstd="t" o:hrnoshade="t" o:hr="t" fillcolor="#404040" stroked="f"/>
        </w:pict>
      </w:r>
    </w:p>
    <w:p w14:paraId="09D2983D"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Estimación de costes</w:t>
      </w:r>
    </w:p>
    <w:p w14:paraId="6F2720F2"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A continuación, se detalla una estimación aproximada de los costes asociados al proyecto:</w:t>
      </w:r>
    </w:p>
    <w:p w14:paraId="4B27CB01" w14:textId="77777777" w:rsidR="005A1D2E" w:rsidRPr="005A1D2E" w:rsidRDefault="005A1D2E" w:rsidP="005A1D2E">
      <w:pPr>
        <w:numPr>
          <w:ilvl w:val="0"/>
          <w:numId w:val="30"/>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Recursos humanos</w:t>
      </w:r>
      <w:r w:rsidRPr="005A1D2E">
        <w:rPr>
          <w:rFonts w:ascii="Segoe UI" w:eastAsia="Times New Roman" w:hAnsi="Segoe UI" w:cs="Segoe UI"/>
          <w:color w:val="404040"/>
          <w:lang w:val="es-ES" w:eastAsia="es-ES"/>
        </w:rPr>
        <w:t>:</w:t>
      </w:r>
    </w:p>
    <w:p w14:paraId="50A3D408"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Desarrollador principal: 600 horas x 25 €/hora = 15.000 €.</w:t>
      </w:r>
    </w:p>
    <w:p w14:paraId="380A1B9C"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Diseñador UX/UI: 200 horas x 20 €/hora = 4.000 €.</w:t>
      </w:r>
    </w:p>
    <w:p w14:paraId="76D20E4E"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proofErr w:type="spellStart"/>
      <w:r w:rsidRPr="005A1D2E">
        <w:rPr>
          <w:rFonts w:ascii="Segoe UI" w:eastAsia="Times New Roman" w:hAnsi="Segoe UI" w:cs="Segoe UI"/>
          <w:color w:val="404040"/>
          <w:lang w:val="es-ES" w:eastAsia="es-ES"/>
        </w:rPr>
        <w:t>Tester</w:t>
      </w:r>
      <w:proofErr w:type="spellEnd"/>
      <w:r w:rsidRPr="005A1D2E">
        <w:rPr>
          <w:rFonts w:ascii="Segoe UI" w:eastAsia="Times New Roman" w:hAnsi="Segoe UI" w:cs="Segoe UI"/>
          <w:color w:val="404040"/>
          <w:lang w:val="es-ES" w:eastAsia="es-ES"/>
        </w:rPr>
        <w:t>: 150 horas x 18 €/hora = 2.700 €.</w:t>
      </w:r>
    </w:p>
    <w:p w14:paraId="737BAFFB"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Coordinador del proyecto: 100 horas x 30 €/hora = 3.000 €.</w:t>
      </w:r>
    </w:p>
    <w:p w14:paraId="6B1B34E1" w14:textId="77777777" w:rsidR="005A1D2E" w:rsidRPr="005A1D2E" w:rsidRDefault="005A1D2E" w:rsidP="005A1D2E">
      <w:pPr>
        <w:numPr>
          <w:ilvl w:val="0"/>
          <w:numId w:val="30"/>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Hardware</w:t>
      </w:r>
      <w:r w:rsidRPr="005A1D2E">
        <w:rPr>
          <w:rFonts w:ascii="Segoe UI" w:eastAsia="Times New Roman" w:hAnsi="Segoe UI" w:cs="Segoe UI"/>
          <w:color w:val="404040"/>
          <w:lang w:val="es-ES" w:eastAsia="es-ES"/>
        </w:rPr>
        <w:t>:</w:t>
      </w:r>
    </w:p>
    <w:p w14:paraId="0DC88FF5"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Ordenador de desarrollo: 1.200 €.</w:t>
      </w:r>
    </w:p>
    <w:p w14:paraId="624752FD"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Servidor: 800 €.</w:t>
      </w:r>
    </w:p>
    <w:p w14:paraId="65479B76"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Cámara web: 100 €.</w:t>
      </w:r>
    </w:p>
    <w:p w14:paraId="0723D8C2" w14:textId="77777777" w:rsidR="005A1D2E" w:rsidRPr="005A1D2E" w:rsidRDefault="005A1D2E" w:rsidP="005A1D2E">
      <w:pPr>
        <w:numPr>
          <w:ilvl w:val="0"/>
          <w:numId w:val="30"/>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Software</w:t>
      </w:r>
      <w:r w:rsidRPr="005A1D2E">
        <w:rPr>
          <w:rFonts w:ascii="Segoe UI" w:eastAsia="Times New Roman" w:hAnsi="Segoe UI" w:cs="Segoe UI"/>
          <w:color w:val="404040"/>
          <w:lang w:val="es-ES" w:eastAsia="es-ES"/>
        </w:rPr>
        <w:t>:</w:t>
      </w:r>
    </w:p>
    <w:p w14:paraId="053F4A9E"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lastRenderedPageBreak/>
        <w:t>Licencias de herramientas de diseño y desarrollo: 500 €.</w:t>
      </w:r>
    </w:p>
    <w:p w14:paraId="681E5574"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Servicios en la nube (hosting, monitorización): 300 €/año.</w:t>
      </w:r>
    </w:p>
    <w:p w14:paraId="6EC13CF9" w14:textId="77777777" w:rsidR="005A1D2E" w:rsidRPr="005A1D2E" w:rsidRDefault="005A1D2E" w:rsidP="005A1D2E">
      <w:pPr>
        <w:numPr>
          <w:ilvl w:val="0"/>
          <w:numId w:val="30"/>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Otros gastos</w:t>
      </w:r>
      <w:r w:rsidRPr="005A1D2E">
        <w:rPr>
          <w:rFonts w:ascii="Segoe UI" w:eastAsia="Times New Roman" w:hAnsi="Segoe UI" w:cs="Segoe UI"/>
          <w:color w:val="404040"/>
          <w:lang w:val="es-ES" w:eastAsia="es-ES"/>
        </w:rPr>
        <w:t>:</w:t>
      </w:r>
    </w:p>
    <w:p w14:paraId="064D03A3"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Formación y capacitación: 1.000 €.</w:t>
      </w:r>
    </w:p>
    <w:p w14:paraId="53913C56" w14:textId="77777777" w:rsidR="005A1D2E" w:rsidRPr="005A1D2E" w:rsidRDefault="005A1D2E" w:rsidP="005A1D2E">
      <w:pPr>
        <w:numPr>
          <w:ilvl w:val="1"/>
          <w:numId w:val="30"/>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Materiales de oficina y gastos varios: 500 €.</w:t>
      </w:r>
    </w:p>
    <w:p w14:paraId="05C48AF5"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Total estimado</w:t>
      </w:r>
      <w:r w:rsidRPr="005A1D2E">
        <w:rPr>
          <w:rFonts w:ascii="Segoe UI" w:eastAsia="Times New Roman" w:hAnsi="Segoe UI" w:cs="Segoe UI"/>
          <w:color w:val="404040"/>
          <w:lang w:val="es-ES" w:eastAsia="es-ES"/>
        </w:rPr>
        <w:t>: </w:t>
      </w:r>
      <w:r w:rsidRPr="005A1D2E">
        <w:rPr>
          <w:rFonts w:ascii="Segoe UI" w:eastAsia="Times New Roman" w:hAnsi="Segoe UI" w:cs="Segoe UI"/>
          <w:b/>
          <w:bCs/>
          <w:color w:val="404040"/>
          <w:lang w:val="es-ES" w:eastAsia="es-ES"/>
        </w:rPr>
        <w:t>28.100 €</w:t>
      </w:r>
    </w:p>
    <w:p w14:paraId="60139911"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0A932E49">
          <v:rect id="_x0000_i1068" style="width:0;height:.75pt" o:hralign="center" o:hrstd="t" o:hrnoshade="t" o:hr="t" fillcolor="#404040" stroked="f"/>
        </w:pict>
      </w:r>
    </w:p>
    <w:p w14:paraId="6AE406A0"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Gestión de riesgos</w:t>
      </w:r>
    </w:p>
    <w:p w14:paraId="48DF2614"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 han identificado y planificado acciones para mitigar los principales riesgos del proyecto:</w:t>
      </w:r>
    </w:p>
    <w:p w14:paraId="33C4B425" w14:textId="77777777" w:rsidR="005A1D2E" w:rsidRPr="005A1D2E" w:rsidRDefault="005A1D2E" w:rsidP="005A1D2E">
      <w:pPr>
        <w:numPr>
          <w:ilvl w:val="0"/>
          <w:numId w:val="31"/>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Retrasos en el desarrollo</w:t>
      </w:r>
      <w:r w:rsidRPr="005A1D2E">
        <w:rPr>
          <w:rFonts w:ascii="Segoe UI" w:eastAsia="Times New Roman" w:hAnsi="Segoe UI" w:cs="Segoe UI"/>
          <w:color w:val="404040"/>
          <w:lang w:val="es-ES" w:eastAsia="es-ES"/>
        </w:rPr>
        <w:t>: Se ha establecido un margen de tiempo adicional en cada fase para imprevistos.</w:t>
      </w:r>
    </w:p>
    <w:p w14:paraId="1C3FB1FB" w14:textId="77777777" w:rsidR="005A1D2E" w:rsidRPr="005A1D2E" w:rsidRDefault="005A1D2E" w:rsidP="005A1D2E">
      <w:pPr>
        <w:numPr>
          <w:ilvl w:val="0"/>
          <w:numId w:val="31"/>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Problemas técnicos</w:t>
      </w:r>
      <w:r w:rsidRPr="005A1D2E">
        <w:rPr>
          <w:rFonts w:ascii="Segoe UI" w:eastAsia="Times New Roman" w:hAnsi="Segoe UI" w:cs="Segoe UI"/>
          <w:color w:val="404040"/>
          <w:lang w:val="es-ES" w:eastAsia="es-ES"/>
        </w:rPr>
        <w:t>: Se ha asignado tiempo específico para investigación y resolución de problemas complejos.</w:t>
      </w:r>
    </w:p>
    <w:p w14:paraId="529BA90C" w14:textId="77777777" w:rsidR="005A1D2E" w:rsidRPr="005A1D2E" w:rsidRDefault="005A1D2E" w:rsidP="005A1D2E">
      <w:pPr>
        <w:numPr>
          <w:ilvl w:val="0"/>
          <w:numId w:val="31"/>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Cambios en los requisitos</w:t>
      </w:r>
      <w:r w:rsidRPr="005A1D2E">
        <w:rPr>
          <w:rFonts w:ascii="Segoe UI" w:eastAsia="Times New Roman" w:hAnsi="Segoe UI" w:cs="Segoe UI"/>
          <w:color w:val="404040"/>
          <w:lang w:val="es-ES" w:eastAsia="es-ES"/>
        </w:rPr>
        <w:t>: Se ha adoptado una metodología ágil para adaptarse a cambios sin afectar el cronograma general.</w:t>
      </w:r>
    </w:p>
    <w:p w14:paraId="044357CE" w14:textId="268C2F69" w:rsidR="00214443" w:rsidRPr="005A1D2E" w:rsidRDefault="00214443" w:rsidP="00EB7BD7">
      <w:pPr>
        <w:rPr>
          <w:lang w:val="es-ES"/>
        </w:rPr>
      </w:pPr>
    </w:p>
    <w:p w14:paraId="6B03A41C" w14:textId="2F8DEF05" w:rsidR="00214443" w:rsidRDefault="00214443" w:rsidP="00214443">
      <w:pPr>
        <w:pStyle w:val="Ttulo1"/>
        <w:numPr>
          <w:ilvl w:val="0"/>
          <w:numId w:val="1"/>
        </w:numPr>
      </w:pPr>
      <w:bookmarkStart w:id="9" w:name="_Toc116645136"/>
      <w:r w:rsidRPr="00214443">
        <w:rPr>
          <w:rFonts w:cs="Calibri"/>
        </w:rPr>
        <w:t>Análisis</w:t>
      </w:r>
      <w:r>
        <w:t xml:space="preserve"> del proyecto</w:t>
      </w:r>
      <w:bookmarkEnd w:id="9"/>
    </w:p>
    <w:p w14:paraId="613246D5"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Análisis del proyecto</w:t>
      </w:r>
    </w:p>
    <w:p w14:paraId="60D43623"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análisis del proyecto es una fase crucial que permite comprender en profundidad los requisitos, las necesidades y los desafíos asociados al desarrollo de la aplicación de control horario mediante reconocimiento facial. Este análisis se ha dividido en varios aspectos clave, que se detallan a continuación:</w:t>
      </w:r>
    </w:p>
    <w:p w14:paraId="482DD7F9"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7411A822">
          <v:rect id="_x0000_i1075" style="width:0;height:.75pt" o:hralign="center" o:hrstd="t" o:hrnoshade="t" o:hr="t" fillcolor="#404040" stroked="f"/>
        </w:pict>
      </w:r>
    </w:p>
    <w:p w14:paraId="21C33D95"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1. Análisis del problema</w:t>
      </w:r>
    </w:p>
    <w:p w14:paraId="5A1E339A"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problema principal que aborda este proyecto es la falta de eficiencia y seguridad en los sistemas tradicionales de control horario. Los métodos manuales o semiautomáticos presentan limitaciones como:</w:t>
      </w:r>
    </w:p>
    <w:p w14:paraId="53AE76CE" w14:textId="77777777" w:rsidR="005A1D2E" w:rsidRPr="005A1D2E" w:rsidRDefault="005A1D2E" w:rsidP="005A1D2E">
      <w:pPr>
        <w:numPr>
          <w:ilvl w:val="0"/>
          <w:numId w:val="3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lastRenderedPageBreak/>
        <w:t>Errores humanos</w:t>
      </w:r>
      <w:r w:rsidRPr="005A1D2E">
        <w:rPr>
          <w:rFonts w:ascii="Segoe UI" w:eastAsia="Times New Roman" w:hAnsi="Segoe UI" w:cs="Segoe UI"/>
          <w:color w:val="404040"/>
          <w:lang w:val="es-ES" w:eastAsia="es-ES"/>
        </w:rPr>
        <w:t>: Registros incorrectos, olvidos o suplantaciones.</w:t>
      </w:r>
    </w:p>
    <w:p w14:paraId="6710B133" w14:textId="77777777" w:rsidR="005A1D2E" w:rsidRPr="005A1D2E" w:rsidRDefault="005A1D2E" w:rsidP="005A1D2E">
      <w:pPr>
        <w:numPr>
          <w:ilvl w:val="0"/>
          <w:numId w:val="3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Falta de precisión</w:t>
      </w:r>
      <w:r w:rsidRPr="005A1D2E">
        <w:rPr>
          <w:rFonts w:ascii="Segoe UI" w:eastAsia="Times New Roman" w:hAnsi="Segoe UI" w:cs="Segoe UI"/>
          <w:color w:val="404040"/>
          <w:lang w:val="es-ES" w:eastAsia="es-ES"/>
        </w:rPr>
        <w:t>: Dificultad para garantizar la exactitud de los datos.</w:t>
      </w:r>
    </w:p>
    <w:p w14:paraId="066ACEBE" w14:textId="77777777" w:rsidR="005A1D2E" w:rsidRPr="005A1D2E" w:rsidRDefault="005A1D2E" w:rsidP="005A1D2E">
      <w:pPr>
        <w:numPr>
          <w:ilvl w:val="0"/>
          <w:numId w:val="3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Inseguridad</w:t>
      </w:r>
      <w:r w:rsidRPr="005A1D2E">
        <w:rPr>
          <w:rFonts w:ascii="Segoe UI" w:eastAsia="Times New Roman" w:hAnsi="Segoe UI" w:cs="Segoe UI"/>
          <w:color w:val="404040"/>
          <w:lang w:val="es-ES" w:eastAsia="es-ES"/>
        </w:rPr>
        <w:t>: Ausencia de mecanismos robustos para verificar la identidad de los empleados.</w:t>
      </w:r>
    </w:p>
    <w:p w14:paraId="4A8A0100" w14:textId="77777777" w:rsidR="005A1D2E" w:rsidRPr="005A1D2E" w:rsidRDefault="005A1D2E" w:rsidP="005A1D2E">
      <w:pPr>
        <w:numPr>
          <w:ilvl w:val="0"/>
          <w:numId w:val="32"/>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Escalabilidad limitada</w:t>
      </w:r>
      <w:r w:rsidRPr="005A1D2E">
        <w:rPr>
          <w:rFonts w:ascii="Segoe UI" w:eastAsia="Times New Roman" w:hAnsi="Segoe UI" w:cs="Segoe UI"/>
          <w:color w:val="404040"/>
          <w:lang w:val="es-ES" w:eastAsia="es-ES"/>
        </w:rPr>
        <w:t>: Dificultad para gestionar grandes volúmenes de datos en empresas con muchos empleados.</w:t>
      </w:r>
    </w:p>
    <w:p w14:paraId="2B553CC3"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Estas limitaciones generan costes adicionales para las empresas, tanto en términos de tiempo como de recursos, y afectan la experiencia de los empleados.</w:t>
      </w:r>
    </w:p>
    <w:p w14:paraId="0008BD91"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646C110B">
          <v:rect id="_x0000_i1076" style="width:0;height:.75pt" o:hralign="center" o:hrstd="t" o:hrnoshade="t" o:hr="t" fillcolor="#404040" stroked="f"/>
        </w:pict>
      </w:r>
    </w:p>
    <w:p w14:paraId="6A5D040B"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2. Análisis de requisitos</w:t>
      </w:r>
    </w:p>
    <w:p w14:paraId="0D7105D3"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 han identificado y priorizado los requisitos del sistema en función de las necesidades de los usuarios finales (empleados y equipo de recursos humanos). Estos requisitos se dividen en dos categorías:</w:t>
      </w:r>
    </w:p>
    <w:p w14:paraId="43F91903"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Requisitos funcionales</w:t>
      </w:r>
    </w:p>
    <w:p w14:paraId="46416C1E" w14:textId="77777777" w:rsidR="005A1D2E" w:rsidRPr="005A1D2E" w:rsidRDefault="005A1D2E" w:rsidP="005A1D2E">
      <w:pPr>
        <w:numPr>
          <w:ilvl w:val="0"/>
          <w:numId w:val="3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Reconocimiento facial</w:t>
      </w:r>
      <w:r w:rsidRPr="005A1D2E">
        <w:rPr>
          <w:rFonts w:ascii="Segoe UI" w:eastAsia="Times New Roman" w:hAnsi="Segoe UI" w:cs="Segoe UI"/>
          <w:color w:val="404040"/>
          <w:lang w:val="es-ES" w:eastAsia="es-ES"/>
        </w:rPr>
        <w:t>:</w:t>
      </w:r>
    </w:p>
    <w:p w14:paraId="56DDA78B"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Detectar y reconocer rostros en tiempo real mediante la cámara web.</w:t>
      </w:r>
    </w:p>
    <w:p w14:paraId="107167E0"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Solicitar confirmación al empleado antes de registrar su entrada o salida.</w:t>
      </w:r>
    </w:p>
    <w:p w14:paraId="69AAB0D3" w14:textId="77777777" w:rsidR="005A1D2E" w:rsidRPr="005A1D2E" w:rsidRDefault="005A1D2E" w:rsidP="005A1D2E">
      <w:pPr>
        <w:numPr>
          <w:ilvl w:val="0"/>
          <w:numId w:val="3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Registro de horas</w:t>
      </w:r>
      <w:r w:rsidRPr="005A1D2E">
        <w:rPr>
          <w:rFonts w:ascii="Segoe UI" w:eastAsia="Times New Roman" w:hAnsi="Segoe UI" w:cs="Segoe UI"/>
          <w:color w:val="404040"/>
          <w:lang w:val="es-ES" w:eastAsia="es-ES"/>
        </w:rPr>
        <w:t>:</w:t>
      </w:r>
    </w:p>
    <w:p w14:paraId="544E6E2F"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Almacenar la hora de entrada y salida de cada empleado.</w:t>
      </w:r>
    </w:p>
    <w:p w14:paraId="5FE5F19D"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Evitar registros duplicados en un mismo día.</w:t>
      </w:r>
    </w:p>
    <w:p w14:paraId="13730D7F" w14:textId="77777777" w:rsidR="005A1D2E" w:rsidRPr="005A1D2E" w:rsidRDefault="005A1D2E" w:rsidP="005A1D2E">
      <w:pPr>
        <w:numPr>
          <w:ilvl w:val="0"/>
          <w:numId w:val="3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Portal personal para empleados</w:t>
      </w:r>
      <w:r w:rsidRPr="005A1D2E">
        <w:rPr>
          <w:rFonts w:ascii="Segoe UI" w:eastAsia="Times New Roman" w:hAnsi="Segoe UI" w:cs="Segoe UI"/>
          <w:color w:val="404040"/>
          <w:lang w:val="es-ES" w:eastAsia="es-ES"/>
        </w:rPr>
        <w:t>:</w:t>
      </w:r>
    </w:p>
    <w:p w14:paraId="3FD98579"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Mostrar el historial de registros y estadísticas laborales.</w:t>
      </w:r>
    </w:p>
    <w:p w14:paraId="16E23F9D"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Permitir la descarga de informes en formato PDF.</w:t>
      </w:r>
    </w:p>
    <w:p w14:paraId="00AF168C" w14:textId="77777777" w:rsidR="005A1D2E" w:rsidRPr="005A1D2E" w:rsidRDefault="005A1D2E" w:rsidP="005A1D2E">
      <w:pPr>
        <w:numPr>
          <w:ilvl w:val="0"/>
          <w:numId w:val="33"/>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Panel de administración para recursos humanos</w:t>
      </w:r>
      <w:r w:rsidRPr="005A1D2E">
        <w:rPr>
          <w:rFonts w:ascii="Segoe UI" w:eastAsia="Times New Roman" w:hAnsi="Segoe UI" w:cs="Segoe UI"/>
          <w:color w:val="404040"/>
          <w:lang w:val="es-ES" w:eastAsia="es-ES"/>
        </w:rPr>
        <w:t>:</w:t>
      </w:r>
    </w:p>
    <w:p w14:paraId="5800A84A"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Gestionar los datos de los empleados (altas, bajas, modificaciones).</w:t>
      </w:r>
    </w:p>
    <w:p w14:paraId="2C44F7E6"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Resolver conflictos en los registros horarios.</w:t>
      </w:r>
    </w:p>
    <w:p w14:paraId="6CE70FC3" w14:textId="77777777" w:rsidR="005A1D2E" w:rsidRPr="005A1D2E" w:rsidRDefault="005A1D2E" w:rsidP="005A1D2E">
      <w:pPr>
        <w:numPr>
          <w:ilvl w:val="1"/>
          <w:numId w:val="33"/>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Añadir nuevos empleados y sus datos biométricos.</w:t>
      </w:r>
    </w:p>
    <w:p w14:paraId="7754AA8A" w14:textId="77777777" w:rsidR="005A1D2E" w:rsidRPr="005A1D2E" w:rsidRDefault="005A1D2E" w:rsidP="005A1D2E">
      <w:pPr>
        <w:spacing w:before="100" w:beforeAutospacing="1" w:after="100" w:afterAutospacing="1" w:line="240" w:lineRule="auto"/>
        <w:outlineLvl w:val="3"/>
        <w:rPr>
          <w:rFonts w:ascii="Segoe UI" w:eastAsia="Times New Roman" w:hAnsi="Segoe UI" w:cs="Segoe UI"/>
          <w:b/>
          <w:bCs/>
          <w:color w:val="404040"/>
          <w:lang w:val="es-ES" w:eastAsia="es-ES"/>
        </w:rPr>
      </w:pPr>
      <w:r w:rsidRPr="005A1D2E">
        <w:rPr>
          <w:rFonts w:ascii="Segoe UI" w:eastAsia="Times New Roman" w:hAnsi="Segoe UI" w:cs="Segoe UI"/>
          <w:b/>
          <w:bCs/>
          <w:color w:val="404040"/>
          <w:lang w:val="es-ES" w:eastAsia="es-ES"/>
        </w:rPr>
        <w:t>Requisitos no funcionales</w:t>
      </w:r>
    </w:p>
    <w:p w14:paraId="061F7655" w14:textId="77777777" w:rsidR="005A1D2E" w:rsidRPr="005A1D2E" w:rsidRDefault="005A1D2E" w:rsidP="005A1D2E">
      <w:pPr>
        <w:numPr>
          <w:ilvl w:val="0"/>
          <w:numId w:val="34"/>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Rendimiento</w:t>
      </w:r>
      <w:r w:rsidRPr="005A1D2E">
        <w:rPr>
          <w:rFonts w:ascii="Segoe UI" w:eastAsia="Times New Roman" w:hAnsi="Segoe UI" w:cs="Segoe UI"/>
          <w:color w:val="404040"/>
          <w:lang w:val="es-ES" w:eastAsia="es-ES"/>
        </w:rPr>
        <w:t>:</w:t>
      </w:r>
    </w:p>
    <w:p w14:paraId="000B5AA6" w14:textId="77777777" w:rsidR="005A1D2E" w:rsidRPr="005A1D2E" w:rsidRDefault="005A1D2E" w:rsidP="005A1D2E">
      <w:pPr>
        <w:numPr>
          <w:ilvl w:val="1"/>
          <w:numId w:val="3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sistema debe responder en menos de 2 segundos para la mayoría de las operaciones.</w:t>
      </w:r>
    </w:p>
    <w:p w14:paraId="4EA13585" w14:textId="77777777" w:rsidR="005A1D2E" w:rsidRPr="005A1D2E" w:rsidRDefault="005A1D2E" w:rsidP="005A1D2E">
      <w:pPr>
        <w:numPr>
          <w:ilvl w:val="0"/>
          <w:numId w:val="34"/>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lastRenderedPageBreak/>
        <w:t>Seguridad</w:t>
      </w:r>
      <w:r w:rsidRPr="005A1D2E">
        <w:rPr>
          <w:rFonts w:ascii="Segoe UI" w:eastAsia="Times New Roman" w:hAnsi="Segoe UI" w:cs="Segoe UI"/>
          <w:color w:val="404040"/>
          <w:lang w:val="es-ES" w:eastAsia="es-ES"/>
        </w:rPr>
        <w:t>:</w:t>
      </w:r>
    </w:p>
    <w:p w14:paraId="198F1765" w14:textId="77777777" w:rsidR="005A1D2E" w:rsidRPr="005A1D2E" w:rsidRDefault="005A1D2E" w:rsidP="005A1D2E">
      <w:pPr>
        <w:numPr>
          <w:ilvl w:val="1"/>
          <w:numId w:val="3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Los datos biométricos y personales deben estar protegidos mediante cifrado.</w:t>
      </w:r>
    </w:p>
    <w:p w14:paraId="21814A45" w14:textId="77777777" w:rsidR="005A1D2E" w:rsidRPr="005A1D2E" w:rsidRDefault="005A1D2E" w:rsidP="005A1D2E">
      <w:pPr>
        <w:numPr>
          <w:ilvl w:val="1"/>
          <w:numId w:val="3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acceso al panel de administración debe estar restringido mediante autenticación.</w:t>
      </w:r>
    </w:p>
    <w:p w14:paraId="780B04F7" w14:textId="77777777" w:rsidR="005A1D2E" w:rsidRPr="005A1D2E" w:rsidRDefault="005A1D2E" w:rsidP="005A1D2E">
      <w:pPr>
        <w:numPr>
          <w:ilvl w:val="0"/>
          <w:numId w:val="34"/>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Usabilidad</w:t>
      </w:r>
      <w:r w:rsidRPr="005A1D2E">
        <w:rPr>
          <w:rFonts w:ascii="Segoe UI" w:eastAsia="Times New Roman" w:hAnsi="Segoe UI" w:cs="Segoe UI"/>
          <w:color w:val="404040"/>
          <w:lang w:val="es-ES" w:eastAsia="es-ES"/>
        </w:rPr>
        <w:t>:</w:t>
      </w:r>
    </w:p>
    <w:p w14:paraId="59CA7802" w14:textId="77777777" w:rsidR="005A1D2E" w:rsidRPr="005A1D2E" w:rsidRDefault="005A1D2E" w:rsidP="005A1D2E">
      <w:pPr>
        <w:numPr>
          <w:ilvl w:val="1"/>
          <w:numId w:val="3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La interfaz debe ser intuitiva y accesible para usuarios con distintos niveles de experiencia tecnológica.</w:t>
      </w:r>
    </w:p>
    <w:p w14:paraId="476ABD5E" w14:textId="77777777" w:rsidR="005A1D2E" w:rsidRPr="005A1D2E" w:rsidRDefault="005A1D2E" w:rsidP="005A1D2E">
      <w:pPr>
        <w:numPr>
          <w:ilvl w:val="0"/>
          <w:numId w:val="34"/>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Escalabilidad</w:t>
      </w:r>
      <w:r w:rsidRPr="005A1D2E">
        <w:rPr>
          <w:rFonts w:ascii="Segoe UI" w:eastAsia="Times New Roman" w:hAnsi="Segoe UI" w:cs="Segoe UI"/>
          <w:color w:val="404040"/>
          <w:lang w:val="es-ES" w:eastAsia="es-ES"/>
        </w:rPr>
        <w:t>:</w:t>
      </w:r>
    </w:p>
    <w:p w14:paraId="64EF946A" w14:textId="77777777" w:rsidR="005A1D2E" w:rsidRPr="005A1D2E" w:rsidRDefault="005A1D2E" w:rsidP="005A1D2E">
      <w:pPr>
        <w:numPr>
          <w:ilvl w:val="1"/>
          <w:numId w:val="34"/>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sistema debe ser capaz de manejar un aumento en el número de empleados sin pérdida de rendimiento.</w:t>
      </w:r>
    </w:p>
    <w:p w14:paraId="561D9B78"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20D6B408">
          <v:rect id="_x0000_i1077" style="width:0;height:.75pt" o:hralign="center" o:hrstd="t" o:hrnoshade="t" o:hr="t" fillcolor="#404040" stroked="f"/>
        </w:pict>
      </w:r>
    </w:p>
    <w:p w14:paraId="48E23930"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3. Análisis de usuarios</w:t>
      </w:r>
    </w:p>
    <w:p w14:paraId="29B8C42D"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El sistema está dirigido a dos tipos principales de usuarios:</w:t>
      </w:r>
    </w:p>
    <w:p w14:paraId="304AAEBE" w14:textId="77777777" w:rsidR="005A1D2E" w:rsidRPr="005A1D2E" w:rsidRDefault="005A1D2E" w:rsidP="005A1D2E">
      <w:pPr>
        <w:numPr>
          <w:ilvl w:val="0"/>
          <w:numId w:val="35"/>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Empleados</w:t>
      </w:r>
      <w:r w:rsidRPr="005A1D2E">
        <w:rPr>
          <w:rFonts w:ascii="Segoe UI" w:eastAsia="Times New Roman" w:hAnsi="Segoe UI" w:cs="Segoe UI"/>
          <w:color w:val="404040"/>
          <w:lang w:val="es-ES" w:eastAsia="es-ES"/>
        </w:rPr>
        <w:t>:</w:t>
      </w:r>
    </w:p>
    <w:p w14:paraId="3C1E71EF" w14:textId="77777777" w:rsidR="005A1D2E" w:rsidRPr="005A1D2E" w:rsidRDefault="005A1D2E" w:rsidP="005A1D2E">
      <w:pPr>
        <w:numPr>
          <w:ilvl w:val="1"/>
          <w:numId w:val="3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Necesitan una forma rápida y segura de registrar sus horas de trabajo.</w:t>
      </w:r>
    </w:p>
    <w:p w14:paraId="7705BF87" w14:textId="77777777" w:rsidR="005A1D2E" w:rsidRPr="005A1D2E" w:rsidRDefault="005A1D2E" w:rsidP="005A1D2E">
      <w:pPr>
        <w:numPr>
          <w:ilvl w:val="1"/>
          <w:numId w:val="3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Requieren acceso a su historial laboral y estadísticas.</w:t>
      </w:r>
    </w:p>
    <w:p w14:paraId="329198DA" w14:textId="77777777" w:rsidR="005A1D2E" w:rsidRPr="005A1D2E" w:rsidRDefault="005A1D2E" w:rsidP="005A1D2E">
      <w:pPr>
        <w:numPr>
          <w:ilvl w:val="0"/>
          <w:numId w:val="35"/>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Equipo de recursos humanos</w:t>
      </w:r>
      <w:r w:rsidRPr="005A1D2E">
        <w:rPr>
          <w:rFonts w:ascii="Segoe UI" w:eastAsia="Times New Roman" w:hAnsi="Segoe UI" w:cs="Segoe UI"/>
          <w:color w:val="404040"/>
          <w:lang w:val="es-ES" w:eastAsia="es-ES"/>
        </w:rPr>
        <w:t>:</w:t>
      </w:r>
    </w:p>
    <w:p w14:paraId="16A1B1F3" w14:textId="77777777" w:rsidR="005A1D2E" w:rsidRPr="005A1D2E" w:rsidRDefault="005A1D2E" w:rsidP="005A1D2E">
      <w:pPr>
        <w:numPr>
          <w:ilvl w:val="1"/>
          <w:numId w:val="3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Necesitan una herramienta centralizada para gestionar los registros horarios.</w:t>
      </w:r>
    </w:p>
    <w:p w14:paraId="54346715" w14:textId="77777777" w:rsidR="005A1D2E" w:rsidRPr="005A1D2E" w:rsidRDefault="005A1D2E" w:rsidP="005A1D2E">
      <w:pPr>
        <w:numPr>
          <w:ilvl w:val="1"/>
          <w:numId w:val="35"/>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Requieren funcionalidades para resolver conflictos y administrar datos biométricos.</w:t>
      </w:r>
    </w:p>
    <w:p w14:paraId="7963661E"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67C552FF">
          <v:rect id="_x0000_i1078" style="width:0;height:.75pt" o:hralign="center" o:hrstd="t" o:hrnoshade="t" o:hr="t" fillcolor="#404040" stroked="f"/>
        </w:pict>
      </w:r>
    </w:p>
    <w:p w14:paraId="755196C3"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4. Análisis de la competencia</w:t>
      </w:r>
    </w:p>
    <w:p w14:paraId="5611BF6F"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 ha realizado un estudio de sistemas similares en el mercado, identificando las siguientes tendencias:</w:t>
      </w:r>
    </w:p>
    <w:p w14:paraId="01E9E443" w14:textId="77777777" w:rsidR="005A1D2E" w:rsidRPr="005A1D2E" w:rsidRDefault="005A1D2E" w:rsidP="005A1D2E">
      <w:pPr>
        <w:numPr>
          <w:ilvl w:val="0"/>
          <w:numId w:val="3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Uso creciente de tecnologías biométricas (reconocimiento facial, huella dactilar) para el control horario.</w:t>
      </w:r>
    </w:p>
    <w:p w14:paraId="04E69724" w14:textId="77777777" w:rsidR="005A1D2E" w:rsidRPr="005A1D2E" w:rsidRDefault="005A1D2E" w:rsidP="005A1D2E">
      <w:pPr>
        <w:numPr>
          <w:ilvl w:val="0"/>
          <w:numId w:val="3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Integración de aplicaciones móviles y web para facilitar el acceso desde cualquier dispositivo.</w:t>
      </w:r>
    </w:p>
    <w:p w14:paraId="1D40E76C" w14:textId="77777777" w:rsidR="005A1D2E" w:rsidRPr="005A1D2E" w:rsidRDefault="005A1D2E" w:rsidP="005A1D2E">
      <w:pPr>
        <w:numPr>
          <w:ilvl w:val="0"/>
          <w:numId w:val="36"/>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lastRenderedPageBreak/>
        <w:t>Enfoque en la seguridad y privacidad de los datos, cumpliendo con normativas como el RGPD.</w:t>
      </w:r>
    </w:p>
    <w:p w14:paraId="5DFACC33"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Este análisis ha permitido identificar oportunidades de mejora y diferenciación para nuestro proyecto, como la combinación de reconocimiento facial con una interfaz intuitiva y un </w:t>
      </w:r>
      <w:proofErr w:type="spellStart"/>
      <w:r w:rsidRPr="005A1D2E">
        <w:rPr>
          <w:rFonts w:ascii="Segoe UI" w:eastAsia="Times New Roman" w:hAnsi="Segoe UI" w:cs="Segoe UI"/>
          <w:color w:val="404040"/>
          <w:lang w:val="es-ES" w:eastAsia="es-ES"/>
        </w:rPr>
        <w:t>backend</w:t>
      </w:r>
      <w:proofErr w:type="spellEnd"/>
      <w:r w:rsidRPr="005A1D2E">
        <w:rPr>
          <w:rFonts w:ascii="Segoe UI" w:eastAsia="Times New Roman" w:hAnsi="Segoe UI" w:cs="Segoe UI"/>
          <w:color w:val="404040"/>
          <w:lang w:val="es-ES" w:eastAsia="es-ES"/>
        </w:rPr>
        <w:t xml:space="preserve"> robusto.</w:t>
      </w:r>
    </w:p>
    <w:p w14:paraId="7978B766"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180DF467">
          <v:rect id="_x0000_i1079" style="width:0;height:.75pt" o:hralign="center" o:hrstd="t" o:hrnoshade="t" o:hr="t" fillcolor="#404040" stroked="f"/>
        </w:pict>
      </w:r>
    </w:p>
    <w:p w14:paraId="2720B7BF"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5. Análisis técnico</w:t>
      </w:r>
    </w:p>
    <w:p w14:paraId="2D35DF3F"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 han evaluado las tecnologías disponibles para garantizar que el sistema cumpla con los requisitos establecidos. Las decisiones técnicas se basaron en:</w:t>
      </w:r>
    </w:p>
    <w:p w14:paraId="06C24AF5" w14:textId="77777777" w:rsidR="005A1D2E" w:rsidRPr="005A1D2E" w:rsidRDefault="005A1D2E" w:rsidP="005A1D2E">
      <w:pPr>
        <w:numPr>
          <w:ilvl w:val="0"/>
          <w:numId w:val="3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Reconocimiento facial</w:t>
      </w:r>
      <w:r w:rsidRPr="005A1D2E">
        <w:rPr>
          <w:rFonts w:ascii="Segoe UI" w:eastAsia="Times New Roman" w:hAnsi="Segoe UI" w:cs="Segoe UI"/>
          <w:color w:val="404040"/>
          <w:lang w:val="es-ES" w:eastAsia="es-ES"/>
        </w:rPr>
        <w:t>: Uso de bibliotecas como FaceAPI.js o TensorFlow.js por su facilidad de integración y precisión.</w:t>
      </w:r>
    </w:p>
    <w:p w14:paraId="66C24F06" w14:textId="77777777" w:rsidR="005A1D2E" w:rsidRPr="005A1D2E" w:rsidRDefault="005A1D2E" w:rsidP="005A1D2E">
      <w:pPr>
        <w:numPr>
          <w:ilvl w:val="0"/>
          <w:numId w:val="3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Base de datos</w:t>
      </w:r>
      <w:r w:rsidRPr="005A1D2E">
        <w:rPr>
          <w:rFonts w:ascii="Segoe UI" w:eastAsia="Times New Roman" w:hAnsi="Segoe UI" w:cs="Segoe UI"/>
          <w:color w:val="404040"/>
          <w:lang w:val="es-ES" w:eastAsia="es-ES"/>
        </w:rPr>
        <w:t xml:space="preserve">: Elección de </w:t>
      </w:r>
      <w:proofErr w:type="spellStart"/>
      <w:r w:rsidRPr="005A1D2E">
        <w:rPr>
          <w:rFonts w:ascii="Segoe UI" w:eastAsia="Times New Roman" w:hAnsi="Segoe UI" w:cs="Segoe UI"/>
          <w:color w:val="404040"/>
          <w:lang w:val="es-ES" w:eastAsia="es-ES"/>
        </w:rPr>
        <w:t>MariaDB</w:t>
      </w:r>
      <w:proofErr w:type="spellEnd"/>
      <w:r w:rsidRPr="005A1D2E">
        <w:rPr>
          <w:rFonts w:ascii="Segoe UI" w:eastAsia="Times New Roman" w:hAnsi="Segoe UI" w:cs="Segoe UI"/>
          <w:color w:val="404040"/>
          <w:lang w:val="es-ES" w:eastAsia="es-ES"/>
        </w:rPr>
        <w:t xml:space="preserve"> por su robustez, escalabilidad y compatibilidad con PHP.</w:t>
      </w:r>
    </w:p>
    <w:p w14:paraId="475E97F5" w14:textId="77777777" w:rsidR="005A1D2E" w:rsidRPr="005A1D2E" w:rsidRDefault="005A1D2E" w:rsidP="005A1D2E">
      <w:pPr>
        <w:numPr>
          <w:ilvl w:val="0"/>
          <w:numId w:val="37"/>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Entorno de desarrollo</w:t>
      </w:r>
      <w:r w:rsidRPr="005A1D2E">
        <w:rPr>
          <w:rFonts w:ascii="Segoe UI" w:eastAsia="Times New Roman" w:hAnsi="Segoe UI" w:cs="Segoe UI"/>
          <w:color w:val="404040"/>
          <w:lang w:val="es-ES" w:eastAsia="es-ES"/>
        </w:rPr>
        <w:t xml:space="preserve">: Uso del </w:t>
      </w:r>
      <w:proofErr w:type="spellStart"/>
      <w:r w:rsidRPr="005A1D2E">
        <w:rPr>
          <w:rFonts w:ascii="Segoe UI" w:eastAsia="Times New Roman" w:hAnsi="Segoe UI" w:cs="Segoe UI"/>
          <w:color w:val="404040"/>
          <w:lang w:val="es-ES" w:eastAsia="es-ES"/>
        </w:rPr>
        <w:t>stack</w:t>
      </w:r>
      <w:proofErr w:type="spellEnd"/>
      <w:r w:rsidRPr="005A1D2E">
        <w:rPr>
          <w:rFonts w:ascii="Segoe UI" w:eastAsia="Times New Roman" w:hAnsi="Segoe UI" w:cs="Segoe UI"/>
          <w:color w:val="404040"/>
          <w:lang w:val="es-ES" w:eastAsia="es-ES"/>
        </w:rPr>
        <w:t xml:space="preserve"> LAMP (Linux, Apache, </w:t>
      </w:r>
      <w:proofErr w:type="spellStart"/>
      <w:r w:rsidRPr="005A1D2E">
        <w:rPr>
          <w:rFonts w:ascii="Segoe UI" w:eastAsia="Times New Roman" w:hAnsi="Segoe UI" w:cs="Segoe UI"/>
          <w:color w:val="404040"/>
          <w:lang w:val="es-ES" w:eastAsia="es-ES"/>
        </w:rPr>
        <w:t>MariaDB</w:t>
      </w:r>
      <w:proofErr w:type="spellEnd"/>
      <w:r w:rsidRPr="005A1D2E">
        <w:rPr>
          <w:rFonts w:ascii="Segoe UI" w:eastAsia="Times New Roman" w:hAnsi="Segoe UI" w:cs="Segoe UI"/>
          <w:color w:val="404040"/>
          <w:lang w:val="es-ES" w:eastAsia="es-ES"/>
        </w:rPr>
        <w:t>, PHP) por su popularidad y soporte en la comunidad de desarrollo web.</w:t>
      </w:r>
    </w:p>
    <w:p w14:paraId="12F878BC" w14:textId="77777777" w:rsidR="005A1D2E" w:rsidRPr="005A1D2E" w:rsidRDefault="005A1D2E" w:rsidP="005A1D2E">
      <w:pPr>
        <w:spacing w:line="240" w:lineRule="auto"/>
        <w:rPr>
          <w:rFonts w:ascii="Times New Roman" w:eastAsia="Times New Roman" w:hAnsi="Times New Roman"/>
          <w:lang w:val="es-ES" w:eastAsia="es-ES"/>
        </w:rPr>
      </w:pPr>
      <w:r w:rsidRPr="005A1D2E">
        <w:rPr>
          <w:rFonts w:ascii="Times New Roman" w:eastAsia="Times New Roman" w:hAnsi="Times New Roman"/>
          <w:lang w:val="es-ES" w:eastAsia="es-ES"/>
        </w:rPr>
        <w:pict w14:anchorId="6A65DF3E">
          <v:rect id="_x0000_i1080" style="width:0;height:.75pt" o:hralign="center" o:hrstd="t" o:hrnoshade="t" o:hr="t" fillcolor="#404040" stroked="f"/>
        </w:pict>
      </w:r>
    </w:p>
    <w:p w14:paraId="613C78E5" w14:textId="77777777" w:rsidR="005A1D2E" w:rsidRPr="005A1D2E" w:rsidRDefault="005A1D2E" w:rsidP="005A1D2E">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5A1D2E">
        <w:rPr>
          <w:rFonts w:ascii="Segoe UI" w:eastAsia="Times New Roman" w:hAnsi="Segoe UI" w:cs="Segoe UI"/>
          <w:b/>
          <w:bCs/>
          <w:color w:val="404040"/>
          <w:sz w:val="27"/>
          <w:szCs w:val="27"/>
          <w:lang w:val="es-ES" w:eastAsia="es-ES"/>
        </w:rPr>
        <w:t>6. Análisis de riesgos</w:t>
      </w:r>
    </w:p>
    <w:p w14:paraId="67F6D6A9" w14:textId="77777777" w:rsidR="005A1D2E" w:rsidRPr="005A1D2E" w:rsidRDefault="005A1D2E" w:rsidP="005A1D2E">
      <w:pPr>
        <w:spacing w:before="100" w:beforeAutospacing="1"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Se han identificado los siguientes riesgos y se han definido estrategias para mitigarlos:</w:t>
      </w:r>
    </w:p>
    <w:p w14:paraId="0395F9B3" w14:textId="77777777" w:rsidR="005A1D2E" w:rsidRPr="005A1D2E" w:rsidRDefault="005A1D2E" w:rsidP="005A1D2E">
      <w:pPr>
        <w:numPr>
          <w:ilvl w:val="0"/>
          <w:numId w:val="38"/>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Falta de precisión en el reconocimiento facial</w:t>
      </w:r>
      <w:r w:rsidRPr="005A1D2E">
        <w:rPr>
          <w:rFonts w:ascii="Segoe UI" w:eastAsia="Times New Roman" w:hAnsi="Segoe UI" w:cs="Segoe UI"/>
          <w:color w:val="404040"/>
          <w:lang w:val="es-ES" w:eastAsia="es-ES"/>
        </w:rPr>
        <w:t>:</w:t>
      </w:r>
    </w:p>
    <w:p w14:paraId="2B98F583" w14:textId="77777777" w:rsidR="005A1D2E" w:rsidRPr="005A1D2E" w:rsidRDefault="005A1D2E" w:rsidP="005A1D2E">
      <w:pPr>
        <w:numPr>
          <w:ilvl w:val="1"/>
          <w:numId w:val="3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Solución: Utilizar algoritmos avanzados y realizar pruebas exhaustivas con diferentes condiciones de iluminación y ángulos.</w:t>
      </w:r>
    </w:p>
    <w:p w14:paraId="260F5FE2" w14:textId="77777777" w:rsidR="005A1D2E" w:rsidRPr="005A1D2E" w:rsidRDefault="005A1D2E" w:rsidP="005A1D2E">
      <w:pPr>
        <w:numPr>
          <w:ilvl w:val="0"/>
          <w:numId w:val="38"/>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Problemas de rendimiento en entornos con muchos empleados</w:t>
      </w:r>
      <w:r w:rsidRPr="005A1D2E">
        <w:rPr>
          <w:rFonts w:ascii="Segoe UI" w:eastAsia="Times New Roman" w:hAnsi="Segoe UI" w:cs="Segoe UI"/>
          <w:color w:val="404040"/>
          <w:lang w:val="es-ES" w:eastAsia="es-ES"/>
        </w:rPr>
        <w:t>:</w:t>
      </w:r>
    </w:p>
    <w:p w14:paraId="36DE2AE8" w14:textId="77777777" w:rsidR="005A1D2E" w:rsidRPr="005A1D2E" w:rsidRDefault="005A1D2E" w:rsidP="005A1D2E">
      <w:pPr>
        <w:numPr>
          <w:ilvl w:val="1"/>
          <w:numId w:val="3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 xml:space="preserve">Solución: Optimizar el código y utilizar técnicas de </w:t>
      </w:r>
      <w:proofErr w:type="spellStart"/>
      <w:r w:rsidRPr="005A1D2E">
        <w:rPr>
          <w:rFonts w:ascii="Segoe UI" w:eastAsia="Times New Roman" w:hAnsi="Segoe UI" w:cs="Segoe UI"/>
          <w:color w:val="404040"/>
          <w:lang w:val="es-ES" w:eastAsia="es-ES"/>
        </w:rPr>
        <w:t>caching</w:t>
      </w:r>
      <w:proofErr w:type="spellEnd"/>
      <w:r w:rsidRPr="005A1D2E">
        <w:rPr>
          <w:rFonts w:ascii="Segoe UI" w:eastAsia="Times New Roman" w:hAnsi="Segoe UI" w:cs="Segoe UI"/>
          <w:color w:val="404040"/>
          <w:lang w:val="es-ES" w:eastAsia="es-ES"/>
        </w:rPr>
        <w:t>.</w:t>
      </w:r>
    </w:p>
    <w:p w14:paraId="0420DCE7" w14:textId="77777777" w:rsidR="005A1D2E" w:rsidRPr="005A1D2E" w:rsidRDefault="005A1D2E" w:rsidP="005A1D2E">
      <w:pPr>
        <w:numPr>
          <w:ilvl w:val="0"/>
          <w:numId w:val="38"/>
        </w:numPr>
        <w:spacing w:after="60" w:line="240" w:lineRule="auto"/>
        <w:rPr>
          <w:rFonts w:ascii="Segoe UI" w:eastAsia="Times New Roman" w:hAnsi="Segoe UI" w:cs="Segoe UI"/>
          <w:color w:val="404040"/>
          <w:lang w:val="es-ES" w:eastAsia="es-ES"/>
        </w:rPr>
      </w:pPr>
      <w:r w:rsidRPr="005A1D2E">
        <w:rPr>
          <w:rFonts w:ascii="Segoe UI" w:eastAsia="Times New Roman" w:hAnsi="Segoe UI" w:cs="Segoe UI"/>
          <w:b/>
          <w:bCs/>
          <w:color w:val="404040"/>
          <w:lang w:val="es-ES" w:eastAsia="es-ES"/>
        </w:rPr>
        <w:t>Vulnerabilidades de seguridad</w:t>
      </w:r>
      <w:r w:rsidRPr="005A1D2E">
        <w:rPr>
          <w:rFonts w:ascii="Segoe UI" w:eastAsia="Times New Roman" w:hAnsi="Segoe UI" w:cs="Segoe UI"/>
          <w:color w:val="404040"/>
          <w:lang w:val="es-ES" w:eastAsia="es-ES"/>
        </w:rPr>
        <w:t>:</w:t>
      </w:r>
    </w:p>
    <w:p w14:paraId="7BC73C7E" w14:textId="77777777" w:rsidR="005A1D2E" w:rsidRPr="005A1D2E" w:rsidRDefault="005A1D2E" w:rsidP="005A1D2E">
      <w:pPr>
        <w:numPr>
          <w:ilvl w:val="1"/>
          <w:numId w:val="38"/>
        </w:numPr>
        <w:spacing w:after="100" w:afterAutospacing="1" w:line="240" w:lineRule="auto"/>
        <w:rPr>
          <w:rFonts w:ascii="Segoe UI" w:eastAsia="Times New Roman" w:hAnsi="Segoe UI" w:cs="Segoe UI"/>
          <w:color w:val="404040"/>
          <w:lang w:val="es-ES" w:eastAsia="es-ES"/>
        </w:rPr>
      </w:pPr>
      <w:r w:rsidRPr="005A1D2E">
        <w:rPr>
          <w:rFonts w:ascii="Segoe UI" w:eastAsia="Times New Roman" w:hAnsi="Segoe UI" w:cs="Segoe UI"/>
          <w:color w:val="404040"/>
          <w:lang w:val="es-ES" w:eastAsia="es-ES"/>
        </w:rPr>
        <w:t>Solución: Implementar cifrado de datos y controles de acceso estrictos.</w:t>
      </w:r>
    </w:p>
    <w:p w14:paraId="73176F6D" w14:textId="4B081241" w:rsidR="00214443" w:rsidRPr="005A1D2E" w:rsidRDefault="00214443" w:rsidP="00EB7BD7">
      <w:pPr>
        <w:rPr>
          <w:lang w:val="es-ES"/>
        </w:rPr>
      </w:pPr>
    </w:p>
    <w:p w14:paraId="0FB12667" w14:textId="3C244426" w:rsidR="00214443" w:rsidRDefault="00214443" w:rsidP="00214443">
      <w:pPr>
        <w:pStyle w:val="Ttulo1"/>
        <w:numPr>
          <w:ilvl w:val="0"/>
          <w:numId w:val="1"/>
        </w:numPr>
      </w:pPr>
      <w:bookmarkStart w:id="10" w:name="_Toc116645137"/>
      <w:r w:rsidRPr="00214443">
        <w:rPr>
          <w:rFonts w:cs="Calibri"/>
        </w:rPr>
        <w:lastRenderedPageBreak/>
        <w:t>Diseño</w:t>
      </w:r>
      <w:r>
        <w:t xml:space="preserve"> del proyecto</w:t>
      </w:r>
      <w:bookmarkEnd w:id="10"/>
    </w:p>
    <w:p w14:paraId="12826342"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diseño del proyecto es una fase fundamental en la que se define la arquitectura del sistema, las interfaces de usuario y los flujos de trabajo. Este apartado se divide en varios aspectos clave, que incluyen el diseño de la base de datos, la arquitectura del sistema, las interfaces de usuario y los diagramas de flujo. A continuación, se detallan estos elementos:</w:t>
      </w:r>
    </w:p>
    <w:p w14:paraId="2F26A921"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0D710637">
          <v:rect id="_x0000_i1087" style="width:0;height:.75pt" o:hralign="center" o:hrstd="t" o:hrnoshade="t" o:hr="t" fillcolor="#404040" stroked="f"/>
        </w:pict>
      </w:r>
    </w:p>
    <w:p w14:paraId="79331BC5"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1. Diseño de la base de datos</w:t>
      </w:r>
    </w:p>
    <w:p w14:paraId="38BD4B07"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La base de datos es un componente crítico del sistema, ya que almacena toda la información necesaria para su funcionamiento. Se ha diseñado utilizando un modelo entidad-relación (ER) y se ha implementado en </w:t>
      </w:r>
      <w:proofErr w:type="spellStart"/>
      <w:r w:rsidRPr="00093AE5">
        <w:rPr>
          <w:rFonts w:ascii="Segoe UI" w:eastAsia="Times New Roman" w:hAnsi="Segoe UI" w:cs="Segoe UI"/>
          <w:color w:val="404040"/>
          <w:lang w:val="es-ES" w:eastAsia="es-ES"/>
        </w:rPr>
        <w:t>MariaDB</w:t>
      </w:r>
      <w:proofErr w:type="spellEnd"/>
      <w:r w:rsidRPr="00093AE5">
        <w:rPr>
          <w:rFonts w:ascii="Segoe UI" w:eastAsia="Times New Roman" w:hAnsi="Segoe UI" w:cs="Segoe UI"/>
          <w:color w:val="404040"/>
          <w:lang w:val="es-ES" w:eastAsia="es-ES"/>
        </w:rPr>
        <w:t>. Las principales tablas son:</w:t>
      </w:r>
    </w:p>
    <w:p w14:paraId="50F42C20"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Tablas principales</w:t>
      </w:r>
    </w:p>
    <w:p w14:paraId="424DA6A2" w14:textId="77777777" w:rsidR="00093AE5" w:rsidRPr="00093AE5" w:rsidRDefault="00093AE5" w:rsidP="00093AE5">
      <w:pPr>
        <w:numPr>
          <w:ilvl w:val="0"/>
          <w:numId w:val="39"/>
        </w:numPr>
        <w:spacing w:after="60" w:line="240" w:lineRule="auto"/>
        <w:rPr>
          <w:rFonts w:ascii="Segoe UI" w:eastAsia="Times New Roman" w:hAnsi="Segoe UI" w:cs="Segoe UI"/>
          <w:color w:val="404040"/>
          <w:lang w:val="es-ES" w:eastAsia="es-ES"/>
        </w:rPr>
      </w:pPr>
      <w:r w:rsidRPr="00093AE5">
        <w:rPr>
          <w:rFonts w:ascii="Segoe UI" w:eastAsia="Times New Roman" w:hAnsi="Segoe UI" w:cs="Segoe UI"/>
          <w:b/>
          <w:bCs/>
          <w:color w:val="404040"/>
          <w:lang w:val="es-ES" w:eastAsia="es-ES"/>
        </w:rPr>
        <w:t>Empleados</w:t>
      </w:r>
      <w:r w:rsidRPr="00093AE5">
        <w:rPr>
          <w:rFonts w:ascii="Segoe UI" w:eastAsia="Times New Roman" w:hAnsi="Segoe UI" w:cs="Segoe UI"/>
          <w:color w:val="404040"/>
          <w:lang w:val="es-ES" w:eastAsia="es-ES"/>
        </w:rPr>
        <w:t>:</w:t>
      </w:r>
    </w:p>
    <w:p w14:paraId="37FE7AFB"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id_empleado</w:t>
      </w:r>
      <w:proofErr w:type="spellEnd"/>
      <w:r w:rsidRPr="00093AE5">
        <w:rPr>
          <w:rFonts w:ascii="Segoe UI" w:eastAsia="Times New Roman" w:hAnsi="Segoe UI" w:cs="Segoe UI"/>
          <w:color w:val="404040"/>
          <w:lang w:val="es-ES" w:eastAsia="es-ES"/>
        </w:rPr>
        <w:t> (PK): Identificador único del empleado.</w:t>
      </w:r>
    </w:p>
    <w:p w14:paraId="38C0B8C4"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r w:rsidRPr="00093AE5">
        <w:rPr>
          <w:rFonts w:ascii="var(--ds-font-family-code)" w:eastAsia="Times New Roman" w:hAnsi="var(--ds-font-family-code)" w:cs="Courier New"/>
          <w:color w:val="404040"/>
          <w:sz w:val="21"/>
          <w:szCs w:val="21"/>
          <w:lang w:val="es-ES" w:eastAsia="es-ES"/>
        </w:rPr>
        <w:t>nombre</w:t>
      </w:r>
      <w:r w:rsidRPr="00093AE5">
        <w:rPr>
          <w:rFonts w:ascii="Segoe UI" w:eastAsia="Times New Roman" w:hAnsi="Segoe UI" w:cs="Segoe UI"/>
          <w:color w:val="404040"/>
          <w:lang w:val="es-ES" w:eastAsia="es-ES"/>
        </w:rPr>
        <w:t>: Nombre completo del empleado.</w:t>
      </w:r>
    </w:p>
    <w:p w14:paraId="547CF8EA"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r w:rsidRPr="00093AE5">
        <w:rPr>
          <w:rFonts w:ascii="var(--ds-font-family-code)" w:eastAsia="Times New Roman" w:hAnsi="var(--ds-font-family-code)" w:cs="Courier New"/>
          <w:color w:val="404040"/>
          <w:sz w:val="21"/>
          <w:szCs w:val="21"/>
          <w:lang w:val="es-ES" w:eastAsia="es-ES"/>
        </w:rPr>
        <w:t>email</w:t>
      </w:r>
      <w:r w:rsidRPr="00093AE5">
        <w:rPr>
          <w:rFonts w:ascii="Segoe UI" w:eastAsia="Times New Roman" w:hAnsi="Segoe UI" w:cs="Segoe UI"/>
          <w:color w:val="404040"/>
          <w:lang w:val="es-ES" w:eastAsia="es-ES"/>
        </w:rPr>
        <w:t>: Correo electrónico del empleado.</w:t>
      </w:r>
    </w:p>
    <w:p w14:paraId="59660E4F"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r w:rsidRPr="00093AE5">
        <w:rPr>
          <w:rFonts w:ascii="var(--ds-font-family-code)" w:eastAsia="Times New Roman" w:hAnsi="var(--ds-font-family-code)" w:cs="Courier New"/>
          <w:color w:val="404040"/>
          <w:sz w:val="21"/>
          <w:szCs w:val="21"/>
          <w:lang w:val="es-ES" w:eastAsia="es-ES"/>
        </w:rPr>
        <w:t>foto</w:t>
      </w:r>
      <w:r w:rsidRPr="00093AE5">
        <w:rPr>
          <w:rFonts w:ascii="Segoe UI" w:eastAsia="Times New Roman" w:hAnsi="Segoe UI" w:cs="Segoe UI"/>
          <w:color w:val="404040"/>
          <w:lang w:val="es-ES" w:eastAsia="es-ES"/>
        </w:rPr>
        <w:t>: Ruta de la imagen facial para el reconocimiento.</w:t>
      </w:r>
    </w:p>
    <w:p w14:paraId="3B3FDCB8"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fecha_alta</w:t>
      </w:r>
      <w:proofErr w:type="spellEnd"/>
      <w:r w:rsidRPr="00093AE5">
        <w:rPr>
          <w:rFonts w:ascii="Segoe UI" w:eastAsia="Times New Roman" w:hAnsi="Segoe UI" w:cs="Segoe UI"/>
          <w:color w:val="404040"/>
          <w:lang w:val="es-ES" w:eastAsia="es-ES"/>
        </w:rPr>
        <w:t>: Fecha de incorporación a la empresa.</w:t>
      </w:r>
    </w:p>
    <w:p w14:paraId="1C034787" w14:textId="77777777" w:rsidR="00093AE5" w:rsidRPr="00093AE5" w:rsidRDefault="00093AE5" w:rsidP="00093AE5">
      <w:pPr>
        <w:numPr>
          <w:ilvl w:val="0"/>
          <w:numId w:val="39"/>
        </w:numPr>
        <w:spacing w:after="60" w:line="240" w:lineRule="auto"/>
        <w:rPr>
          <w:rFonts w:ascii="Segoe UI" w:eastAsia="Times New Roman" w:hAnsi="Segoe UI" w:cs="Segoe UI"/>
          <w:color w:val="404040"/>
          <w:lang w:val="es-ES" w:eastAsia="es-ES"/>
        </w:rPr>
      </w:pPr>
      <w:r w:rsidRPr="00093AE5">
        <w:rPr>
          <w:rFonts w:ascii="Segoe UI" w:eastAsia="Times New Roman" w:hAnsi="Segoe UI" w:cs="Segoe UI"/>
          <w:b/>
          <w:bCs/>
          <w:color w:val="404040"/>
          <w:lang w:val="es-ES" w:eastAsia="es-ES"/>
        </w:rPr>
        <w:t>Registros horarios</w:t>
      </w:r>
      <w:r w:rsidRPr="00093AE5">
        <w:rPr>
          <w:rFonts w:ascii="Segoe UI" w:eastAsia="Times New Roman" w:hAnsi="Segoe UI" w:cs="Segoe UI"/>
          <w:color w:val="404040"/>
          <w:lang w:val="es-ES" w:eastAsia="es-ES"/>
        </w:rPr>
        <w:t>:</w:t>
      </w:r>
    </w:p>
    <w:p w14:paraId="44DBC0DD"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id_registro</w:t>
      </w:r>
      <w:proofErr w:type="spellEnd"/>
      <w:r w:rsidRPr="00093AE5">
        <w:rPr>
          <w:rFonts w:ascii="Segoe UI" w:eastAsia="Times New Roman" w:hAnsi="Segoe UI" w:cs="Segoe UI"/>
          <w:color w:val="404040"/>
          <w:lang w:val="es-ES" w:eastAsia="es-ES"/>
        </w:rPr>
        <w:t> (PK): Identificador único del registro.</w:t>
      </w:r>
    </w:p>
    <w:p w14:paraId="3D82A851"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id_empleado</w:t>
      </w:r>
      <w:proofErr w:type="spellEnd"/>
      <w:r w:rsidRPr="00093AE5">
        <w:rPr>
          <w:rFonts w:ascii="Segoe UI" w:eastAsia="Times New Roman" w:hAnsi="Segoe UI" w:cs="Segoe UI"/>
          <w:color w:val="404040"/>
          <w:lang w:val="es-ES" w:eastAsia="es-ES"/>
        </w:rPr>
        <w:t> (FK): Identificador del empleado asociado.</w:t>
      </w:r>
    </w:p>
    <w:p w14:paraId="587FF095"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tipo_registro</w:t>
      </w:r>
      <w:proofErr w:type="spellEnd"/>
      <w:r w:rsidRPr="00093AE5">
        <w:rPr>
          <w:rFonts w:ascii="Segoe UI" w:eastAsia="Times New Roman" w:hAnsi="Segoe UI" w:cs="Segoe UI"/>
          <w:color w:val="404040"/>
          <w:lang w:val="es-ES" w:eastAsia="es-ES"/>
        </w:rPr>
        <w:t>: Entrada o salida.</w:t>
      </w:r>
    </w:p>
    <w:p w14:paraId="3F3D7712"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fecha_hora</w:t>
      </w:r>
      <w:proofErr w:type="spellEnd"/>
      <w:r w:rsidRPr="00093AE5">
        <w:rPr>
          <w:rFonts w:ascii="Segoe UI" w:eastAsia="Times New Roman" w:hAnsi="Segoe UI" w:cs="Segoe UI"/>
          <w:color w:val="404040"/>
          <w:lang w:val="es-ES" w:eastAsia="es-ES"/>
        </w:rPr>
        <w:t>: Fecha y hora del registro.</w:t>
      </w:r>
    </w:p>
    <w:p w14:paraId="340DB971"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r w:rsidRPr="00093AE5">
        <w:rPr>
          <w:rFonts w:ascii="var(--ds-font-family-code)" w:eastAsia="Times New Roman" w:hAnsi="var(--ds-font-family-code)" w:cs="Courier New"/>
          <w:color w:val="404040"/>
          <w:sz w:val="21"/>
          <w:szCs w:val="21"/>
          <w:lang w:val="es-ES" w:eastAsia="es-ES"/>
        </w:rPr>
        <w:t>confirmado</w:t>
      </w:r>
      <w:r w:rsidRPr="00093AE5">
        <w:rPr>
          <w:rFonts w:ascii="Segoe UI" w:eastAsia="Times New Roman" w:hAnsi="Segoe UI" w:cs="Segoe UI"/>
          <w:color w:val="404040"/>
          <w:lang w:val="es-ES" w:eastAsia="es-ES"/>
        </w:rPr>
        <w:t>: Indica si el registro ha sido confirmado por el empleado.</w:t>
      </w:r>
    </w:p>
    <w:p w14:paraId="0D8FFDF8" w14:textId="77777777" w:rsidR="00093AE5" w:rsidRPr="00093AE5" w:rsidRDefault="00093AE5" w:rsidP="00093AE5">
      <w:pPr>
        <w:numPr>
          <w:ilvl w:val="0"/>
          <w:numId w:val="39"/>
        </w:numPr>
        <w:spacing w:after="60" w:line="240" w:lineRule="auto"/>
        <w:rPr>
          <w:rFonts w:ascii="Segoe UI" w:eastAsia="Times New Roman" w:hAnsi="Segoe UI" w:cs="Segoe UI"/>
          <w:color w:val="404040"/>
          <w:lang w:val="es-ES" w:eastAsia="es-ES"/>
        </w:rPr>
      </w:pPr>
      <w:r w:rsidRPr="00093AE5">
        <w:rPr>
          <w:rFonts w:ascii="Segoe UI" w:eastAsia="Times New Roman" w:hAnsi="Segoe UI" w:cs="Segoe UI"/>
          <w:b/>
          <w:bCs/>
          <w:color w:val="404040"/>
          <w:lang w:val="es-ES" w:eastAsia="es-ES"/>
        </w:rPr>
        <w:t>Incidencias</w:t>
      </w:r>
      <w:r w:rsidRPr="00093AE5">
        <w:rPr>
          <w:rFonts w:ascii="Segoe UI" w:eastAsia="Times New Roman" w:hAnsi="Segoe UI" w:cs="Segoe UI"/>
          <w:color w:val="404040"/>
          <w:lang w:val="es-ES" w:eastAsia="es-ES"/>
        </w:rPr>
        <w:t>:</w:t>
      </w:r>
    </w:p>
    <w:p w14:paraId="680EC55E"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id_incidencia</w:t>
      </w:r>
      <w:proofErr w:type="spellEnd"/>
      <w:r w:rsidRPr="00093AE5">
        <w:rPr>
          <w:rFonts w:ascii="Segoe UI" w:eastAsia="Times New Roman" w:hAnsi="Segoe UI" w:cs="Segoe UI"/>
          <w:color w:val="404040"/>
          <w:lang w:val="es-ES" w:eastAsia="es-ES"/>
        </w:rPr>
        <w:t> (PK): Identificador único de la incidencia.</w:t>
      </w:r>
    </w:p>
    <w:p w14:paraId="19B6A2C8"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id_empleado</w:t>
      </w:r>
      <w:proofErr w:type="spellEnd"/>
      <w:r w:rsidRPr="00093AE5">
        <w:rPr>
          <w:rFonts w:ascii="Segoe UI" w:eastAsia="Times New Roman" w:hAnsi="Segoe UI" w:cs="Segoe UI"/>
          <w:color w:val="404040"/>
          <w:lang w:val="es-ES" w:eastAsia="es-ES"/>
        </w:rPr>
        <w:t> (FK): Identificador del empleado asociado.</w:t>
      </w:r>
    </w:p>
    <w:p w14:paraId="0E8FA142"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proofErr w:type="spellStart"/>
      <w:r w:rsidRPr="00093AE5">
        <w:rPr>
          <w:rFonts w:ascii="var(--ds-font-family-code)" w:eastAsia="Times New Roman" w:hAnsi="var(--ds-font-family-code)" w:cs="Courier New"/>
          <w:color w:val="404040"/>
          <w:sz w:val="21"/>
          <w:szCs w:val="21"/>
          <w:lang w:val="es-ES" w:eastAsia="es-ES"/>
        </w:rPr>
        <w:t>descripcion</w:t>
      </w:r>
      <w:proofErr w:type="spellEnd"/>
      <w:r w:rsidRPr="00093AE5">
        <w:rPr>
          <w:rFonts w:ascii="Segoe UI" w:eastAsia="Times New Roman" w:hAnsi="Segoe UI" w:cs="Segoe UI"/>
          <w:color w:val="404040"/>
          <w:lang w:val="es-ES" w:eastAsia="es-ES"/>
        </w:rPr>
        <w:t>: Descripción de la incidencia.</w:t>
      </w:r>
    </w:p>
    <w:p w14:paraId="372A2935" w14:textId="77777777" w:rsidR="00093AE5" w:rsidRPr="00093AE5" w:rsidRDefault="00093AE5" w:rsidP="00093AE5">
      <w:pPr>
        <w:numPr>
          <w:ilvl w:val="1"/>
          <w:numId w:val="39"/>
        </w:numPr>
        <w:spacing w:after="100" w:afterAutospacing="1" w:line="240" w:lineRule="auto"/>
        <w:rPr>
          <w:rFonts w:ascii="Segoe UI" w:eastAsia="Times New Roman" w:hAnsi="Segoe UI" w:cs="Segoe UI"/>
          <w:color w:val="404040"/>
          <w:lang w:val="es-ES" w:eastAsia="es-ES"/>
        </w:rPr>
      </w:pPr>
      <w:r w:rsidRPr="00093AE5">
        <w:rPr>
          <w:rFonts w:ascii="var(--ds-font-family-code)" w:eastAsia="Times New Roman" w:hAnsi="var(--ds-font-family-code)" w:cs="Courier New"/>
          <w:color w:val="404040"/>
          <w:sz w:val="21"/>
          <w:szCs w:val="21"/>
          <w:lang w:val="es-ES" w:eastAsia="es-ES"/>
        </w:rPr>
        <w:t>resuelta</w:t>
      </w:r>
      <w:r w:rsidRPr="00093AE5">
        <w:rPr>
          <w:rFonts w:ascii="Segoe UI" w:eastAsia="Times New Roman" w:hAnsi="Segoe UI" w:cs="Segoe UI"/>
          <w:color w:val="404040"/>
          <w:lang w:val="es-ES" w:eastAsia="es-ES"/>
        </w:rPr>
        <w:t>: Indica si la incidencia ha sido resuelta.</w:t>
      </w:r>
    </w:p>
    <w:p w14:paraId="677BB3FD"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Relaciones</w:t>
      </w:r>
    </w:p>
    <w:p w14:paraId="0FB4D3AB" w14:textId="77777777" w:rsidR="00093AE5" w:rsidRPr="00093AE5" w:rsidRDefault="00093AE5" w:rsidP="00093AE5">
      <w:pPr>
        <w:numPr>
          <w:ilvl w:val="0"/>
          <w:numId w:val="40"/>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lastRenderedPageBreak/>
        <w:t>Un empleado puede tener múltiples registros horarios.</w:t>
      </w:r>
    </w:p>
    <w:p w14:paraId="27290A09" w14:textId="77777777" w:rsidR="00093AE5" w:rsidRPr="00093AE5" w:rsidRDefault="00093AE5" w:rsidP="00093AE5">
      <w:pPr>
        <w:numPr>
          <w:ilvl w:val="0"/>
          <w:numId w:val="40"/>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Un empleado puede tener múltiples incidencias.</w:t>
      </w:r>
    </w:p>
    <w:p w14:paraId="6C72B69C"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44081EB5">
          <v:rect id="_x0000_i1088" style="width:0;height:.75pt" o:hralign="center" o:hrstd="t" o:hrnoshade="t" o:hr="t" fillcolor="#404040" stroked="f"/>
        </w:pict>
      </w:r>
    </w:p>
    <w:p w14:paraId="07D4797C"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2. Arquitectura del sistema</w:t>
      </w:r>
    </w:p>
    <w:p w14:paraId="7D45326E"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sistema sigue una arquitectura cliente-servidor, dividida en tres capas principales:</w:t>
      </w:r>
    </w:p>
    <w:p w14:paraId="62ACA27D"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proofErr w:type="spellStart"/>
      <w:r w:rsidRPr="00093AE5">
        <w:rPr>
          <w:rFonts w:ascii="Segoe UI" w:eastAsia="Times New Roman" w:hAnsi="Segoe UI" w:cs="Segoe UI"/>
          <w:b/>
          <w:bCs/>
          <w:color w:val="404040"/>
          <w:lang w:val="es-ES" w:eastAsia="es-ES"/>
        </w:rPr>
        <w:t>Frontend</w:t>
      </w:r>
      <w:proofErr w:type="spellEnd"/>
    </w:p>
    <w:p w14:paraId="13E2916B" w14:textId="77777777" w:rsidR="00093AE5" w:rsidRPr="00093AE5" w:rsidRDefault="00093AE5" w:rsidP="00093AE5">
      <w:pPr>
        <w:numPr>
          <w:ilvl w:val="0"/>
          <w:numId w:val="4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Desarrollado en HTML, CSS y JavaScript.</w:t>
      </w:r>
    </w:p>
    <w:p w14:paraId="75F180F2" w14:textId="77777777" w:rsidR="00093AE5" w:rsidRPr="00093AE5" w:rsidRDefault="00093AE5" w:rsidP="00093AE5">
      <w:pPr>
        <w:numPr>
          <w:ilvl w:val="0"/>
          <w:numId w:val="41"/>
        </w:numPr>
        <w:spacing w:after="60"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Incluye:</w:t>
      </w:r>
    </w:p>
    <w:p w14:paraId="4CECC444" w14:textId="77777777" w:rsidR="00093AE5" w:rsidRPr="00093AE5" w:rsidRDefault="00093AE5" w:rsidP="00093AE5">
      <w:pPr>
        <w:numPr>
          <w:ilvl w:val="1"/>
          <w:numId w:val="4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Interfaz de reconocimiento facial.</w:t>
      </w:r>
    </w:p>
    <w:p w14:paraId="32324463" w14:textId="77777777" w:rsidR="00093AE5" w:rsidRPr="00093AE5" w:rsidRDefault="00093AE5" w:rsidP="00093AE5">
      <w:pPr>
        <w:numPr>
          <w:ilvl w:val="1"/>
          <w:numId w:val="4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Portal personal para empleados.</w:t>
      </w:r>
    </w:p>
    <w:p w14:paraId="4D766214" w14:textId="77777777" w:rsidR="00093AE5" w:rsidRPr="00093AE5" w:rsidRDefault="00093AE5" w:rsidP="00093AE5">
      <w:pPr>
        <w:numPr>
          <w:ilvl w:val="1"/>
          <w:numId w:val="4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Panel de administración para recursos humanos.</w:t>
      </w:r>
    </w:p>
    <w:p w14:paraId="519D8A7B"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proofErr w:type="spellStart"/>
      <w:r w:rsidRPr="00093AE5">
        <w:rPr>
          <w:rFonts w:ascii="Segoe UI" w:eastAsia="Times New Roman" w:hAnsi="Segoe UI" w:cs="Segoe UI"/>
          <w:b/>
          <w:bCs/>
          <w:color w:val="404040"/>
          <w:lang w:val="es-ES" w:eastAsia="es-ES"/>
        </w:rPr>
        <w:t>Backend</w:t>
      </w:r>
      <w:proofErr w:type="spellEnd"/>
    </w:p>
    <w:p w14:paraId="23D67C22" w14:textId="77777777" w:rsidR="00093AE5" w:rsidRPr="00093AE5" w:rsidRDefault="00093AE5" w:rsidP="00093AE5">
      <w:pPr>
        <w:numPr>
          <w:ilvl w:val="0"/>
          <w:numId w:val="42"/>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Desarrollado en PHP.</w:t>
      </w:r>
    </w:p>
    <w:p w14:paraId="7664E9F5" w14:textId="77777777" w:rsidR="00093AE5" w:rsidRPr="00093AE5" w:rsidRDefault="00093AE5" w:rsidP="00093AE5">
      <w:pPr>
        <w:numPr>
          <w:ilvl w:val="0"/>
          <w:numId w:val="42"/>
        </w:numPr>
        <w:spacing w:after="60"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Gestiona la lógica de negocio, incluyendo:</w:t>
      </w:r>
    </w:p>
    <w:p w14:paraId="18705265" w14:textId="77777777" w:rsidR="00093AE5" w:rsidRPr="00093AE5" w:rsidRDefault="00093AE5" w:rsidP="00093AE5">
      <w:pPr>
        <w:numPr>
          <w:ilvl w:val="1"/>
          <w:numId w:val="42"/>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Procesamiento de solicitudes del </w:t>
      </w:r>
      <w:proofErr w:type="spellStart"/>
      <w:r w:rsidRPr="00093AE5">
        <w:rPr>
          <w:rFonts w:ascii="Segoe UI" w:eastAsia="Times New Roman" w:hAnsi="Segoe UI" w:cs="Segoe UI"/>
          <w:color w:val="404040"/>
          <w:lang w:val="es-ES" w:eastAsia="es-ES"/>
        </w:rPr>
        <w:t>frontend</w:t>
      </w:r>
      <w:proofErr w:type="spellEnd"/>
      <w:r w:rsidRPr="00093AE5">
        <w:rPr>
          <w:rFonts w:ascii="Segoe UI" w:eastAsia="Times New Roman" w:hAnsi="Segoe UI" w:cs="Segoe UI"/>
          <w:color w:val="404040"/>
          <w:lang w:val="es-ES" w:eastAsia="es-ES"/>
        </w:rPr>
        <w:t>.</w:t>
      </w:r>
    </w:p>
    <w:p w14:paraId="28159FDF" w14:textId="77777777" w:rsidR="00093AE5" w:rsidRPr="00093AE5" w:rsidRDefault="00093AE5" w:rsidP="00093AE5">
      <w:pPr>
        <w:numPr>
          <w:ilvl w:val="1"/>
          <w:numId w:val="42"/>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Interacción con la base de datos.</w:t>
      </w:r>
    </w:p>
    <w:p w14:paraId="60A2E3CF" w14:textId="77777777" w:rsidR="00093AE5" w:rsidRPr="00093AE5" w:rsidRDefault="00093AE5" w:rsidP="00093AE5">
      <w:pPr>
        <w:numPr>
          <w:ilvl w:val="1"/>
          <w:numId w:val="42"/>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Validación de datos y seguridad.</w:t>
      </w:r>
    </w:p>
    <w:p w14:paraId="640A6612"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Base de datos</w:t>
      </w:r>
    </w:p>
    <w:p w14:paraId="7DFAB3A0" w14:textId="77777777" w:rsidR="00093AE5" w:rsidRPr="00093AE5" w:rsidRDefault="00093AE5" w:rsidP="00093AE5">
      <w:pPr>
        <w:numPr>
          <w:ilvl w:val="0"/>
          <w:numId w:val="43"/>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Implementada en </w:t>
      </w:r>
      <w:proofErr w:type="spellStart"/>
      <w:r w:rsidRPr="00093AE5">
        <w:rPr>
          <w:rFonts w:ascii="Segoe UI" w:eastAsia="Times New Roman" w:hAnsi="Segoe UI" w:cs="Segoe UI"/>
          <w:color w:val="404040"/>
          <w:lang w:val="es-ES" w:eastAsia="es-ES"/>
        </w:rPr>
        <w:t>MariaDB</w:t>
      </w:r>
      <w:proofErr w:type="spellEnd"/>
      <w:r w:rsidRPr="00093AE5">
        <w:rPr>
          <w:rFonts w:ascii="Segoe UI" w:eastAsia="Times New Roman" w:hAnsi="Segoe UI" w:cs="Segoe UI"/>
          <w:color w:val="404040"/>
          <w:lang w:val="es-ES" w:eastAsia="es-ES"/>
        </w:rPr>
        <w:t>.</w:t>
      </w:r>
    </w:p>
    <w:p w14:paraId="15CA0155" w14:textId="77777777" w:rsidR="00093AE5" w:rsidRPr="00093AE5" w:rsidRDefault="00093AE5" w:rsidP="00093AE5">
      <w:pPr>
        <w:numPr>
          <w:ilvl w:val="0"/>
          <w:numId w:val="43"/>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Almacena toda la información del sistema, incluyendo datos de empleados, registros horarios e incidencias.</w:t>
      </w:r>
    </w:p>
    <w:p w14:paraId="01A1C544"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068EDE79">
          <v:rect id="_x0000_i1089" style="width:0;height:.75pt" o:hralign="center" o:hrstd="t" o:hrnoshade="t" o:hr="t" fillcolor="#404040" stroked="f"/>
        </w:pict>
      </w:r>
    </w:p>
    <w:p w14:paraId="36197BB3"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3. Diseño de interfaces de usuario</w:t>
      </w:r>
    </w:p>
    <w:p w14:paraId="0AAB4C23"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Se han diseñado interfaces intuitivas y accesibles para cada tipo de usuario:</w:t>
      </w:r>
    </w:p>
    <w:p w14:paraId="68948BF1"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Interfaz de reconocimiento facial</w:t>
      </w:r>
    </w:p>
    <w:p w14:paraId="25C9835B" w14:textId="77777777" w:rsidR="00093AE5" w:rsidRPr="00093AE5" w:rsidRDefault="00093AE5" w:rsidP="00093AE5">
      <w:pPr>
        <w:numPr>
          <w:ilvl w:val="0"/>
          <w:numId w:val="44"/>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Muestra la imagen capturada por la cámara web.</w:t>
      </w:r>
    </w:p>
    <w:p w14:paraId="3EC0F5A1" w14:textId="77777777" w:rsidR="00093AE5" w:rsidRPr="00093AE5" w:rsidRDefault="00093AE5" w:rsidP="00093AE5">
      <w:pPr>
        <w:numPr>
          <w:ilvl w:val="0"/>
          <w:numId w:val="44"/>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lastRenderedPageBreak/>
        <w:t>Incluye un botón para confirmar la identificación.</w:t>
      </w:r>
    </w:p>
    <w:p w14:paraId="0B9BE47A" w14:textId="77777777" w:rsidR="00093AE5" w:rsidRPr="00093AE5" w:rsidRDefault="00093AE5" w:rsidP="00093AE5">
      <w:pPr>
        <w:numPr>
          <w:ilvl w:val="0"/>
          <w:numId w:val="44"/>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Muestra un mensaje de éxito o error después del registro.</w:t>
      </w:r>
    </w:p>
    <w:p w14:paraId="7698DEA1"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Portal personal para empleados</w:t>
      </w:r>
    </w:p>
    <w:p w14:paraId="61A1BD2C" w14:textId="77777777" w:rsidR="00093AE5" w:rsidRPr="00093AE5" w:rsidRDefault="00093AE5" w:rsidP="00093AE5">
      <w:pPr>
        <w:numPr>
          <w:ilvl w:val="0"/>
          <w:numId w:val="45"/>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Muestra el historial de registros horarios.</w:t>
      </w:r>
    </w:p>
    <w:p w14:paraId="14E33666" w14:textId="77777777" w:rsidR="00093AE5" w:rsidRPr="00093AE5" w:rsidRDefault="00093AE5" w:rsidP="00093AE5">
      <w:pPr>
        <w:numPr>
          <w:ilvl w:val="0"/>
          <w:numId w:val="45"/>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Incluye estadísticas como horas trabajadas y días de ausencia.</w:t>
      </w:r>
    </w:p>
    <w:p w14:paraId="6BAAB2BB" w14:textId="77777777" w:rsidR="00093AE5" w:rsidRPr="00093AE5" w:rsidRDefault="00093AE5" w:rsidP="00093AE5">
      <w:pPr>
        <w:numPr>
          <w:ilvl w:val="0"/>
          <w:numId w:val="45"/>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Permite descargar informes en formato PDF.</w:t>
      </w:r>
    </w:p>
    <w:p w14:paraId="0E979B4F"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Panel de administración para recursos humanos</w:t>
      </w:r>
    </w:p>
    <w:p w14:paraId="692DE469" w14:textId="77777777" w:rsidR="00093AE5" w:rsidRPr="00093AE5" w:rsidRDefault="00093AE5" w:rsidP="00093AE5">
      <w:pPr>
        <w:numPr>
          <w:ilvl w:val="0"/>
          <w:numId w:val="46"/>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Permite gestionar los datos de los empleados (altas, bajas, modificaciones).</w:t>
      </w:r>
    </w:p>
    <w:p w14:paraId="20A0919F" w14:textId="77777777" w:rsidR="00093AE5" w:rsidRPr="00093AE5" w:rsidRDefault="00093AE5" w:rsidP="00093AE5">
      <w:pPr>
        <w:numPr>
          <w:ilvl w:val="0"/>
          <w:numId w:val="46"/>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Muestra un listado de incidencias y permite marcarlas como resueltas.</w:t>
      </w:r>
    </w:p>
    <w:p w14:paraId="4AFF55CE" w14:textId="77777777" w:rsidR="00093AE5" w:rsidRPr="00093AE5" w:rsidRDefault="00093AE5" w:rsidP="00093AE5">
      <w:pPr>
        <w:numPr>
          <w:ilvl w:val="0"/>
          <w:numId w:val="46"/>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Incluye herramientas para añadir nuevos empleados y sus datos biométricos.</w:t>
      </w:r>
    </w:p>
    <w:p w14:paraId="408B9FE5"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31F97DD5">
          <v:rect id="_x0000_i1090" style="width:0;height:.75pt" o:hralign="center" o:hrstd="t" o:hrnoshade="t" o:hr="t" fillcolor="#404040" stroked="f"/>
        </w:pict>
      </w:r>
    </w:p>
    <w:p w14:paraId="4781E8C9"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4. Diagramas de flujo</w:t>
      </w:r>
    </w:p>
    <w:p w14:paraId="5DCC43A1"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Se han creado diagramas de flujo para representar los procesos clave del sistema:</w:t>
      </w:r>
    </w:p>
    <w:p w14:paraId="004B64D0"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Registro de entrada/salida</w:t>
      </w:r>
    </w:p>
    <w:p w14:paraId="67673390" w14:textId="77777777" w:rsidR="00093AE5" w:rsidRPr="00093AE5" w:rsidRDefault="00093AE5" w:rsidP="00093AE5">
      <w:pPr>
        <w:numPr>
          <w:ilvl w:val="0"/>
          <w:numId w:val="47"/>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empleado se sitúa frente a la cámara web.</w:t>
      </w:r>
    </w:p>
    <w:p w14:paraId="7D31F766" w14:textId="77777777" w:rsidR="00093AE5" w:rsidRPr="00093AE5" w:rsidRDefault="00093AE5" w:rsidP="00093AE5">
      <w:pPr>
        <w:numPr>
          <w:ilvl w:val="0"/>
          <w:numId w:val="47"/>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sistema detecta y reconoce su rostro.</w:t>
      </w:r>
    </w:p>
    <w:p w14:paraId="00ECF55A" w14:textId="77777777" w:rsidR="00093AE5" w:rsidRPr="00093AE5" w:rsidRDefault="00093AE5" w:rsidP="00093AE5">
      <w:pPr>
        <w:numPr>
          <w:ilvl w:val="0"/>
          <w:numId w:val="47"/>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Solicita confirmación mediante un botón.</w:t>
      </w:r>
    </w:p>
    <w:p w14:paraId="1D8D2363" w14:textId="77777777" w:rsidR="00093AE5" w:rsidRPr="00093AE5" w:rsidRDefault="00093AE5" w:rsidP="00093AE5">
      <w:pPr>
        <w:numPr>
          <w:ilvl w:val="0"/>
          <w:numId w:val="47"/>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Si la confirmación es positiva, registra la hora de entrada o salida.</w:t>
      </w:r>
    </w:p>
    <w:p w14:paraId="4A934E74" w14:textId="77777777" w:rsidR="00093AE5" w:rsidRPr="00093AE5" w:rsidRDefault="00093AE5" w:rsidP="00093AE5">
      <w:pPr>
        <w:numPr>
          <w:ilvl w:val="0"/>
          <w:numId w:val="47"/>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Muestra un mensaje de éxito.</w:t>
      </w:r>
    </w:p>
    <w:p w14:paraId="1035940B"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Gestión de incidencias</w:t>
      </w:r>
    </w:p>
    <w:p w14:paraId="727D2855" w14:textId="77777777" w:rsidR="00093AE5" w:rsidRPr="00093AE5" w:rsidRDefault="00093AE5" w:rsidP="00093AE5">
      <w:pPr>
        <w:numPr>
          <w:ilvl w:val="0"/>
          <w:numId w:val="48"/>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empleado reporta una incidencia a través de su portal personal.</w:t>
      </w:r>
    </w:p>
    <w:p w14:paraId="468149E0" w14:textId="77777777" w:rsidR="00093AE5" w:rsidRPr="00093AE5" w:rsidRDefault="00093AE5" w:rsidP="00093AE5">
      <w:pPr>
        <w:numPr>
          <w:ilvl w:val="0"/>
          <w:numId w:val="48"/>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equipo de recursos humanos recibe la notificación.</w:t>
      </w:r>
    </w:p>
    <w:p w14:paraId="68FC0019" w14:textId="77777777" w:rsidR="00093AE5" w:rsidRPr="00093AE5" w:rsidRDefault="00093AE5" w:rsidP="00093AE5">
      <w:pPr>
        <w:numPr>
          <w:ilvl w:val="0"/>
          <w:numId w:val="48"/>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Revisa la incidencia y la marca como resuelta.</w:t>
      </w:r>
    </w:p>
    <w:p w14:paraId="269CA43D" w14:textId="77777777" w:rsidR="00093AE5" w:rsidRPr="00093AE5" w:rsidRDefault="00093AE5" w:rsidP="00093AE5">
      <w:pPr>
        <w:numPr>
          <w:ilvl w:val="0"/>
          <w:numId w:val="48"/>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empleado recibe una notificación de la resolución.</w:t>
      </w:r>
    </w:p>
    <w:p w14:paraId="625573E0"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4B5D1EDB">
          <v:rect id="_x0000_i1091" style="width:0;height:.75pt" o:hralign="center" o:hrstd="t" o:hrnoshade="t" o:hr="t" fillcolor="#404040" stroked="f"/>
        </w:pict>
      </w:r>
    </w:p>
    <w:p w14:paraId="034B4FAA"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5. Diseño técnico</w:t>
      </w:r>
    </w:p>
    <w:p w14:paraId="7B3BE6D3"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lastRenderedPageBreak/>
        <w:t>Se han definido los siguientes aspectos técnicos para garantizar el correcto funcionamiento del sistema:</w:t>
      </w:r>
    </w:p>
    <w:p w14:paraId="44132417"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Reconocimiento facial</w:t>
      </w:r>
    </w:p>
    <w:p w14:paraId="2D5C6571" w14:textId="77777777" w:rsidR="00093AE5" w:rsidRPr="00093AE5" w:rsidRDefault="00093AE5" w:rsidP="00093AE5">
      <w:pPr>
        <w:numPr>
          <w:ilvl w:val="0"/>
          <w:numId w:val="49"/>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Utiliza bibliotecas como FaceAPI.js o TensorFlow.js.</w:t>
      </w:r>
    </w:p>
    <w:p w14:paraId="4CAC66C8" w14:textId="77777777" w:rsidR="00093AE5" w:rsidRPr="00093AE5" w:rsidRDefault="00093AE5" w:rsidP="00093AE5">
      <w:pPr>
        <w:numPr>
          <w:ilvl w:val="0"/>
          <w:numId w:val="49"/>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Procesa la imagen capturada por la cámara web y la compara con los datos almacenados.</w:t>
      </w:r>
    </w:p>
    <w:p w14:paraId="0CEFF27B" w14:textId="77777777" w:rsidR="00093AE5" w:rsidRPr="00093AE5" w:rsidRDefault="00093AE5" w:rsidP="00093AE5">
      <w:pPr>
        <w:numPr>
          <w:ilvl w:val="0"/>
          <w:numId w:val="49"/>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Devuelve el identificador del empleado si se encuentra una coincidencia.</w:t>
      </w:r>
    </w:p>
    <w:p w14:paraId="6C361AC5"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 xml:space="preserve">Comunicación entre </w:t>
      </w:r>
      <w:proofErr w:type="spellStart"/>
      <w:r w:rsidRPr="00093AE5">
        <w:rPr>
          <w:rFonts w:ascii="Segoe UI" w:eastAsia="Times New Roman" w:hAnsi="Segoe UI" w:cs="Segoe UI"/>
          <w:b/>
          <w:bCs/>
          <w:color w:val="404040"/>
          <w:lang w:val="es-ES" w:eastAsia="es-ES"/>
        </w:rPr>
        <w:t>frontend</w:t>
      </w:r>
      <w:proofErr w:type="spellEnd"/>
      <w:r w:rsidRPr="00093AE5">
        <w:rPr>
          <w:rFonts w:ascii="Segoe UI" w:eastAsia="Times New Roman" w:hAnsi="Segoe UI" w:cs="Segoe UI"/>
          <w:b/>
          <w:bCs/>
          <w:color w:val="404040"/>
          <w:lang w:val="es-ES" w:eastAsia="es-ES"/>
        </w:rPr>
        <w:t xml:space="preserve"> y </w:t>
      </w:r>
      <w:proofErr w:type="spellStart"/>
      <w:r w:rsidRPr="00093AE5">
        <w:rPr>
          <w:rFonts w:ascii="Segoe UI" w:eastAsia="Times New Roman" w:hAnsi="Segoe UI" w:cs="Segoe UI"/>
          <w:b/>
          <w:bCs/>
          <w:color w:val="404040"/>
          <w:lang w:val="es-ES" w:eastAsia="es-ES"/>
        </w:rPr>
        <w:t>backend</w:t>
      </w:r>
      <w:proofErr w:type="spellEnd"/>
    </w:p>
    <w:p w14:paraId="72ADD958" w14:textId="77777777" w:rsidR="00093AE5" w:rsidRPr="00093AE5" w:rsidRDefault="00093AE5" w:rsidP="00093AE5">
      <w:pPr>
        <w:numPr>
          <w:ilvl w:val="0"/>
          <w:numId w:val="50"/>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Se utiliza AJAX para enviar solicitudes desde el </w:t>
      </w:r>
      <w:proofErr w:type="spellStart"/>
      <w:r w:rsidRPr="00093AE5">
        <w:rPr>
          <w:rFonts w:ascii="Segoe UI" w:eastAsia="Times New Roman" w:hAnsi="Segoe UI" w:cs="Segoe UI"/>
          <w:color w:val="404040"/>
          <w:lang w:val="es-ES" w:eastAsia="es-ES"/>
        </w:rPr>
        <w:t>frontend</w:t>
      </w:r>
      <w:proofErr w:type="spellEnd"/>
      <w:r w:rsidRPr="00093AE5">
        <w:rPr>
          <w:rFonts w:ascii="Segoe UI" w:eastAsia="Times New Roman" w:hAnsi="Segoe UI" w:cs="Segoe UI"/>
          <w:color w:val="404040"/>
          <w:lang w:val="es-ES" w:eastAsia="es-ES"/>
        </w:rPr>
        <w:t xml:space="preserve"> al </w:t>
      </w:r>
      <w:proofErr w:type="spellStart"/>
      <w:r w:rsidRPr="00093AE5">
        <w:rPr>
          <w:rFonts w:ascii="Segoe UI" w:eastAsia="Times New Roman" w:hAnsi="Segoe UI" w:cs="Segoe UI"/>
          <w:color w:val="404040"/>
          <w:lang w:val="es-ES" w:eastAsia="es-ES"/>
        </w:rPr>
        <w:t>backend</w:t>
      </w:r>
      <w:proofErr w:type="spellEnd"/>
      <w:r w:rsidRPr="00093AE5">
        <w:rPr>
          <w:rFonts w:ascii="Segoe UI" w:eastAsia="Times New Roman" w:hAnsi="Segoe UI" w:cs="Segoe UI"/>
          <w:color w:val="404040"/>
          <w:lang w:val="es-ES" w:eastAsia="es-ES"/>
        </w:rPr>
        <w:t xml:space="preserve"> sin recargar la página.</w:t>
      </w:r>
    </w:p>
    <w:p w14:paraId="127806D3" w14:textId="77777777" w:rsidR="00093AE5" w:rsidRPr="00093AE5" w:rsidRDefault="00093AE5" w:rsidP="00093AE5">
      <w:pPr>
        <w:numPr>
          <w:ilvl w:val="0"/>
          <w:numId w:val="50"/>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Las respuestas se devuelven en formato JSON para facilitar su procesamiento en el </w:t>
      </w:r>
      <w:proofErr w:type="spellStart"/>
      <w:r w:rsidRPr="00093AE5">
        <w:rPr>
          <w:rFonts w:ascii="Segoe UI" w:eastAsia="Times New Roman" w:hAnsi="Segoe UI" w:cs="Segoe UI"/>
          <w:color w:val="404040"/>
          <w:lang w:val="es-ES" w:eastAsia="es-ES"/>
        </w:rPr>
        <w:t>frontend</w:t>
      </w:r>
      <w:proofErr w:type="spellEnd"/>
      <w:r w:rsidRPr="00093AE5">
        <w:rPr>
          <w:rFonts w:ascii="Segoe UI" w:eastAsia="Times New Roman" w:hAnsi="Segoe UI" w:cs="Segoe UI"/>
          <w:color w:val="404040"/>
          <w:lang w:val="es-ES" w:eastAsia="es-ES"/>
        </w:rPr>
        <w:t>.</w:t>
      </w:r>
    </w:p>
    <w:p w14:paraId="21AA77E3" w14:textId="77777777" w:rsidR="00093AE5" w:rsidRPr="00093AE5" w:rsidRDefault="00093AE5" w:rsidP="00093AE5">
      <w:pPr>
        <w:spacing w:before="100" w:beforeAutospacing="1" w:after="100" w:afterAutospacing="1" w:line="240" w:lineRule="auto"/>
        <w:outlineLvl w:val="3"/>
        <w:rPr>
          <w:rFonts w:ascii="Segoe UI" w:eastAsia="Times New Roman" w:hAnsi="Segoe UI" w:cs="Segoe UI"/>
          <w:b/>
          <w:bCs/>
          <w:color w:val="404040"/>
          <w:lang w:val="es-ES" w:eastAsia="es-ES"/>
        </w:rPr>
      </w:pPr>
      <w:r w:rsidRPr="00093AE5">
        <w:rPr>
          <w:rFonts w:ascii="Segoe UI" w:eastAsia="Times New Roman" w:hAnsi="Segoe UI" w:cs="Segoe UI"/>
          <w:b/>
          <w:bCs/>
          <w:color w:val="404040"/>
          <w:lang w:val="es-ES" w:eastAsia="es-ES"/>
        </w:rPr>
        <w:t>Seguridad</w:t>
      </w:r>
    </w:p>
    <w:p w14:paraId="23C611E3" w14:textId="77777777" w:rsidR="00093AE5" w:rsidRPr="00093AE5" w:rsidRDefault="00093AE5" w:rsidP="00093AE5">
      <w:pPr>
        <w:numPr>
          <w:ilvl w:val="0"/>
          <w:numId w:val="5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Los datos biométricos se almacenan cifrados en la base de datos.</w:t>
      </w:r>
    </w:p>
    <w:p w14:paraId="00A903D1" w14:textId="77777777" w:rsidR="00093AE5" w:rsidRPr="00093AE5" w:rsidRDefault="00093AE5" w:rsidP="00093AE5">
      <w:pPr>
        <w:numPr>
          <w:ilvl w:val="0"/>
          <w:numId w:val="5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El acceso al panel de administración requiere autenticación mediante usuario y contraseña.</w:t>
      </w:r>
    </w:p>
    <w:p w14:paraId="6F040DF0" w14:textId="77777777" w:rsidR="00093AE5" w:rsidRPr="00093AE5" w:rsidRDefault="00093AE5" w:rsidP="00093AE5">
      <w:pPr>
        <w:numPr>
          <w:ilvl w:val="0"/>
          <w:numId w:val="51"/>
        </w:numPr>
        <w:spacing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Se implementan medidas para prevenir ataques como SQL </w:t>
      </w:r>
      <w:proofErr w:type="spellStart"/>
      <w:r w:rsidRPr="00093AE5">
        <w:rPr>
          <w:rFonts w:ascii="Segoe UI" w:eastAsia="Times New Roman" w:hAnsi="Segoe UI" w:cs="Segoe UI"/>
          <w:color w:val="404040"/>
          <w:lang w:val="es-ES" w:eastAsia="es-ES"/>
        </w:rPr>
        <w:t>injection</w:t>
      </w:r>
      <w:proofErr w:type="spellEnd"/>
      <w:r w:rsidRPr="00093AE5">
        <w:rPr>
          <w:rFonts w:ascii="Segoe UI" w:eastAsia="Times New Roman" w:hAnsi="Segoe UI" w:cs="Segoe UI"/>
          <w:color w:val="404040"/>
          <w:lang w:val="es-ES" w:eastAsia="es-ES"/>
        </w:rPr>
        <w:t xml:space="preserve"> o XSS.</w:t>
      </w:r>
    </w:p>
    <w:p w14:paraId="0997A60E" w14:textId="77777777" w:rsidR="00093AE5" w:rsidRPr="00093AE5" w:rsidRDefault="00093AE5" w:rsidP="00093AE5">
      <w:pPr>
        <w:spacing w:line="240" w:lineRule="auto"/>
        <w:rPr>
          <w:rFonts w:ascii="Times New Roman" w:eastAsia="Times New Roman" w:hAnsi="Times New Roman"/>
          <w:lang w:val="es-ES" w:eastAsia="es-ES"/>
        </w:rPr>
      </w:pPr>
      <w:r w:rsidRPr="00093AE5">
        <w:rPr>
          <w:rFonts w:ascii="Times New Roman" w:eastAsia="Times New Roman" w:hAnsi="Times New Roman"/>
          <w:lang w:val="es-ES" w:eastAsia="es-ES"/>
        </w:rPr>
        <w:pict w14:anchorId="4E75A687">
          <v:rect id="_x0000_i1092" style="width:0;height:.75pt" o:hralign="center" o:hrstd="t" o:hrnoshade="t" o:hr="t" fillcolor="#404040" stroked="f"/>
        </w:pict>
      </w:r>
    </w:p>
    <w:p w14:paraId="19CA1B77" w14:textId="77777777" w:rsidR="00093AE5" w:rsidRPr="00093AE5" w:rsidRDefault="00093AE5" w:rsidP="00093AE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093AE5">
        <w:rPr>
          <w:rFonts w:ascii="Segoe UI" w:eastAsia="Times New Roman" w:hAnsi="Segoe UI" w:cs="Segoe UI"/>
          <w:b/>
          <w:bCs/>
          <w:color w:val="404040"/>
          <w:sz w:val="27"/>
          <w:szCs w:val="27"/>
          <w:lang w:val="es-ES" w:eastAsia="es-ES"/>
        </w:rPr>
        <w:t xml:space="preserve">6. Prototipos y </w:t>
      </w:r>
      <w:proofErr w:type="spellStart"/>
      <w:r w:rsidRPr="00093AE5">
        <w:rPr>
          <w:rFonts w:ascii="Segoe UI" w:eastAsia="Times New Roman" w:hAnsi="Segoe UI" w:cs="Segoe UI"/>
          <w:b/>
          <w:bCs/>
          <w:color w:val="404040"/>
          <w:sz w:val="27"/>
          <w:szCs w:val="27"/>
          <w:lang w:val="es-ES" w:eastAsia="es-ES"/>
        </w:rPr>
        <w:t>wireframes</w:t>
      </w:r>
      <w:proofErr w:type="spellEnd"/>
    </w:p>
    <w:p w14:paraId="798C566E" w14:textId="77777777" w:rsidR="00093AE5" w:rsidRPr="00093AE5" w:rsidRDefault="00093AE5" w:rsidP="00093AE5">
      <w:pPr>
        <w:spacing w:before="100" w:beforeAutospacing="1" w:after="100" w:afterAutospacing="1" w:line="240" w:lineRule="auto"/>
        <w:rPr>
          <w:rFonts w:ascii="Segoe UI" w:eastAsia="Times New Roman" w:hAnsi="Segoe UI" w:cs="Segoe UI"/>
          <w:color w:val="404040"/>
          <w:lang w:val="es-ES" w:eastAsia="es-ES"/>
        </w:rPr>
      </w:pPr>
      <w:r w:rsidRPr="00093AE5">
        <w:rPr>
          <w:rFonts w:ascii="Segoe UI" w:eastAsia="Times New Roman" w:hAnsi="Segoe UI" w:cs="Segoe UI"/>
          <w:color w:val="404040"/>
          <w:lang w:val="es-ES" w:eastAsia="es-ES"/>
        </w:rPr>
        <w:t xml:space="preserve">Se han creado prototipos y </w:t>
      </w:r>
      <w:proofErr w:type="spellStart"/>
      <w:r w:rsidRPr="00093AE5">
        <w:rPr>
          <w:rFonts w:ascii="Segoe UI" w:eastAsia="Times New Roman" w:hAnsi="Segoe UI" w:cs="Segoe UI"/>
          <w:color w:val="404040"/>
          <w:lang w:val="es-ES" w:eastAsia="es-ES"/>
        </w:rPr>
        <w:t>wireframes</w:t>
      </w:r>
      <w:proofErr w:type="spellEnd"/>
      <w:r w:rsidRPr="00093AE5">
        <w:rPr>
          <w:rFonts w:ascii="Segoe UI" w:eastAsia="Times New Roman" w:hAnsi="Segoe UI" w:cs="Segoe UI"/>
          <w:color w:val="404040"/>
          <w:lang w:val="es-ES" w:eastAsia="es-ES"/>
        </w:rPr>
        <w:t xml:space="preserve"> utilizando herramientas como </w:t>
      </w:r>
      <w:proofErr w:type="spellStart"/>
      <w:r w:rsidRPr="00093AE5">
        <w:rPr>
          <w:rFonts w:ascii="Segoe UI" w:eastAsia="Times New Roman" w:hAnsi="Segoe UI" w:cs="Segoe UI"/>
          <w:color w:val="404040"/>
          <w:lang w:val="es-ES" w:eastAsia="es-ES"/>
        </w:rPr>
        <w:t>Figma</w:t>
      </w:r>
      <w:proofErr w:type="spellEnd"/>
      <w:r w:rsidRPr="00093AE5">
        <w:rPr>
          <w:rFonts w:ascii="Segoe UI" w:eastAsia="Times New Roman" w:hAnsi="Segoe UI" w:cs="Segoe UI"/>
          <w:color w:val="404040"/>
          <w:lang w:val="es-ES" w:eastAsia="es-ES"/>
        </w:rPr>
        <w:t xml:space="preserve"> o Adobe XD. Estos diseños han servido como base para el desarrollo de las interfaces finales, permitiendo realizar ajustes antes de la implementación.</w:t>
      </w:r>
    </w:p>
    <w:p w14:paraId="56574124" w14:textId="228FA5F5" w:rsidR="00214443" w:rsidRPr="00093AE5" w:rsidRDefault="00214443" w:rsidP="00EB7BD7">
      <w:pPr>
        <w:rPr>
          <w:lang w:val="es-ES"/>
        </w:rPr>
      </w:pPr>
    </w:p>
    <w:p w14:paraId="7BDE5AA7" w14:textId="70F2311C" w:rsidR="00214443" w:rsidRDefault="00214443" w:rsidP="00214443">
      <w:pPr>
        <w:pStyle w:val="Ttulo1"/>
        <w:numPr>
          <w:ilvl w:val="0"/>
          <w:numId w:val="1"/>
        </w:numPr>
      </w:pPr>
      <w:bookmarkStart w:id="11" w:name="_Toc116645138"/>
      <w:r w:rsidRPr="00214443">
        <w:rPr>
          <w:rFonts w:cs="Calibri"/>
        </w:rPr>
        <w:t>Despliegue</w:t>
      </w:r>
      <w:r>
        <w:t xml:space="preserve"> y pruebas</w:t>
      </w:r>
      <w:bookmarkEnd w:id="11"/>
    </w:p>
    <w:p w14:paraId="1E563CB2"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El despliegue y las pruebas son fases críticas en el desarrollo del proyecto, ya que garantizan que el sistema funcione correctamente en un entorno real y cumpla con los requisitos establecidos. A continuación, se detallan los procesos seguidos en estas etapas:</w:t>
      </w:r>
    </w:p>
    <w:p w14:paraId="6D632D56" w14:textId="77777777" w:rsidR="00E12A96" w:rsidRPr="00E12A96" w:rsidRDefault="00E12A96" w:rsidP="00E12A96">
      <w:pPr>
        <w:spacing w:line="240" w:lineRule="auto"/>
        <w:rPr>
          <w:rFonts w:ascii="Times New Roman" w:eastAsia="Times New Roman" w:hAnsi="Times New Roman"/>
          <w:lang w:val="es-ES" w:eastAsia="es-ES"/>
        </w:rPr>
      </w:pPr>
      <w:r w:rsidRPr="00E12A96">
        <w:rPr>
          <w:rFonts w:ascii="Times New Roman" w:eastAsia="Times New Roman" w:hAnsi="Times New Roman"/>
          <w:lang w:val="es-ES" w:eastAsia="es-ES"/>
        </w:rPr>
        <w:lastRenderedPageBreak/>
        <w:pict w14:anchorId="536F9C7D">
          <v:rect id="_x0000_i1099" style="width:0;height:.75pt" o:hralign="center" o:hrstd="t" o:hrnoshade="t" o:hr="t" fillcolor="#404040" stroked="f"/>
        </w:pict>
      </w:r>
    </w:p>
    <w:p w14:paraId="10CF30AF" w14:textId="77777777" w:rsidR="00E12A96" w:rsidRPr="00E12A96" w:rsidRDefault="00E12A96" w:rsidP="00E12A96">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12A96">
        <w:rPr>
          <w:rFonts w:ascii="Segoe UI" w:eastAsia="Times New Roman" w:hAnsi="Segoe UI" w:cs="Segoe UI"/>
          <w:b/>
          <w:bCs/>
          <w:color w:val="404040"/>
          <w:sz w:val="27"/>
          <w:szCs w:val="27"/>
          <w:lang w:val="es-ES" w:eastAsia="es-ES"/>
        </w:rPr>
        <w:t>1. Despliegue</w:t>
      </w:r>
    </w:p>
    <w:p w14:paraId="778B6789"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El despliegue del sistema se ha realizado en un entorno de producción utilizando un servidor LAMP (Linux, Apache, </w:t>
      </w:r>
      <w:proofErr w:type="spellStart"/>
      <w:r w:rsidRPr="00E12A96">
        <w:rPr>
          <w:rFonts w:ascii="Segoe UI" w:eastAsia="Times New Roman" w:hAnsi="Segoe UI" w:cs="Segoe UI"/>
          <w:color w:val="404040"/>
          <w:lang w:val="es-ES" w:eastAsia="es-ES"/>
        </w:rPr>
        <w:t>MariaDB</w:t>
      </w:r>
      <w:proofErr w:type="spellEnd"/>
      <w:r w:rsidRPr="00E12A96">
        <w:rPr>
          <w:rFonts w:ascii="Segoe UI" w:eastAsia="Times New Roman" w:hAnsi="Segoe UI" w:cs="Segoe UI"/>
          <w:color w:val="404040"/>
          <w:lang w:val="es-ES" w:eastAsia="es-ES"/>
        </w:rPr>
        <w:t>, PHP). A continuación, se describen los pasos seguidos:</w:t>
      </w:r>
    </w:p>
    <w:p w14:paraId="3A0FFB4A"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Configuración del servidor</w:t>
      </w:r>
    </w:p>
    <w:p w14:paraId="12281DED" w14:textId="77777777" w:rsidR="00E12A96" w:rsidRPr="00E12A96" w:rsidRDefault="00E12A96" w:rsidP="00E12A96">
      <w:pPr>
        <w:numPr>
          <w:ilvl w:val="0"/>
          <w:numId w:val="5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Instalación del sistema operativo</w:t>
      </w:r>
      <w:r w:rsidRPr="00E12A96">
        <w:rPr>
          <w:rFonts w:ascii="Segoe UI" w:eastAsia="Times New Roman" w:hAnsi="Segoe UI" w:cs="Segoe UI"/>
          <w:color w:val="404040"/>
          <w:lang w:val="es-ES" w:eastAsia="es-ES"/>
        </w:rPr>
        <w:t>: Se ha utilizado una distribución de Linux (por ejemplo, Ubuntu Server) como sistema operativo base.</w:t>
      </w:r>
    </w:p>
    <w:p w14:paraId="2810D0FC" w14:textId="77777777" w:rsidR="00E12A96" w:rsidRPr="00E12A96" w:rsidRDefault="00E12A96" w:rsidP="00E12A96">
      <w:pPr>
        <w:numPr>
          <w:ilvl w:val="0"/>
          <w:numId w:val="5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Configuración de Apache</w:t>
      </w:r>
      <w:r w:rsidRPr="00E12A96">
        <w:rPr>
          <w:rFonts w:ascii="Segoe UI" w:eastAsia="Times New Roman" w:hAnsi="Segoe UI" w:cs="Segoe UI"/>
          <w:color w:val="404040"/>
          <w:lang w:val="es-ES" w:eastAsia="es-ES"/>
        </w:rPr>
        <w:t>: Se ha instalado y configurado el servidor web Apache para gestionar las solicitudes HTTP.</w:t>
      </w:r>
    </w:p>
    <w:p w14:paraId="282E1CC1" w14:textId="77777777" w:rsidR="00E12A96" w:rsidRPr="00E12A96" w:rsidRDefault="00E12A96" w:rsidP="00E12A96">
      <w:pPr>
        <w:numPr>
          <w:ilvl w:val="0"/>
          <w:numId w:val="5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 xml:space="preserve">Instalación de </w:t>
      </w:r>
      <w:proofErr w:type="spellStart"/>
      <w:r w:rsidRPr="00E12A96">
        <w:rPr>
          <w:rFonts w:ascii="Segoe UI" w:eastAsia="Times New Roman" w:hAnsi="Segoe UI" w:cs="Segoe UI"/>
          <w:b/>
          <w:bCs/>
          <w:color w:val="404040"/>
          <w:lang w:val="es-ES" w:eastAsia="es-ES"/>
        </w:rPr>
        <w:t>MariaDB</w:t>
      </w:r>
      <w:proofErr w:type="spellEnd"/>
      <w:r w:rsidRPr="00E12A96">
        <w:rPr>
          <w:rFonts w:ascii="Segoe UI" w:eastAsia="Times New Roman" w:hAnsi="Segoe UI" w:cs="Segoe UI"/>
          <w:color w:val="404040"/>
          <w:lang w:val="es-ES" w:eastAsia="es-ES"/>
        </w:rPr>
        <w:t xml:space="preserve">: Se ha configurado la base de datos </w:t>
      </w:r>
      <w:proofErr w:type="spellStart"/>
      <w:r w:rsidRPr="00E12A96">
        <w:rPr>
          <w:rFonts w:ascii="Segoe UI" w:eastAsia="Times New Roman" w:hAnsi="Segoe UI" w:cs="Segoe UI"/>
          <w:color w:val="404040"/>
          <w:lang w:val="es-ES" w:eastAsia="es-ES"/>
        </w:rPr>
        <w:t>MariaDB</w:t>
      </w:r>
      <w:proofErr w:type="spellEnd"/>
      <w:r w:rsidRPr="00E12A96">
        <w:rPr>
          <w:rFonts w:ascii="Segoe UI" w:eastAsia="Times New Roman" w:hAnsi="Segoe UI" w:cs="Segoe UI"/>
          <w:color w:val="404040"/>
          <w:lang w:val="es-ES" w:eastAsia="es-ES"/>
        </w:rPr>
        <w:t xml:space="preserve"> para almacenar los datos del sistema.</w:t>
      </w:r>
    </w:p>
    <w:p w14:paraId="0C11DD5A" w14:textId="77777777" w:rsidR="00E12A96" w:rsidRPr="00E12A96" w:rsidRDefault="00E12A96" w:rsidP="00E12A96">
      <w:pPr>
        <w:numPr>
          <w:ilvl w:val="0"/>
          <w:numId w:val="5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Configuración de PHP</w:t>
      </w:r>
      <w:r w:rsidRPr="00E12A96">
        <w:rPr>
          <w:rFonts w:ascii="Segoe UI" w:eastAsia="Times New Roman" w:hAnsi="Segoe UI" w:cs="Segoe UI"/>
          <w:color w:val="404040"/>
          <w:lang w:val="es-ES" w:eastAsia="es-ES"/>
        </w:rPr>
        <w:t xml:space="preserve">: Se ha instalado PHP y se han configurado los módulos necesarios para la comunicación con Apache y </w:t>
      </w:r>
      <w:proofErr w:type="spellStart"/>
      <w:r w:rsidRPr="00E12A96">
        <w:rPr>
          <w:rFonts w:ascii="Segoe UI" w:eastAsia="Times New Roman" w:hAnsi="Segoe UI" w:cs="Segoe UI"/>
          <w:color w:val="404040"/>
          <w:lang w:val="es-ES" w:eastAsia="es-ES"/>
        </w:rPr>
        <w:t>MariaDB</w:t>
      </w:r>
      <w:proofErr w:type="spellEnd"/>
      <w:r w:rsidRPr="00E12A96">
        <w:rPr>
          <w:rFonts w:ascii="Segoe UI" w:eastAsia="Times New Roman" w:hAnsi="Segoe UI" w:cs="Segoe UI"/>
          <w:color w:val="404040"/>
          <w:lang w:val="es-ES" w:eastAsia="es-ES"/>
        </w:rPr>
        <w:t>.</w:t>
      </w:r>
    </w:p>
    <w:p w14:paraId="246572E1"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Despliegue de la aplicación</w:t>
      </w:r>
    </w:p>
    <w:p w14:paraId="62F4E985" w14:textId="77777777" w:rsidR="00E12A96" w:rsidRPr="00E12A96" w:rsidRDefault="00E12A96" w:rsidP="00E12A96">
      <w:pPr>
        <w:numPr>
          <w:ilvl w:val="0"/>
          <w:numId w:val="5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Carga del código fuente</w:t>
      </w:r>
      <w:r w:rsidRPr="00E12A96">
        <w:rPr>
          <w:rFonts w:ascii="Segoe UI" w:eastAsia="Times New Roman" w:hAnsi="Segoe UI" w:cs="Segoe UI"/>
          <w:color w:val="404040"/>
          <w:lang w:val="es-ES" w:eastAsia="es-ES"/>
        </w:rPr>
        <w:t>: El código fuente de la aplicación se ha subido al servidor mediante FTP o Git.</w:t>
      </w:r>
    </w:p>
    <w:p w14:paraId="68AF6D9A" w14:textId="77777777" w:rsidR="00E12A96" w:rsidRPr="00E12A96" w:rsidRDefault="00E12A96" w:rsidP="00E12A96">
      <w:pPr>
        <w:numPr>
          <w:ilvl w:val="0"/>
          <w:numId w:val="5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Configuración de la base de datos</w:t>
      </w:r>
      <w:r w:rsidRPr="00E12A96">
        <w:rPr>
          <w:rFonts w:ascii="Segoe UI" w:eastAsia="Times New Roman" w:hAnsi="Segoe UI" w:cs="Segoe UI"/>
          <w:color w:val="404040"/>
          <w:lang w:val="es-ES" w:eastAsia="es-ES"/>
        </w:rPr>
        <w:t>: Se ha creado la base de datos y se han importado las tablas y datos iniciales.</w:t>
      </w:r>
    </w:p>
    <w:p w14:paraId="2D0CA86E" w14:textId="77777777" w:rsidR="00E12A96" w:rsidRPr="00E12A96" w:rsidRDefault="00E12A96" w:rsidP="00E12A96">
      <w:pPr>
        <w:numPr>
          <w:ilvl w:val="0"/>
          <w:numId w:val="5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Configuración de permisos</w:t>
      </w:r>
      <w:r w:rsidRPr="00E12A96">
        <w:rPr>
          <w:rFonts w:ascii="Segoe UI" w:eastAsia="Times New Roman" w:hAnsi="Segoe UI" w:cs="Segoe UI"/>
          <w:color w:val="404040"/>
          <w:lang w:val="es-ES" w:eastAsia="es-ES"/>
        </w:rPr>
        <w:t>: Se han establecido los permisos adecuados para garantizar la seguridad del sistema.</w:t>
      </w:r>
    </w:p>
    <w:p w14:paraId="59A6449F" w14:textId="77777777" w:rsidR="00E12A96" w:rsidRPr="00E12A96" w:rsidRDefault="00E12A96" w:rsidP="00E12A96">
      <w:pPr>
        <w:numPr>
          <w:ilvl w:val="0"/>
          <w:numId w:val="5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Pruebas iniciales</w:t>
      </w:r>
      <w:r w:rsidRPr="00E12A96">
        <w:rPr>
          <w:rFonts w:ascii="Segoe UI" w:eastAsia="Times New Roman" w:hAnsi="Segoe UI" w:cs="Segoe UI"/>
          <w:color w:val="404040"/>
          <w:lang w:val="es-ES" w:eastAsia="es-ES"/>
        </w:rPr>
        <w:t>: Se han realizado pruebas básicas para asegurar que la aplicación funciona correctamente en el entorno de producción.</w:t>
      </w:r>
    </w:p>
    <w:p w14:paraId="5AA37E99"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Configuración de DNS y certificados SSL</w:t>
      </w:r>
    </w:p>
    <w:p w14:paraId="4D3C9091" w14:textId="77777777" w:rsidR="00E12A96" w:rsidRPr="00E12A96" w:rsidRDefault="00E12A96" w:rsidP="00E12A96">
      <w:pPr>
        <w:numPr>
          <w:ilvl w:val="0"/>
          <w:numId w:val="54"/>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Dominio</w:t>
      </w:r>
      <w:r w:rsidRPr="00E12A96">
        <w:rPr>
          <w:rFonts w:ascii="Segoe UI" w:eastAsia="Times New Roman" w:hAnsi="Segoe UI" w:cs="Segoe UI"/>
          <w:color w:val="404040"/>
          <w:lang w:val="es-ES" w:eastAsia="es-ES"/>
        </w:rPr>
        <w:t>: Se ha configurado un dominio para acceder a la aplicación desde Internet.</w:t>
      </w:r>
    </w:p>
    <w:p w14:paraId="2782F47A" w14:textId="77777777" w:rsidR="00E12A96" w:rsidRPr="00E12A96" w:rsidRDefault="00E12A96" w:rsidP="00E12A96">
      <w:pPr>
        <w:numPr>
          <w:ilvl w:val="0"/>
          <w:numId w:val="54"/>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Certificado SSL</w:t>
      </w:r>
      <w:r w:rsidRPr="00E12A96">
        <w:rPr>
          <w:rFonts w:ascii="Segoe UI" w:eastAsia="Times New Roman" w:hAnsi="Segoe UI" w:cs="Segoe UI"/>
          <w:color w:val="404040"/>
          <w:lang w:val="es-ES" w:eastAsia="es-ES"/>
        </w:rPr>
        <w:t>: Se ha instalado un certificado SSL para garantizar la seguridad de las comunicaciones entre el cliente y el servidor.</w:t>
      </w:r>
    </w:p>
    <w:p w14:paraId="65E9B214" w14:textId="77777777" w:rsidR="00E12A96" w:rsidRPr="00E12A96" w:rsidRDefault="00E12A96" w:rsidP="00E12A96">
      <w:pPr>
        <w:spacing w:line="240" w:lineRule="auto"/>
        <w:rPr>
          <w:rFonts w:ascii="Times New Roman" w:eastAsia="Times New Roman" w:hAnsi="Times New Roman"/>
          <w:lang w:val="es-ES" w:eastAsia="es-ES"/>
        </w:rPr>
      </w:pPr>
      <w:r w:rsidRPr="00E12A96">
        <w:rPr>
          <w:rFonts w:ascii="Times New Roman" w:eastAsia="Times New Roman" w:hAnsi="Times New Roman"/>
          <w:lang w:val="es-ES" w:eastAsia="es-ES"/>
        </w:rPr>
        <w:pict w14:anchorId="7BD34657">
          <v:rect id="_x0000_i1100" style="width:0;height:.75pt" o:hralign="center" o:hrstd="t" o:hrnoshade="t" o:hr="t" fillcolor="#404040" stroked="f"/>
        </w:pict>
      </w:r>
    </w:p>
    <w:p w14:paraId="5161873A" w14:textId="77777777" w:rsidR="00E12A96" w:rsidRPr="00E12A96" w:rsidRDefault="00E12A96" w:rsidP="00E12A96">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12A96">
        <w:rPr>
          <w:rFonts w:ascii="Segoe UI" w:eastAsia="Times New Roman" w:hAnsi="Segoe UI" w:cs="Segoe UI"/>
          <w:b/>
          <w:bCs/>
          <w:color w:val="404040"/>
          <w:sz w:val="27"/>
          <w:szCs w:val="27"/>
          <w:lang w:val="es-ES" w:eastAsia="es-ES"/>
        </w:rPr>
        <w:t>2. Pruebas</w:t>
      </w:r>
    </w:p>
    <w:p w14:paraId="258D8D5F"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lastRenderedPageBreak/>
        <w:t>Las pruebas se han dividido en varias categorías para garantizar que el sistema cumpla con los requisitos funcionales y no funcionales. A continuación, se detallan los tipos de pruebas realizadas:</w:t>
      </w:r>
    </w:p>
    <w:p w14:paraId="42752C0F"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unitarias</w:t>
      </w:r>
    </w:p>
    <w:p w14:paraId="24281E48" w14:textId="77777777" w:rsidR="00E12A96" w:rsidRPr="00E12A96" w:rsidRDefault="00E12A96" w:rsidP="00E12A96">
      <w:pPr>
        <w:numPr>
          <w:ilvl w:val="0"/>
          <w:numId w:val="55"/>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Objetivo</w:t>
      </w:r>
      <w:r w:rsidRPr="00E12A96">
        <w:rPr>
          <w:rFonts w:ascii="Segoe UI" w:eastAsia="Times New Roman" w:hAnsi="Segoe UI" w:cs="Segoe UI"/>
          <w:color w:val="404040"/>
          <w:lang w:val="es-ES" w:eastAsia="es-ES"/>
        </w:rPr>
        <w:t>: Verificar el funcionamiento individual de cada componente del sistema.</w:t>
      </w:r>
    </w:p>
    <w:p w14:paraId="321E7A09" w14:textId="77777777" w:rsidR="00E12A96" w:rsidRPr="00E12A96" w:rsidRDefault="00E12A96" w:rsidP="00E12A96">
      <w:pPr>
        <w:numPr>
          <w:ilvl w:val="0"/>
          <w:numId w:val="55"/>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563C88DB" w14:textId="77777777" w:rsidR="00E12A96" w:rsidRPr="00E12A96" w:rsidRDefault="00E12A96" w:rsidP="00E12A96">
      <w:pPr>
        <w:numPr>
          <w:ilvl w:val="1"/>
          <w:numId w:val="55"/>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del algoritmo de reconocimiento facial.</w:t>
      </w:r>
    </w:p>
    <w:p w14:paraId="6B5B0E60" w14:textId="77777777" w:rsidR="00E12A96" w:rsidRPr="00E12A96" w:rsidRDefault="00E12A96" w:rsidP="00E12A96">
      <w:pPr>
        <w:numPr>
          <w:ilvl w:val="1"/>
          <w:numId w:val="55"/>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de las funciones PHP para interactuar con la base de datos.</w:t>
      </w:r>
    </w:p>
    <w:p w14:paraId="1F436A65" w14:textId="77777777" w:rsidR="00E12A96" w:rsidRPr="00E12A96" w:rsidRDefault="00E12A96" w:rsidP="00E12A96">
      <w:pPr>
        <w:numPr>
          <w:ilvl w:val="1"/>
          <w:numId w:val="55"/>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de las consultas SQL.</w:t>
      </w:r>
    </w:p>
    <w:p w14:paraId="78555F5B"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de integración</w:t>
      </w:r>
    </w:p>
    <w:p w14:paraId="7E382EE0" w14:textId="77777777" w:rsidR="00E12A96" w:rsidRPr="00E12A96" w:rsidRDefault="00E12A96" w:rsidP="00E12A96">
      <w:pPr>
        <w:numPr>
          <w:ilvl w:val="0"/>
          <w:numId w:val="56"/>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Objetivo</w:t>
      </w:r>
      <w:r w:rsidRPr="00E12A96">
        <w:rPr>
          <w:rFonts w:ascii="Segoe UI" w:eastAsia="Times New Roman" w:hAnsi="Segoe UI" w:cs="Segoe UI"/>
          <w:color w:val="404040"/>
          <w:lang w:val="es-ES" w:eastAsia="es-ES"/>
        </w:rPr>
        <w:t>: Validar la interacción entre los diferentes módulos del sistema.</w:t>
      </w:r>
    </w:p>
    <w:p w14:paraId="4C6B3B4A" w14:textId="77777777" w:rsidR="00E12A96" w:rsidRPr="00E12A96" w:rsidRDefault="00E12A96" w:rsidP="00E12A96">
      <w:pPr>
        <w:numPr>
          <w:ilvl w:val="0"/>
          <w:numId w:val="56"/>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48CE5FB9" w14:textId="77777777" w:rsidR="00E12A96" w:rsidRPr="00E12A96" w:rsidRDefault="00E12A96" w:rsidP="00E12A96">
      <w:pPr>
        <w:numPr>
          <w:ilvl w:val="1"/>
          <w:numId w:val="56"/>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Comunicación entre el </w:t>
      </w:r>
      <w:proofErr w:type="spellStart"/>
      <w:r w:rsidRPr="00E12A96">
        <w:rPr>
          <w:rFonts w:ascii="Segoe UI" w:eastAsia="Times New Roman" w:hAnsi="Segoe UI" w:cs="Segoe UI"/>
          <w:color w:val="404040"/>
          <w:lang w:val="es-ES" w:eastAsia="es-ES"/>
        </w:rPr>
        <w:t>frontend</w:t>
      </w:r>
      <w:proofErr w:type="spellEnd"/>
      <w:r w:rsidRPr="00E12A96">
        <w:rPr>
          <w:rFonts w:ascii="Segoe UI" w:eastAsia="Times New Roman" w:hAnsi="Segoe UI" w:cs="Segoe UI"/>
          <w:color w:val="404040"/>
          <w:lang w:val="es-ES" w:eastAsia="es-ES"/>
        </w:rPr>
        <w:t xml:space="preserve"> y el </w:t>
      </w:r>
      <w:proofErr w:type="spellStart"/>
      <w:r w:rsidRPr="00E12A96">
        <w:rPr>
          <w:rFonts w:ascii="Segoe UI" w:eastAsia="Times New Roman" w:hAnsi="Segoe UI" w:cs="Segoe UI"/>
          <w:color w:val="404040"/>
          <w:lang w:val="es-ES" w:eastAsia="es-ES"/>
        </w:rPr>
        <w:t>backend</w:t>
      </w:r>
      <w:proofErr w:type="spellEnd"/>
      <w:r w:rsidRPr="00E12A96">
        <w:rPr>
          <w:rFonts w:ascii="Segoe UI" w:eastAsia="Times New Roman" w:hAnsi="Segoe UI" w:cs="Segoe UI"/>
          <w:color w:val="404040"/>
          <w:lang w:val="es-ES" w:eastAsia="es-ES"/>
        </w:rPr>
        <w:t>.</w:t>
      </w:r>
    </w:p>
    <w:p w14:paraId="303B0DE1" w14:textId="77777777" w:rsidR="00E12A96" w:rsidRPr="00E12A96" w:rsidRDefault="00E12A96" w:rsidP="00E12A96">
      <w:pPr>
        <w:numPr>
          <w:ilvl w:val="1"/>
          <w:numId w:val="56"/>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Integración del reconocimiento facial con el registro de horas.</w:t>
      </w:r>
    </w:p>
    <w:p w14:paraId="64904A20" w14:textId="77777777" w:rsidR="00E12A96" w:rsidRPr="00E12A96" w:rsidRDefault="00E12A96" w:rsidP="00E12A96">
      <w:pPr>
        <w:numPr>
          <w:ilvl w:val="1"/>
          <w:numId w:val="56"/>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Interacción entre el </w:t>
      </w:r>
      <w:proofErr w:type="spellStart"/>
      <w:r w:rsidRPr="00E12A96">
        <w:rPr>
          <w:rFonts w:ascii="Segoe UI" w:eastAsia="Times New Roman" w:hAnsi="Segoe UI" w:cs="Segoe UI"/>
          <w:color w:val="404040"/>
          <w:lang w:val="es-ES" w:eastAsia="es-ES"/>
        </w:rPr>
        <w:t>backend</w:t>
      </w:r>
      <w:proofErr w:type="spellEnd"/>
      <w:r w:rsidRPr="00E12A96">
        <w:rPr>
          <w:rFonts w:ascii="Segoe UI" w:eastAsia="Times New Roman" w:hAnsi="Segoe UI" w:cs="Segoe UI"/>
          <w:color w:val="404040"/>
          <w:lang w:val="es-ES" w:eastAsia="es-ES"/>
        </w:rPr>
        <w:t xml:space="preserve"> y la base de datos.</w:t>
      </w:r>
    </w:p>
    <w:p w14:paraId="0E78A237"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de usabilidad</w:t>
      </w:r>
    </w:p>
    <w:p w14:paraId="44F3E3BC" w14:textId="77777777" w:rsidR="00E12A96" w:rsidRPr="00E12A96" w:rsidRDefault="00E12A96" w:rsidP="00E12A96">
      <w:pPr>
        <w:numPr>
          <w:ilvl w:val="0"/>
          <w:numId w:val="57"/>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Objetivo</w:t>
      </w:r>
      <w:r w:rsidRPr="00E12A96">
        <w:rPr>
          <w:rFonts w:ascii="Segoe UI" w:eastAsia="Times New Roman" w:hAnsi="Segoe UI" w:cs="Segoe UI"/>
          <w:color w:val="404040"/>
          <w:lang w:val="es-ES" w:eastAsia="es-ES"/>
        </w:rPr>
        <w:t>: Evaluar la experiencia del usuario con la interfaz.</w:t>
      </w:r>
    </w:p>
    <w:p w14:paraId="5B746F46" w14:textId="77777777" w:rsidR="00E12A96" w:rsidRPr="00E12A96" w:rsidRDefault="00E12A96" w:rsidP="00E12A96">
      <w:pPr>
        <w:numPr>
          <w:ilvl w:val="0"/>
          <w:numId w:val="57"/>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1CDDB150" w14:textId="77777777" w:rsidR="00E12A96" w:rsidRPr="00E12A96" w:rsidRDefault="00E12A96" w:rsidP="00E12A96">
      <w:pPr>
        <w:numPr>
          <w:ilvl w:val="1"/>
          <w:numId w:val="57"/>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con empleados para verificar la facilidad de uso del sistema de reconocimiento facial.</w:t>
      </w:r>
    </w:p>
    <w:p w14:paraId="7FE81E94" w14:textId="77777777" w:rsidR="00E12A96" w:rsidRPr="00E12A96" w:rsidRDefault="00E12A96" w:rsidP="00E12A96">
      <w:pPr>
        <w:numPr>
          <w:ilvl w:val="1"/>
          <w:numId w:val="57"/>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con el equipo de recursos humanos para evaluar la eficiencia del panel de administración.</w:t>
      </w:r>
    </w:p>
    <w:p w14:paraId="06EA0FC7"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de rendimiento</w:t>
      </w:r>
    </w:p>
    <w:p w14:paraId="5C6BEA15" w14:textId="77777777" w:rsidR="00E12A96" w:rsidRPr="00E12A96" w:rsidRDefault="00E12A96" w:rsidP="00E12A96">
      <w:pPr>
        <w:numPr>
          <w:ilvl w:val="0"/>
          <w:numId w:val="58"/>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Objetivo</w:t>
      </w:r>
      <w:r w:rsidRPr="00E12A96">
        <w:rPr>
          <w:rFonts w:ascii="Segoe UI" w:eastAsia="Times New Roman" w:hAnsi="Segoe UI" w:cs="Segoe UI"/>
          <w:color w:val="404040"/>
          <w:lang w:val="es-ES" w:eastAsia="es-ES"/>
        </w:rPr>
        <w:t>: Asegurar que el sistema funcione correctamente bajo carga.</w:t>
      </w:r>
    </w:p>
    <w:p w14:paraId="33000896" w14:textId="77777777" w:rsidR="00E12A96" w:rsidRPr="00E12A96" w:rsidRDefault="00E12A96" w:rsidP="00E12A96">
      <w:pPr>
        <w:numPr>
          <w:ilvl w:val="0"/>
          <w:numId w:val="58"/>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23563DFB" w14:textId="77777777" w:rsidR="00E12A96" w:rsidRPr="00E12A96" w:rsidRDefault="00E12A96" w:rsidP="00E12A96">
      <w:pPr>
        <w:numPr>
          <w:ilvl w:val="1"/>
          <w:numId w:val="58"/>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con múltiples usuarios accediendo al sistema simultáneamente.</w:t>
      </w:r>
    </w:p>
    <w:p w14:paraId="3E9497B5" w14:textId="77777777" w:rsidR="00E12A96" w:rsidRPr="00E12A96" w:rsidRDefault="00E12A96" w:rsidP="00E12A96">
      <w:pPr>
        <w:numPr>
          <w:ilvl w:val="1"/>
          <w:numId w:val="58"/>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de tiempo de respuesta para las operaciones más críticas.</w:t>
      </w:r>
    </w:p>
    <w:p w14:paraId="658CC634"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de seguridad</w:t>
      </w:r>
    </w:p>
    <w:p w14:paraId="649CB5B8" w14:textId="77777777" w:rsidR="00E12A96" w:rsidRPr="00E12A96" w:rsidRDefault="00E12A96" w:rsidP="00E12A96">
      <w:pPr>
        <w:numPr>
          <w:ilvl w:val="0"/>
          <w:numId w:val="59"/>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lastRenderedPageBreak/>
        <w:t>Objetivo</w:t>
      </w:r>
      <w:r w:rsidRPr="00E12A96">
        <w:rPr>
          <w:rFonts w:ascii="Segoe UI" w:eastAsia="Times New Roman" w:hAnsi="Segoe UI" w:cs="Segoe UI"/>
          <w:color w:val="404040"/>
          <w:lang w:val="es-ES" w:eastAsia="es-ES"/>
        </w:rPr>
        <w:t>: Garantizar que los datos estén protegidos y que el sistema sea resistente a ataques.</w:t>
      </w:r>
    </w:p>
    <w:p w14:paraId="6AF44535" w14:textId="77777777" w:rsidR="00E12A96" w:rsidRPr="00E12A96" w:rsidRDefault="00E12A96" w:rsidP="00E12A96">
      <w:pPr>
        <w:numPr>
          <w:ilvl w:val="0"/>
          <w:numId w:val="59"/>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380FFBA3" w14:textId="77777777" w:rsidR="00E12A96" w:rsidRPr="00E12A96" w:rsidRDefault="00E12A96" w:rsidP="00E12A96">
      <w:pPr>
        <w:numPr>
          <w:ilvl w:val="1"/>
          <w:numId w:val="59"/>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Pruebas de SQL </w:t>
      </w:r>
      <w:proofErr w:type="spellStart"/>
      <w:r w:rsidRPr="00E12A96">
        <w:rPr>
          <w:rFonts w:ascii="Segoe UI" w:eastAsia="Times New Roman" w:hAnsi="Segoe UI" w:cs="Segoe UI"/>
          <w:color w:val="404040"/>
          <w:lang w:val="es-ES" w:eastAsia="es-ES"/>
        </w:rPr>
        <w:t>injection</w:t>
      </w:r>
      <w:proofErr w:type="spellEnd"/>
      <w:r w:rsidRPr="00E12A96">
        <w:rPr>
          <w:rFonts w:ascii="Segoe UI" w:eastAsia="Times New Roman" w:hAnsi="Segoe UI" w:cs="Segoe UI"/>
          <w:color w:val="404040"/>
          <w:lang w:val="es-ES" w:eastAsia="es-ES"/>
        </w:rPr>
        <w:t xml:space="preserve"> y XSS.</w:t>
      </w:r>
    </w:p>
    <w:p w14:paraId="58357FF1" w14:textId="77777777" w:rsidR="00E12A96" w:rsidRPr="00E12A96" w:rsidRDefault="00E12A96" w:rsidP="00E12A96">
      <w:pPr>
        <w:numPr>
          <w:ilvl w:val="1"/>
          <w:numId w:val="59"/>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Validación del cifrado de datos biométricos.</w:t>
      </w:r>
    </w:p>
    <w:p w14:paraId="177A37B1" w14:textId="77777777" w:rsidR="00E12A96" w:rsidRPr="00E12A96" w:rsidRDefault="00E12A96" w:rsidP="00E12A96">
      <w:pPr>
        <w:numPr>
          <w:ilvl w:val="1"/>
          <w:numId w:val="59"/>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Verificación de los controles de acceso al panel de administración.</w:t>
      </w:r>
    </w:p>
    <w:p w14:paraId="46B72D6F" w14:textId="77777777" w:rsidR="00E12A96" w:rsidRPr="00E12A96" w:rsidRDefault="00E12A96" w:rsidP="00E12A96">
      <w:pPr>
        <w:spacing w:before="100" w:beforeAutospacing="1" w:after="100" w:afterAutospacing="1" w:line="240" w:lineRule="auto"/>
        <w:outlineLvl w:val="3"/>
        <w:rPr>
          <w:rFonts w:ascii="Segoe UI" w:eastAsia="Times New Roman" w:hAnsi="Segoe UI" w:cs="Segoe UI"/>
          <w:b/>
          <w:bCs/>
          <w:color w:val="404040"/>
          <w:lang w:val="es-ES" w:eastAsia="es-ES"/>
        </w:rPr>
      </w:pPr>
      <w:r w:rsidRPr="00E12A96">
        <w:rPr>
          <w:rFonts w:ascii="Segoe UI" w:eastAsia="Times New Roman" w:hAnsi="Segoe UI" w:cs="Segoe UI"/>
          <w:b/>
          <w:bCs/>
          <w:color w:val="404040"/>
          <w:lang w:val="es-ES" w:eastAsia="es-ES"/>
        </w:rPr>
        <w:t>Pruebas de compatibilidad</w:t>
      </w:r>
    </w:p>
    <w:p w14:paraId="7C56D4A3" w14:textId="77777777" w:rsidR="00E12A96" w:rsidRPr="00E12A96" w:rsidRDefault="00E12A96" w:rsidP="00E12A96">
      <w:pPr>
        <w:numPr>
          <w:ilvl w:val="0"/>
          <w:numId w:val="60"/>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Objetivo</w:t>
      </w:r>
      <w:r w:rsidRPr="00E12A96">
        <w:rPr>
          <w:rFonts w:ascii="Segoe UI" w:eastAsia="Times New Roman" w:hAnsi="Segoe UI" w:cs="Segoe UI"/>
          <w:color w:val="404040"/>
          <w:lang w:val="es-ES" w:eastAsia="es-ES"/>
        </w:rPr>
        <w:t>: Asegurar que el sistema funcione correctamente en diferentes navegadores y dispositivos.</w:t>
      </w:r>
    </w:p>
    <w:p w14:paraId="2A285ED6" w14:textId="77777777" w:rsidR="00E12A96" w:rsidRPr="00E12A96" w:rsidRDefault="00E12A96" w:rsidP="00E12A96">
      <w:pPr>
        <w:numPr>
          <w:ilvl w:val="0"/>
          <w:numId w:val="60"/>
        </w:numPr>
        <w:spacing w:after="60"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Ejemplos</w:t>
      </w:r>
      <w:r w:rsidRPr="00E12A96">
        <w:rPr>
          <w:rFonts w:ascii="Segoe UI" w:eastAsia="Times New Roman" w:hAnsi="Segoe UI" w:cs="Segoe UI"/>
          <w:color w:val="404040"/>
          <w:lang w:val="es-ES" w:eastAsia="es-ES"/>
        </w:rPr>
        <w:t>:</w:t>
      </w:r>
    </w:p>
    <w:p w14:paraId="69CB07B0" w14:textId="77777777" w:rsidR="00E12A96" w:rsidRPr="00E12A96" w:rsidRDefault="00E12A96" w:rsidP="00E12A96">
      <w:pPr>
        <w:numPr>
          <w:ilvl w:val="1"/>
          <w:numId w:val="60"/>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Pruebas en Chrome, Firefox, Safari y Edge.</w:t>
      </w:r>
    </w:p>
    <w:p w14:paraId="2CF2E3E0" w14:textId="77777777" w:rsidR="00E12A96" w:rsidRPr="00E12A96" w:rsidRDefault="00E12A96" w:rsidP="00E12A96">
      <w:pPr>
        <w:numPr>
          <w:ilvl w:val="1"/>
          <w:numId w:val="60"/>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Pruebas en dispositivos móviles y </w:t>
      </w:r>
      <w:proofErr w:type="spellStart"/>
      <w:r w:rsidRPr="00E12A96">
        <w:rPr>
          <w:rFonts w:ascii="Segoe UI" w:eastAsia="Times New Roman" w:hAnsi="Segoe UI" w:cs="Segoe UI"/>
          <w:color w:val="404040"/>
          <w:lang w:val="es-ES" w:eastAsia="es-ES"/>
        </w:rPr>
        <w:t>tablets</w:t>
      </w:r>
      <w:proofErr w:type="spellEnd"/>
      <w:r w:rsidRPr="00E12A96">
        <w:rPr>
          <w:rFonts w:ascii="Segoe UI" w:eastAsia="Times New Roman" w:hAnsi="Segoe UI" w:cs="Segoe UI"/>
          <w:color w:val="404040"/>
          <w:lang w:val="es-ES" w:eastAsia="es-ES"/>
        </w:rPr>
        <w:t>.</w:t>
      </w:r>
    </w:p>
    <w:p w14:paraId="7D1CC24B" w14:textId="77777777" w:rsidR="00E12A96" w:rsidRPr="00E12A96" w:rsidRDefault="00E12A96" w:rsidP="00E12A96">
      <w:pPr>
        <w:spacing w:line="240" w:lineRule="auto"/>
        <w:rPr>
          <w:rFonts w:ascii="Times New Roman" w:eastAsia="Times New Roman" w:hAnsi="Times New Roman"/>
          <w:lang w:val="es-ES" w:eastAsia="es-ES"/>
        </w:rPr>
      </w:pPr>
      <w:r w:rsidRPr="00E12A96">
        <w:rPr>
          <w:rFonts w:ascii="Times New Roman" w:eastAsia="Times New Roman" w:hAnsi="Times New Roman"/>
          <w:lang w:val="es-ES" w:eastAsia="es-ES"/>
        </w:rPr>
        <w:pict w14:anchorId="733E7D20">
          <v:rect id="_x0000_i1101" style="width:0;height:.75pt" o:hralign="center" o:hrstd="t" o:hrnoshade="t" o:hr="t" fillcolor="#404040" stroked="f"/>
        </w:pict>
      </w:r>
    </w:p>
    <w:p w14:paraId="5356A0BF" w14:textId="77777777" w:rsidR="00E12A96" w:rsidRPr="00E12A96" w:rsidRDefault="00E12A96" w:rsidP="00E12A96">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12A96">
        <w:rPr>
          <w:rFonts w:ascii="Segoe UI" w:eastAsia="Times New Roman" w:hAnsi="Segoe UI" w:cs="Segoe UI"/>
          <w:b/>
          <w:bCs/>
          <w:color w:val="404040"/>
          <w:sz w:val="27"/>
          <w:szCs w:val="27"/>
          <w:lang w:val="es-ES" w:eastAsia="es-ES"/>
        </w:rPr>
        <w:t>3. Resultados de las pruebas</w:t>
      </w:r>
    </w:p>
    <w:p w14:paraId="3D618FA3"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Tras realizar las pruebas, se han obtenido los siguientes resultados:</w:t>
      </w:r>
    </w:p>
    <w:p w14:paraId="62D0284B" w14:textId="77777777" w:rsidR="00E12A96" w:rsidRPr="00E12A96" w:rsidRDefault="00E12A96" w:rsidP="00E12A96">
      <w:pPr>
        <w:numPr>
          <w:ilvl w:val="0"/>
          <w:numId w:val="61"/>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Funcionalidad</w:t>
      </w:r>
      <w:r w:rsidRPr="00E12A96">
        <w:rPr>
          <w:rFonts w:ascii="Segoe UI" w:eastAsia="Times New Roman" w:hAnsi="Segoe UI" w:cs="Segoe UI"/>
          <w:color w:val="404040"/>
          <w:lang w:val="es-ES" w:eastAsia="es-ES"/>
        </w:rPr>
        <w:t>: El sistema cumple con todos los requisitos funcionales establecidos.</w:t>
      </w:r>
    </w:p>
    <w:p w14:paraId="66A6BB68" w14:textId="77777777" w:rsidR="00E12A96" w:rsidRPr="00E12A96" w:rsidRDefault="00E12A96" w:rsidP="00E12A96">
      <w:pPr>
        <w:numPr>
          <w:ilvl w:val="0"/>
          <w:numId w:val="61"/>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Rendimiento</w:t>
      </w:r>
      <w:r w:rsidRPr="00E12A96">
        <w:rPr>
          <w:rFonts w:ascii="Segoe UI" w:eastAsia="Times New Roman" w:hAnsi="Segoe UI" w:cs="Segoe UI"/>
          <w:color w:val="404040"/>
          <w:lang w:val="es-ES" w:eastAsia="es-ES"/>
        </w:rPr>
        <w:t>: El tiempo de respuesta es inferior a 2 segundos para la mayoría de las operaciones.</w:t>
      </w:r>
    </w:p>
    <w:p w14:paraId="25706FC8" w14:textId="77777777" w:rsidR="00E12A96" w:rsidRPr="00E12A96" w:rsidRDefault="00E12A96" w:rsidP="00E12A96">
      <w:pPr>
        <w:numPr>
          <w:ilvl w:val="0"/>
          <w:numId w:val="61"/>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Seguridad</w:t>
      </w:r>
      <w:r w:rsidRPr="00E12A96">
        <w:rPr>
          <w:rFonts w:ascii="Segoe UI" w:eastAsia="Times New Roman" w:hAnsi="Segoe UI" w:cs="Segoe UI"/>
          <w:color w:val="404040"/>
          <w:lang w:val="es-ES" w:eastAsia="es-ES"/>
        </w:rPr>
        <w:t>: No se han detectado vulnerabilidades críticas en las pruebas de seguridad.</w:t>
      </w:r>
    </w:p>
    <w:p w14:paraId="657D0DD1" w14:textId="77777777" w:rsidR="00E12A96" w:rsidRPr="00E12A96" w:rsidRDefault="00E12A96" w:rsidP="00E12A96">
      <w:pPr>
        <w:numPr>
          <w:ilvl w:val="0"/>
          <w:numId w:val="61"/>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Usabilidad</w:t>
      </w:r>
      <w:r w:rsidRPr="00E12A96">
        <w:rPr>
          <w:rFonts w:ascii="Segoe UI" w:eastAsia="Times New Roman" w:hAnsi="Segoe UI" w:cs="Segoe UI"/>
          <w:color w:val="404040"/>
          <w:lang w:val="es-ES" w:eastAsia="es-ES"/>
        </w:rPr>
        <w:t>: Los usuarios han valorado positivamente la facilidad de uso y la claridad de las interfaces.</w:t>
      </w:r>
    </w:p>
    <w:p w14:paraId="0987F3AE" w14:textId="77777777" w:rsidR="00E12A96" w:rsidRPr="00E12A96" w:rsidRDefault="00E12A96" w:rsidP="00E12A96">
      <w:pPr>
        <w:spacing w:line="240" w:lineRule="auto"/>
        <w:rPr>
          <w:rFonts w:ascii="Times New Roman" w:eastAsia="Times New Roman" w:hAnsi="Times New Roman"/>
          <w:lang w:val="es-ES" w:eastAsia="es-ES"/>
        </w:rPr>
      </w:pPr>
      <w:r w:rsidRPr="00E12A96">
        <w:rPr>
          <w:rFonts w:ascii="Times New Roman" w:eastAsia="Times New Roman" w:hAnsi="Times New Roman"/>
          <w:lang w:val="es-ES" w:eastAsia="es-ES"/>
        </w:rPr>
        <w:pict w14:anchorId="3F5328D7">
          <v:rect id="_x0000_i1102" style="width:0;height:.75pt" o:hralign="center" o:hrstd="t" o:hrnoshade="t" o:hr="t" fillcolor="#404040" stroked="f"/>
        </w:pict>
      </w:r>
    </w:p>
    <w:p w14:paraId="3F9C0B24" w14:textId="77777777" w:rsidR="00E12A96" w:rsidRPr="00E12A96" w:rsidRDefault="00E12A96" w:rsidP="00E12A96">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12A96">
        <w:rPr>
          <w:rFonts w:ascii="Segoe UI" w:eastAsia="Times New Roman" w:hAnsi="Segoe UI" w:cs="Segoe UI"/>
          <w:b/>
          <w:bCs/>
          <w:color w:val="404040"/>
          <w:sz w:val="27"/>
          <w:szCs w:val="27"/>
          <w:lang w:val="es-ES" w:eastAsia="es-ES"/>
        </w:rPr>
        <w:t>4. Corrección de errores y optimización</w:t>
      </w:r>
    </w:p>
    <w:p w14:paraId="60642F01"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Durante las pruebas, se identificaron algunos errores y áreas de mejora, que fueron corregidos antes del despliegue final:</w:t>
      </w:r>
    </w:p>
    <w:p w14:paraId="7E6C2BC6" w14:textId="77777777" w:rsidR="00E12A96" w:rsidRPr="00E12A96" w:rsidRDefault="00E12A96" w:rsidP="00E12A96">
      <w:pPr>
        <w:numPr>
          <w:ilvl w:val="0"/>
          <w:numId w:val="6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Errores de reconocimiento facial</w:t>
      </w:r>
      <w:r w:rsidRPr="00E12A96">
        <w:rPr>
          <w:rFonts w:ascii="Segoe UI" w:eastAsia="Times New Roman" w:hAnsi="Segoe UI" w:cs="Segoe UI"/>
          <w:color w:val="404040"/>
          <w:lang w:val="es-ES" w:eastAsia="es-ES"/>
        </w:rPr>
        <w:t>: Se ajustaron los parámetros del algoritmo para mejorar la precisión.</w:t>
      </w:r>
    </w:p>
    <w:p w14:paraId="16D85925" w14:textId="77777777" w:rsidR="00E12A96" w:rsidRPr="00E12A96" w:rsidRDefault="00E12A96" w:rsidP="00E12A96">
      <w:pPr>
        <w:numPr>
          <w:ilvl w:val="0"/>
          <w:numId w:val="6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lastRenderedPageBreak/>
        <w:t>Problemas de rendimiento</w:t>
      </w:r>
      <w:r w:rsidRPr="00E12A96">
        <w:rPr>
          <w:rFonts w:ascii="Segoe UI" w:eastAsia="Times New Roman" w:hAnsi="Segoe UI" w:cs="Segoe UI"/>
          <w:color w:val="404040"/>
          <w:lang w:val="es-ES" w:eastAsia="es-ES"/>
        </w:rPr>
        <w:t xml:space="preserve">: Se optimizaron las consultas a la base de datos y se implementó </w:t>
      </w:r>
      <w:proofErr w:type="spellStart"/>
      <w:r w:rsidRPr="00E12A96">
        <w:rPr>
          <w:rFonts w:ascii="Segoe UI" w:eastAsia="Times New Roman" w:hAnsi="Segoe UI" w:cs="Segoe UI"/>
          <w:color w:val="404040"/>
          <w:lang w:val="es-ES" w:eastAsia="es-ES"/>
        </w:rPr>
        <w:t>caching</w:t>
      </w:r>
      <w:proofErr w:type="spellEnd"/>
      <w:r w:rsidRPr="00E12A96">
        <w:rPr>
          <w:rFonts w:ascii="Segoe UI" w:eastAsia="Times New Roman" w:hAnsi="Segoe UI" w:cs="Segoe UI"/>
          <w:color w:val="404040"/>
          <w:lang w:val="es-ES" w:eastAsia="es-ES"/>
        </w:rPr>
        <w:t>.</w:t>
      </w:r>
    </w:p>
    <w:p w14:paraId="04E0B0FE" w14:textId="77777777" w:rsidR="00E12A96" w:rsidRPr="00E12A96" w:rsidRDefault="00E12A96" w:rsidP="00E12A96">
      <w:pPr>
        <w:numPr>
          <w:ilvl w:val="0"/>
          <w:numId w:val="62"/>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b/>
          <w:bCs/>
          <w:color w:val="404040"/>
          <w:lang w:val="es-ES" w:eastAsia="es-ES"/>
        </w:rPr>
        <w:t>Mejoras en la interfaz</w:t>
      </w:r>
      <w:r w:rsidRPr="00E12A96">
        <w:rPr>
          <w:rFonts w:ascii="Segoe UI" w:eastAsia="Times New Roman" w:hAnsi="Segoe UI" w:cs="Segoe UI"/>
          <w:color w:val="404040"/>
          <w:lang w:val="es-ES" w:eastAsia="es-ES"/>
        </w:rPr>
        <w:t>: Se realizaron ajustes en el diseño para mejorar la experiencia del usuario.</w:t>
      </w:r>
    </w:p>
    <w:p w14:paraId="3AF2BDDD" w14:textId="77777777" w:rsidR="00E12A96" w:rsidRPr="00E12A96" w:rsidRDefault="00E12A96" w:rsidP="00E12A96">
      <w:pPr>
        <w:spacing w:line="240" w:lineRule="auto"/>
        <w:rPr>
          <w:rFonts w:ascii="Times New Roman" w:eastAsia="Times New Roman" w:hAnsi="Times New Roman"/>
          <w:lang w:val="es-ES" w:eastAsia="es-ES"/>
        </w:rPr>
      </w:pPr>
      <w:r w:rsidRPr="00E12A96">
        <w:rPr>
          <w:rFonts w:ascii="Times New Roman" w:eastAsia="Times New Roman" w:hAnsi="Times New Roman"/>
          <w:lang w:val="es-ES" w:eastAsia="es-ES"/>
        </w:rPr>
        <w:pict w14:anchorId="74528F74">
          <v:rect id="_x0000_i1103" style="width:0;height:.75pt" o:hralign="center" o:hrstd="t" o:hrnoshade="t" o:hr="t" fillcolor="#404040" stroked="f"/>
        </w:pict>
      </w:r>
    </w:p>
    <w:p w14:paraId="0D6AACF7" w14:textId="77777777" w:rsidR="00E12A96" w:rsidRPr="00E12A96" w:rsidRDefault="00E12A96" w:rsidP="00E12A96">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E12A96">
        <w:rPr>
          <w:rFonts w:ascii="Segoe UI" w:eastAsia="Times New Roman" w:hAnsi="Segoe UI" w:cs="Segoe UI"/>
          <w:b/>
          <w:bCs/>
          <w:color w:val="404040"/>
          <w:sz w:val="27"/>
          <w:szCs w:val="27"/>
          <w:lang w:val="es-ES" w:eastAsia="es-ES"/>
        </w:rPr>
        <w:t xml:space="preserve">5. Monitorización </w:t>
      </w:r>
      <w:proofErr w:type="spellStart"/>
      <w:r w:rsidRPr="00E12A96">
        <w:rPr>
          <w:rFonts w:ascii="Segoe UI" w:eastAsia="Times New Roman" w:hAnsi="Segoe UI" w:cs="Segoe UI"/>
          <w:b/>
          <w:bCs/>
          <w:color w:val="404040"/>
          <w:sz w:val="27"/>
          <w:szCs w:val="27"/>
          <w:lang w:val="es-ES" w:eastAsia="es-ES"/>
        </w:rPr>
        <w:t>post-despliegue</w:t>
      </w:r>
      <w:proofErr w:type="spellEnd"/>
    </w:p>
    <w:p w14:paraId="507A45DD" w14:textId="77777777" w:rsidR="00E12A96" w:rsidRPr="00E12A96" w:rsidRDefault="00E12A96" w:rsidP="00E12A96">
      <w:pPr>
        <w:spacing w:before="100" w:beforeAutospacing="1"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Una vez desplegado el sistema, se ha establecido un plan de monitorización para:</w:t>
      </w:r>
    </w:p>
    <w:p w14:paraId="7DD709B8" w14:textId="77777777" w:rsidR="00E12A96" w:rsidRPr="00E12A96" w:rsidRDefault="00E12A96" w:rsidP="00E12A96">
      <w:pPr>
        <w:numPr>
          <w:ilvl w:val="0"/>
          <w:numId w:val="6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Detectar y resolver incidencias en tiempo real.</w:t>
      </w:r>
    </w:p>
    <w:p w14:paraId="3D9CE143" w14:textId="77777777" w:rsidR="00E12A96" w:rsidRPr="00E12A96" w:rsidRDefault="00E12A96" w:rsidP="00E12A96">
      <w:pPr>
        <w:numPr>
          <w:ilvl w:val="0"/>
          <w:numId w:val="6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 xml:space="preserve">Recopilar </w:t>
      </w:r>
      <w:proofErr w:type="spellStart"/>
      <w:r w:rsidRPr="00E12A96">
        <w:rPr>
          <w:rFonts w:ascii="Segoe UI" w:eastAsia="Times New Roman" w:hAnsi="Segoe UI" w:cs="Segoe UI"/>
          <w:color w:val="404040"/>
          <w:lang w:val="es-ES" w:eastAsia="es-ES"/>
        </w:rPr>
        <w:t>feedback</w:t>
      </w:r>
      <w:proofErr w:type="spellEnd"/>
      <w:r w:rsidRPr="00E12A96">
        <w:rPr>
          <w:rFonts w:ascii="Segoe UI" w:eastAsia="Times New Roman" w:hAnsi="Segoe UI" w:cs="Segoe UI"/>
          <w:color w:val="404040"/>
          <w:lang w:val="es-ES" w:eastAsia="es-ES"/>
        </w:rPr>
        <w:t xml:space="preserve"> de los usuarios para futuras mejoras.</w:t>
      </w:r>
    </w:p>
    <w:p w14:paraId="467AA646" w14:textId="77777777" w:rsidR="00E12A96" w:rsidRPr="00E12A96" w:rsidRDefault="00E12A96" w:rsidP="00E12A96">
      <w:pPr>
        <w:numPr>
          <w:ilvl w:val="0"/>
          <w:numId w:val="63"/>
        </w:numPr>
        <w:spacing w:after="100" w:afterAutospacing="1" w:line="240" w:lineRule="auto"/>
        <w:rPr>
          <w:rFonts w:ascii="Segoe UI" w:eastAsia="Times New Roman" w:hAnsi="Segoe UI" w:cs="Segoe UI"/>
          <w:color w:val="404040"/>
          <w:lang w:val="es-ES" w:eastAsia="es-ES"/>
        </w:rPr>
      </w:pPr>
      <w:r w:rsidRPr="00E12A96">
        <w:rPr>
          <w:rFonts w:ascii="Segoe UI" w:eastAsia="Times New Roman" w:hAnsi="Segoe UI" w:cs="Segoe UI"/>
          <w:color w:val="404040"/>
          <w:lang w:val="es-ES" w:eastAsia="es-ES"/>
        </w:rPr>
        <w:t>Realizar actualizaciones periódicas para mantener la seguridad y el rendimiento.</w:t>
      </w:r>
    </w:p>
    <w:p w14:paraId="1652E288" w14:textId="04C9297E" w:rsidR="00214443" w:rsidRPr="00E12A96" w:rsidRDefault="00214443" w:rsidP="00EB7BD7">
      <w:pPr>
        <w:rPr>
          <w:lang w:val="es-ES"/>
        </w:rPr>
      </w:pPr>
    </w:p>
    <w:p w14:paraId="34496F16" w14:textId="299BF417" w:rsidR="00214443" w:rsidRDefault="00214443" w:rsidP="00214443">
      <w:pPr>
        <w:pStyle w:val="Ttulo1"/>
        <w:numPr>
          <w:ilvl w:val="0"/>
          <w:numId w:val="1"/>
        </w:numPr>
        <w:rPr>
          <w:rFonts w:cs="Calibri"/>
        </w:rPr>
      </w:pPr>
      <w:bookmarkStart w:id="12" w:name="_Toc116645139"/>
      <w:r>
        <w:t xml:space="preserve">Contexto </w:t>
      </w:r>
      <w:r w:rsidRPr="00214443">
        <w:rPr>
          <w:rFonts w:cs="Calibri"/>
        </w:rPr>
        <w:t>laboral</w:t>
      </w:r>
      <w:bookmarkEnd w:id="12"/>
    </w:p>
    <w:p w14:paraId="350A396E"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El desarrollo de esta aplicación de control horario mediante reconocimiento facial se enmarca en un contexto laboral en el que la digitalización y la automatización de procesos son cada vez más importantes. A continuación, se analiza el entorno laboral en el que se inserta este proyecto, así como su relevancia y aplicabilidad en el mundo empresarial actual.</w:t>
      </w:r>
    </w:p>
    <w:p w14:paraId="6449FD29"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302944D3">
          <v:rect id="_x0000_i1109" style="width:0;height:.75pt" o:hralign="center" o:hrstd="t" o:hrnoshade="t" o:hr="t" fillcolor="#404040" stroked="f"/>
        </w:pict>
      </w:r>
    </w:p>
    <w:p w14:paraId="058203B0"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1. Digitalización en el entorno laboral</w:t>
      </w:r>
    </w:p>
    <w:p w14:paraId="67D418BA"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En los últimos años, las empresas han experimentado una transformación digital acelerada, impulsada por la necesidad de optimizar procesos, reducir costes y mejorar la eficiencia. En este contexto, herramientas como la aplicación desarrollada en este proyecto cobran especial relevancia, ya que permiten:</w:t>
      </w:r>
    </w:p>
    <w:p w14:paraId="4EC594B3" w14:textId="77777777" w:rsidR="00B44413" w:rsidRPr="00B44413" w:rsidRDefault="00B44413" w:rsidP="00B44413">
      <w:pPr>
        <w:numPr>
          <w:ilvl w:val="0"/>
          <w:numId w:val="64"/>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Automatizar tareas repetitivas</w:t>
      </w:r>
      <w:r w:rsidRPr="00B44413">
        <w:rPr>
          <w:rFonts w:ascii="Segoe UI" w:eastAsia="Times New Roman" w:hAnsi="Segoe UI" w:cs="Segoe UI"/>
          <w:color w:val="404040"/>
          <w:lang w:val="es-ES" w:eastAsia="es-ES"/>
        </w:rPr>
        <w:t>: Eliminar la necesidad de registros manuales, reduciendo errores y ahorrando tiempo.</w:t>
      </w:r>
    </w:p>
    <w:p w14:paraId="0CE67DE8" w14:textId="77777777" w:rsidR="00B44413" w:rsidRPr="00B44413" w:rsidRDefault="00B44413" w:rsidP="00B44413">
      <w:pPr>
        <w:numPr>
          <w:ilvl w:val="0"/>
          <w:numId w:val="64"/>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Mejorar la precisión</w:t>
      </w:r>
      <w:r w:rsidRPr="00B44413">
        <w:rPr>
          <w:rFonts w:ascii="Segoe UI" w:eastAsia="Times New Roman" w:hAnsi="Segoe UI" w:cs="Segoe UI"/>
          <w:color w:val="404040"/>
          <w:lang w:val="es-ES" w:eastAsia="es-ES"/>
        </w:rPr>
        <w:t>: Garantizar que los datos recopilados sean exactos y confiables.</w:t>
      </w:r>
    </w:p>
    <w:p w14:paraId="0178EFD2" w14:textId="77777777" w:rsidR="00B44413" w:rsidRPr="00B44413" w:rsidRDefault="00B44413" w:rsidP="00B44413">
      <w:pPr>
        <w:numPr>
          <w:ilvl w:val="0"/>
          <w:numId w:val="64"/>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lastRenderedPageBreak/>
        <w:t>Fomentar la transparencia</w:t>
      </w:r>
      <w:r w:rsidRPr="00B44413">
        <w:rPr>
          <w:rFonts w:ascii="Segoe UI" w:eastAsia="Times New Roman" w:hAnsi="Segoe UI" w:cs="Segoe UI"/>
          <w:color w:val="404040"/>
          <w:lang w:val="es-ES" w:eastAsia="es-ES"/>
        </w:rPr>
        <w:t>: Proporcionar a los empleados acceso a su información laboral, promoviendo la confianza y la satisfacción.</w:t>
      </w:r>
    </w:p>
    <w:p w14:paraId="17950A28"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3A422141">
          <v:rect id="_x0000_i1110" style="width:0;height:.75pt" o:hralign="center" o:hrstd="t" o:hrnoshade="t" o:hr="t" fillcolor="#404040" stroked="f"/>
        </w:pict>
      </w:r>
    </w:p>
    <w:p w14:paraId="4BB36338"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2. Necesidad de control horario eficiente</w:t>
      </w:r>
    </w:p>
    <w:p w14:paraId="3BF233A6"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El control horario es un aspecto fundamental en la gestión de recursos humanos, ya que permite:</w:t>
      </w:r>
    </w:p>
    <w:p w14:paraId="55B4306F" w14:textId="77777777" w:rsidR="00B44413" w:rsidRPr="00B44413" w:rsidRDefault="00B44413" w:rsidP="00B44413">
      <w:pPr>
        <w:numPr>
          <w:ilvl w:val="0"/>
          <w:numId w:val="65"/>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Cumplir con la normativa laboral</w:t>
      </w:r>
      <w:r w:rsidRPr="00B44413">
        <w:rPr>
          <w:rFonts w:ascii="Segoe UI" w:eastAsia="Times New Roman" w:hAnsi="Segoe UI" w:cs="Segoe UI"/>
          <w:color w:val="404040"/>
          <w:lang w:val="es-ES" w:eastAsia="es-ES"/>
        </w:rPr>
        <w:t>: En muchos países, las empresas están obligadas a registrar las horas trabajadas por sus empleados.</w:t>
      </w:r>
    </w:p>
    <w:p w14:paraId="7CB2F6F3" w14:textId="77777777" w:rsidR="00B44413" w:rsidRPr="00B44413" w:rsidRDefault="00B44413" w:rsidP="00B44413">
      <w:pPr>
        <w:numPr>
          <w:ilvl w:val="0"/>
          <w:numId w:val="65"/>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Optimizar la productividad</w:t>
      </w:r>
      <w:r w:rsidRPr="00B44413">
        <w:rPr>
          <w:rFonts w:ascii="Segoe UI" w:eastAsia="Times New Roman" w:hAnsi="Segoe UI" w:cs="Segoe UI"/>
          <w:color w:val="404040"/>
          <w:lang w:val="es-ES" w:eastAsia="es-ES"/>
        </w:rPr>
        <w:t>: Conocer el tiempo dedicado a cada tarea ayuda a identificar áreas de mejora y a distribuir mejor las cargas de trabajo.</w:t>
      </w:r>
    </w:p>
    <w:p w14:paraId="78B8C64E" w14:textId="77777777" w:rsidR="00B44413" w:rsidRPr="00B44413" w:rsidRDefault="00B44413" w:rsidP="00B44413">
      <w:pPr>
        <w:numPr>
          <w:ilvl w:val="0"/>
          <w:numId w:val="65"/>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Gestionar nóminas</w:t>
      </w:r>
      <w:r w:rsidRPr="00B44413">
        <w:rPr>
          <w:rFonts w:ascii="Segoe UI" w:eastAsia="Times New Roman" w:hAnsi="Segoe UI" w:cs="Segoe UI"/>
          <w:color w:val="404040"/>
          <w:lang w:val="es-ES" w:eastAsia="es-ES"/>
        </w:rPr>
        <w:t>: Los registros horarios son esenciales para calcular salarios, horas extras y otros conceptos retributivos.</w:t>
      </w:r>
    </w:p>
    <w:p w14:paraId="639C8C41"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Sin embargo, los métodos tradicionales de control horario (fichas de papel, tarjetas magnéticas, etc.) presentan limitaciones que dificultan su eficacia. La aplicación desarrollada en este proyecto ofrece una solución moderna y eficiente a estos problemas.</w:t>
      </w:r>
    </w:p>
    <w:p w14:paraId="07BD8570"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160282D9">
          <v:rect id="_x0000_i1111" style="width:0;height:.75pt" o:hralign="center" o:hrstd="t" o:hrnoshade="t" o:hr="t" fillcolor="#404040" stroked="f"/>
        </w:pict>
      </w:r>
    </w:p>
    <w:p w14:paraId="0CB4DBC7"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3. Aplicación en diferentes sectores</w:t>
      </w:r>
    </w:p>
    <w:p w14:paraId="11601CB7"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La aplicación de control horario mediante reconocimiento facial es adaptable a una amplia variedad de sectores, entre los que destacan:</w:t>
      </w:r>
    </w:p>
    <w:p w14:paraId="2F3A4D88" w14:textId="77777777" w:rsidR="00B44413" w:rsidRPr="00B44413" w:rsidRDefault="00B44413" w:rsidP="00B44413">
      <w:pPr>
        <w:numPr>
          <w:ilvl w:val="0"/>
          <w:numId w:val="66"/>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Industria</w:t>
      </w:r>
      <w:r w:rsidRPr="00B44413">
        <w:rPr>
          <w:rFonts w:ascii="Segoe UI" w:eastAsia="Times New Roman" w:hAnsi="Segoe UI" w:cs="Segoe UI"/>
          <w:color w:val="404040"/>
          <w:lang w:val="es-ES" w:eastAsia="es-ES"/>
        </w:rPr>
        <w:t>: En fábricas y plantas de producción, donde es necesario registrar la presencia de un gran número de empleados.</w:t>
      </w:r>
    </w:p>
    <w:p w14:paraId="6ABD24F5" w14:textId="77777777" w:rsidR="00B44413" w:rsidRPr="00B44413" w:rsidRDefault="00B44413" w:rsidP="00B44413">
      <w:pPr>
        <w:numPr>
          <w:ilvl w:val="0"/>
          <w:numId w:val="66"/>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Comercio</w:t>
      </w:r>
      <w:r w:rsidRPr="00B44413">
        <w:rPr>
          <w:rFonts w:ascii="Segoe UI" w:eastAsia="Times New Roman" w:hAnsi="Segoe UI" w:cs="Segoe UI"/>
          <w:color w:val="404040"/>
          <w:lang w:val="es-ES" w:eastAsia="es-ES"/>
        </w:rPr>
        <w:t>: En tiendas y centros comerciales, donde los turnos de trabajo son variables y es importante garantizar la puntualidad.</w:t>
      </w:r>
    </w:p>
    <w:p w14:paraId="753FC0F0" w14:textId="77777777" w:rsidR="00B44413" w:rsidRPr="00B44413" w:rsidRDefault="00B44413" w:rsidP="00B44413">
      <w:pPr>
        <w:numPr>
          <w:ilvl w:val="0"/>
          <w:numId w:val="66"/>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Servicios</w:t>
      </w:r>
      <w:r w:rsidRPr="00B44413">
        <w:rPr>
          <w:rFonts w:ascii="Segoe UI" w:eastAsia="Times New Roman" w:hAnsi="Segoe UI" w:cs="Segoe UI"/>
          <w:color w:val="404040"/>
          <w:lang w:val="es-ES" w:eastAsia="es-ES"/>
        </w:rPr>
        <w:t>: En empresas de logística, transporte o atención al cliente, donde los empleados pueden trabajar en diferentes ubicaciones.</w:t>
      </w:r>
    </w:p>
    <w:p w14:paraId="29D9B3A5" w14:textId="77777777" w:rsidR="00B44413" w:rsidRPr="00B44413" w:rsidRDefault="00B44413" w:rsidP="00B44413">
      <w:pPr>
        <w:numPr>
          <w:ilvl w:val="0"/>
          <w:numId w:val="66"/>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Oficinas</w:t>
      </w:r>
      <w:r w:rsidRPr="00B44413">
        <w:rPr>
          <w:rFonts w:ascii="Segoe UI" w:eastAsia="Times New Roman" w:hAnsi="Segoe UI" w:cs="Segoe UI"/>
          <w:color w:val="404040"/>
          <w:lang w:val="es-ES" w:eastAsia="es-ES"/>
        </w:rPr>
        <w:t>: En entornos corporativos, donde la aplicación puede integrarse con otras herramientas de gestión empresarial.</w:t>
      </w:r>
    </w:p>
    <w:p w14:paraId="1FCD8F8B"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79627633">
          <v:rect id="_x0000_i1112" style="width:0;height:.75pt" o:hralign="center" o:hrstd="t" o:hrnoshade="t" o:hr="t" fillcolor="#404040" stroked="f"/>
        </w:pict>
      </w:r>
    </w:p>
    <w:p w14:paraId="2C088FBA"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4. Impacto en la gestión de recursos humanos</w:t>
      </w:r>
    </w:p>
    <w:p w14:paraId="5F7EB04E"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lastRenderedPageBreak/>
        <w:t>La implementación de esta aplicación tiene un impacto significativo en la gestión de recursos humanos, ya que:</w:t>
      </w:r>
    </w:p>
    <w:p w14:paraId="1A3E8318" w14:textId="77777777" w:rsidR="00B44413" w:rsidRPr="00B44413" w:rsidRDefault="00B44413" w:rsidP="00B44413">
      <w:pPr>
        <w:numPr>
          <w:ilvl w:val="0"/>
          <w:numId w:val="67"/>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Simplifica procesos</w:t>
      </w:r>
      <w:r w:rsidRPr="00B44413">
        <w:rPr>
          <w:rFonts w:ascii="Segoe UI" w:eastAsia="Times New Roman" w:hAnsi="Segoe UI" w:cs="Segoe UI"/>
          <w:color w:val="404040"/>
          <w:lang w:val="es-ES" w:eastAsia="es-ES"/>
        </w:rPr>
        <w:t>: Reduce la carga administrativa asociada al control horario, permitiendo al equipo de recursos humanos centrarse en tareas más estratégicas.</w:t>
      </w:r>
    </w:p>
    <w:p w14:paraId="6B37F2A1" w14:textId="77777777" w:rsidR="00B44413" w:rsidRPr="00B44413" w:rsidRDefault="00B44413" w:rsidP="00B44413">
      <w:pPr>
        <w:numPr>
          <w:ilvl w:val="0"/>
          <w:numId w:val="67"/>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Mejora la comunicación</w:t>
      </w:r>
      <w:r w:rsidRPr="00B44413">
        <w:rPr>
          <w:rFonts w:ascii="Segoe UI" w:eastAsia="Times New Roman" w:hAnsi="Segoe UI" w:cs="Segoe UI"/>
          <w:color w:val="404040"/>
          <w:lang w:val="es-ES" w:eastAsia="es-ES"/>
        </w:rPr>
        <w:t>: Proporciona una plataforma centralizada para gestionar incidencias y resolver conflictos.</w:t>
      </w:r>
    </w:p>
    <w:p w14:paraId="5C63EC32" w14:textId="77777777" w:rsidR="00B44413" w:rsidRPr="00B44413" w:rsidRDefault="00B44413" w:rsidP="00B44413">
      <w:pPr>
        <w:numPr>
          <w:ilvl w:val="0"/>
          <w:numId w:val="67"/>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Fomenta la equidad</w:t>
      </w:r>
      <w:r w:rsidRPr="00B44413">
        <w:rPr>
          <w:rFonts w:ascii="Segoe UI" w:eastAsia="Times New Roman" w:hAnsi="Segoe UI" w:cs="Segoe UI"/>
          <w:color w:val="404040"/>
          <w:lang w:val="es-ES" w:eastAsia="es-ES"/>
        </w:rPr>
        <w:t>: Garantiza que todos los empleados sean tratados de la misma manera, evitando favoritismos o discrepancias.</w:t>
      </w:r>
    </w:p>
    <w:p w14:paraId="00690E9D"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515D8BA5">
          <v:rect id="_x0000_i1113" style="width:0;height:.75pt" o:hralign="center" o:hrstd="t" o:hrnoshade="t" o:hr="t" fillcolor="#404040" stroked="f"/>
        </w:pict>
      </w:r>
    </w:p>
    <w:p w14:paraId="59624558"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5. Adaptación a normativas laborales</w:t>
      </w:r>
    </w:p>
    <w:p w14:paraId="2A0B3689"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La aplicación ha sido diseñada teniendo en cuenta las normativas laborales vigentes, como el Reglamento General de Protección de Datos (RGPD) en la Unión Europea. Esto incluye:</w:t>
      </w:r>
    </w:p>
    <w:p w14:paraId="0B37E769" w14:textId="77777777" w:rsidR="00B44413" w:rsidRPr="00B44413" w:rsidRDefault="00B44413" w:rsidP="00B44413">
      <w:pPr>
        <w:numPr>
          <w:ilvl w:val="0"/>
          <w:numId w:val="68"/>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Protección de datos biométricos</w:t>
      </w:r>
      <w:r w:rsidRPr="00B44413">
        <w:rPr>
          <w:rFonts w:ascii="Segoe UI" w:eastAsia="Times New Roman" w:hAnsi="Segoe UI" w:cs="Segoe UI"/>
          <w:color w:val="404040"/>
          <w:lang w:val="es-ES" w:eastAsia="es-ES"/>
        </w:rPr>
        <w:t>: Los datos faciales se almacenan de forma segura y solo se utilizan para el propósito específico del control horario.</w:t>
      </w:r>
    </w:p>
    <w:p w14:paraId="7AB55F1D" w14:textId="77777777" w:rsidR="00B44413" w:rsidRPr="00B44413" w:rsidRDefault="00B44413" w:rsidP="00B44413">
      <w:pPr>
        <w:numPr>
          <w:ilvl w:val="0"/>
          <w:numId w:val="68"/>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Transparencia</w:t>
      </w:r>
      <w:r w:rsidRPr="00B44413">
        <w:rPr>
          <w:rFonts w:ascii="Segoe UI" w:eastAsia="Times New Roman" w:hAnsi="Segoe UI" w:cs="Segoe UI"/>
          <w:color w:val="404040"/>
          <w:lang w:val="es-ES" w:eastAsia="es-ES"/>
        </w:rPr>
        <w:t>: Los empleados tienen acceso a su información y pueden solicitar su modificación o eliminación.</w:t>
      </w:r>
    </w:p>
    <w:p w14:paraId="1B0ECFAD" w14:textId="77777777" w:rsidR="00B44413" w:rsidRPr="00B44413" w:rsidRDefault="00B44413" w:rsidP="00B44413">
      <w:pPr>
        <w:numPr>
          <w:ilvl w:val="0"/>
          <w:numId w:val="68"/>
        </w:numPr>
        <w:spacing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b/>
          <w:bCs/>
          <w:color w:val="404040"/>
          <w:lang w:val="es-ES" w:eastAsia="es-ES"/>
        </w:rPr>
        <w:t>Consentimiento</w:t>
      </w:r>
      <w:r w:rsidRPr="00B44413">
        <w:rPr>
          <w:rFonts w:ascii="Segoe UI" w:eastAsia="Times New Roman" w:hAnsi="Segoe UI" w:cs="Segoe UI"/>
          <w:color w:val="404040"/>
          <w:lang w:val="es-ES" w:eastAsia="es-ES"/>
        </w:rPr>
        <w:t>: Se solicita el consentimiento explícito de los empleados antes de utilizar sus datos biométricos.</w:t>
      </w:r>
    </w:p>
    <w:p w14:paraId="2241E84E" w14:textId="77777777" w:rsidR="00B44413" w:rsidRPr="00B44413" w:rsidRDefault="00B44413" w:rsidP="00B44413">
      <w:pPr>
        <w:spacing w:line="240" w:lineRule="auto"/>
        <w:rPr>
          <w:rFonts w:ascii="Times New Roman" w:eastAsia="Times New Roman" w:hAnsi="Times New Roman"/>
          <w:lang w:val="es-ES" w:eastAsia="es-ES"/>
        </w:rPr>
      </w:pPr>
      <w:r w:rsidRPr="00B44413">
        <w:rPr>
          <w:rFonts w:ascii="Times New Roman" w:eastAsia="Times New Roman" w:hAnsi="Times New Roman"/>
          <w:lang w:val="es-ES" w:eastAsia="es-ES"/>
        </w:rPr>
        <w:pict w14:anchorId="0CC3225E">
          <v:rect id="_x0000_i1114" style="width:0;height:.75pt" o:hralign="center" o:hrstd="t" o:hrnoshade="t" o:hr="t" fillcolor="#404040" stroked="f"/>
        </w:pict>
      </w:r>
    </w:p>
    <w:p w14:paraId="5579C49D" w14:textId="77777777" w:rsidR="00B44413" w:rsidRPr="00B44413" w:rsidRDefault="00B44413" w:rsidP="00B44413">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B44413">
        <w:rPr>
          <w:rFonts w:ascii="Segoe UI" w:eastAsia="Times New Roman" w:hAnsi="Segoe UI" w:cs="Segoe UI"/>
          <w:b/>
          <w:bCs/>
          <w:color w:val="404040"/>
          <w:sz w:val="27"/>
          <w:szCs w:val="27"/>
          <w:lang w:val="es-ES" w:eastAsia="es-ES"/>
        </w:rPr>
        <w:t>6. Futuro del control horario</w:t>
      </w:r>
    </w:p>
    <w:p w14:paraId="3B78916E" w14:textId="77777777" w:rsidR="00B44413" w:rsidRPr="00B44413" w:rsidRDefault="00B44413" w:rsidP="00B44413">
      <w:pPr>
        <w:spacing w:before="100" w:beforeAutospacing="1" w:after="100" w:afterAutospacing="1" w:line="240" w:lineRule="auto"/>
        <w:rPr>
          <w:rFonts w:ascii="Segoe UI" w:eastAsia="Times New Roman" w:hAnsi="Segoe UI" w:cs="Segoe UI"/>
          <w:color w:val="404040"/>
          <w:lang w:val="es-ES" w:eastAsia="es-ES"/>
        </w:rPr>
      </w:pPr>
      <w:r w:rsidRPr="00B44413">
        <w:rPr>
          <w:rFonts w:ascii="Segoe UI" w:eastAsia="Times New Roman" w:hAnsi="Segoe UI" w:cs="Segoe UI"/>
          <w:color w:val="404040"/>
          <w:lang w:val="es-ES" w:eastAsia="es-ES"/>
        </w:rPr>
        <w:t>El uso de tecnologías biométricas, como el reconocimiento facial, está en auge y se espera que siga creciendo en los próximos años. Este proyecto se alinea con las tendencias actuales y futuras, ofreciendo una solución innovadora que combina tecnología, seguridad y usabilidad. Además, su escalabilidad y adaptabilidad la convierten en una herramienta valiosa para empresas de todos los tamaños y sectores.</w:t>
      </w:r>
    </w:p>
    <w:p w14:paraId="5CBC5428" w14:textId="77777777" w:rsidR="00090739" w:rsidRPr="00B44413" w:rsidRDefault="00090739" w:rsidP="00214443">
      <w:pPr>
        <w:rPr>
          <w:lang w:val="es-ES"/>
        </w:rPr>
      </w:pPr>
    </w:p>
    <w:p w14:paraId="51A8E247" w14:textId="5095A920" w:rsidR="00EB7BD7" w:rsidRDefault="00EB7BD7">
      <w:pPr>
        <w:pStyle w:val="Ttulo1"/>
        <w:numPr>
          <w:ilvl w:val="0"/>
          <w:numId w:val="1"/>
        </w:numPr>
        <w:rPr>
          <w:rFonts w:cs="Calibri"/>
        </w:rPr>
      </w:pPr>
      <w:bookmarkStart w:id="13" w:name="_Toc116645140"/>
      <w:r w:rsidRPr="00EB7BD7">
        <w:rPr>
          <w:rFonts w:cs="Calibri"/>
        </w:rPr>
        <w:lastRenderedPageBreak/>
        <w:t>Conclusiones</w:t>
      </w:r>
      <w:bookmarkEnd w:id="13"/>
    </w:p>
    <w:p w14:paraId="06270AD7"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El desarrollo de esta aplicación de control horario mediante reconocimiento facial ha permitido alcanzar los objetivos planteados inicialmente, ofreciendo una solución innovadora y eficiente para la gestión de entradas y salidas en el entorno laboral. A lo largo del proyecto, se han consolidado conocimientos técnicos y se han superado desafíos que han enriquecido tanto el proceso como el resultado final. A continuación, se resumen las principales conclusiones obtenidas:</w:t>
      </w:r>
    </w:p>
    <w:p w14:paraId="22D79BE5"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9DBCBF0">
          <v:rect id="_x0000_i1121" style="width:0;height:.75pt" o:hralign="center" o:hrstd="t" o:hrnoshade="t" o:hr="t" fillcolor="#404040" stroked="f"/>
        </w:pict>
      </w:r>
    </w:p>
    <w:p w14:paraId="44846619"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1. Cumplimiento de objetivos</w:t>
      </w:r>
    </w:p>
    <w:p w14:paraId="264DB8FB"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El proyecto ha cumplido con los objetivos generales y específicos establecidos en la fase de planificación:</w:t>
      </w:r>
    </w:p>
    <w:p w14:paraId="0EBE3E3E" w14:textId="77777777" w:rsidR="004A404F" w:rsidRPr="004A404F" w:rsidRDefault="004A404F" w:rsidP="004A404F">
      <w:pPr>
        <w:numPr>
          <w:ilvl w:val="0"/>
          <w:numId w:val="6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Se ha desarrollado un sistema de reconocimiento facial funcional y preciso, capaz de identificar a los empleados y registrar sus horas de trabajo de forma automática.</w:t>
      </w:r>
    </w:p>
    <w:p w14:paraId="336687D2" w14:textId="77777777" w:rsidR="004A404F" w:rsidRPr="004A404F" w:rsidRDefault="004A404F" w:rsidP="004A404F">
      <w:pPr>
        <w:numPr>
          <w:ilvl w:val="0"/>
          <w:numId w:val="6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Se ha creado una base de datos robusta y segura para almacenar la información de los empleados y sus registros horarios.</w:t>
      </w:r>
    </w:p>
    <w:p w14:paraId="7F755F13" w14:textId="77777777" w:rsidR="004A404F" w:rsidRPr="004A404F" w:rsidRDefault="004A404F" w:rsidP="004A404F">
      <w:pPr>
        <w:numPr>
          <w:ilvl w:val="0"/>
          <w:numId w:val="6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Se han implementado interfaces de usuario intuitivas y accesibles, tanto para los empleados como para el equipo de recursos humanos.</w:t>
      </w:r>
    </w:p>
    <w:p w14:paraId="54CD494C" w14:textId="77777777" w:rsidR="004A404F" w:rsidRPr="004A404F" w:rsidRDefault="004A404F" w:rsidP="004A404F">
      <w:pPr>
        <w:numPr>
          <w:ilvl w:val="0"/>
          <w:numId w:val="6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Se ha garantizado la escalabilidad del sistema, permitiendo su adaptación a empresas de diferentes tamaños y sectores.</w:t>
      </w:r>
    </w:p>
    <w:p w14:paraId="6281C9F0"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502B71E8">
          <v:rect id="_x0000_i1122" style="width:0;height:.75pt" o:hralign="center" o:hrstd="t" o:hrnoshade="t" o:hr="t" fillcolor="#404040" stroked="f"/>
        </w:pict>
      </w:r>
    </w:p>
    <w:p w14:paraId="282CFA85"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2. Innovación y mejora de procesos</w:t>
      </w:r>
    </w:p>
    <w:p w14:paraId="60937D3B"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La aplicación representa una mejora significativa respecto a los métodos tradicionales de control horario, ya que:</w:t>
      </w:r>
    </w:p>
    <w:p w14:paraId="15383420" w14:textId="77777777" w:rsidR="004A404F" w:rsidRPr="004A404F" w:rsidRDefault="004A404F" w:rsidP="004A404F">
      <w:pPr>
        <w:numPr>
          <w:ilvl w:val="0"/>
          <w:numId w:val="70"/>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Elimina los errores humanos asociados a los registros manuales.</w:t>
      </w:r>
    </w:p>
    <w:p w14:paraId="2834747C" w14:textId="77777777" w:rsidR="004A404F" w:rsidRPr="004A404F" w:rsidRDefault="004A404F" w:rsidP="004A404F">
      <w:pPr>
        <w:numPr>
          <w:ilvl w:val="0"/>
          <w:numId w:val="70"/>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Aumenta la seguridad al verificar la identidad de los empleados mediante reconocimiento facial.</w:t>
      </w:r>
    </w:p>
    <w:p w14:paraId="7F65901C" w14:textId="77777777" w:rsidR="004A404F" w:rsidRPr="004A404F" w:rsidRDefault="004A404F" w:rsidP="004A404F">
      <w:pPr>
        <w:numPr>
          <w:ilvl w:val="0"/>
          <w:numId w:val="70"/>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Facilita la gestión de recursos humanos, reduciendo la carga administrativa y mejorando la eficiencia.</w:t>
      </w:r>
    </w:p>
    <w:p w14:paraId="765684EB"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2DBDA235">
          <v:rect id="_x0000_i1123" style="width:0;height:.75pt" o:hralign="center" o:hrstd="t" o:hrnoshade="t" o:hr="t" fillcolor="#404040" stroked="f"/>
        </w:pict>
      </w:r>
    </w:p>
    <w:p w14:paraId="70362A39"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lastRenderedPageBreak/>
        <w:t>3. Aplicación de conocimientos</w:t>
      </w:r>
    </w:p>
    <w:p w14:paraId="68FEBA7A"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 xml:space="preserve">El proyecto ha permitido aplicar y consolidar los conocimientos adquiridos durante el grado superior de Desarrollo de Aplicaciones Web, integrando tecnologías como JavaScript, PHP, </w:t>
      </w:r>
      <w:proofErr w:type="spellStart"/>
      <w:r w:rsidRPr="004A404F">
        <w:rPr>
          <w:rFonts w:ascii="Segoe UI" w:eastAsia="Times New Roman" w:hAnsi="Segoe UI" w:cs="Segoe UI"/>
          <w:color w:val="404040"/>
          <w:lang w:val="es-ES" w:eastAsia="es-ES"/>
        </w:rPr>
        <w:t>MariaDB</w:t>
      </w:r>
      <w:proofErr w:type="spellEnd"/>
      <w:r w:rsidRPr="004A404F">
        <w:rPr>
          <w:rFonts w:ascii="Segoe UI" w:eastAsia="Times New Roman" w:hAnsi="Segoe UI" w:cs="Segoe UI"/>
          <w:color w:val="404040"/>
          <w:lang w:val="es-ES" w:eastAsia="es-ES"/>
        </w:rPr>
        <w:t xml:space="preserve"> y el entorno LAMP. Además, se han adquirido nuevas habilidades en áreas como el reconocimiento facial, la gestión de bases de datos y la seguridad informática.</w:t>
      </w:r>
    </w:p>
    <w:p w14:paraId="0F44B835"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5F048552">
          <v:rect id="_x0000_i1124" style="width:0;height:.75pt" o:hralign="center" o:hrstd="t" o:hrnoshade="t" o:hr="t" fillcolor="#404040" stroked="f"/>
        </w:pict>
      </w:r>
    </w:p>
    <w:p w14:paraId="5A5B9395"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4. Desafíos superados</w:t>
      </w:r>
    </w:p>
    <w:p w14:paraId="06399C2A"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Durante el desarrollo del proyecto, se han enfrentado y superado varios desafíos técnicos y organizativos:</w:t>
      </w:r>
    </w:p>
    <w:p w14:paraId="6B28B359" w14:textId="77777777" w:rsidR="004A404F" w:rsidRPr="004A404F" w:rsidRDefault="004A404F" w:rsidP="004A404F">
      <w:pPr>
        <w:numPr>
          <w:ilvl w:val="0"/>
          <w:numId w:val="71"/>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Precisión del reconocimiento facial</w:t>
      </w:r>
      <w:r w:rsidRPr="004A404F">
        <w:rPr>
          <w:rFonts w:ascii="Segoe UI" w:eastAsia="Times New Roman" w:hAnsi="Segoe UI" w:cs="Segoe UI"/>
          <w:color w:val="404040"/>
          <w:lang w:val="es-ES" w:eastAsia="es-ES"/>
        </w:rPr>
        <w:t>: Se optimizaron los algoritmos para garantizar una identificación precisa en diferentes condiciones de iluminación y ángulos.</w:t>
      </w:r>
    </w:p>
    <w:p w14:paraId="13755119" w14:textId="77777777" w:rsidR="004A404F" w:rsidRPr="004A404F" w:rsidRDefault="004A404F" w:rsidP="004A404F">
      <w:pPr>
        <w:numPr>
          <w:ilvl w:val="0"/>
          <w:numId w:val="71"/>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Integración de tecnologías</w:t>
      </w:r>
      <w:r w:rsidRPr="004A404F">
        <w:rPr>
          <w:rFonts w:ascii="Segoe UI" w:eastAsia="Times New Roman" w:hAnsi="Segoe UI" w:cs="Segoe UI"/>
          <w:color w:val="404040"/>
          <w:lang w:val="es-ES" w:eastAsia="es-ES"/>
        </w:rPr>
        <w:t xml:space="preserve">: Se logró una comunicación fluida entre el </w:t>
      </w:r>
      <w:proofErr w:type="spellStart"/>
      <w:r w:rsidRPr="004A404F">
        <w:rPr>
          <w:rFonts w:ascii="Segoe UI" w:eastAsia="Times New Roman" w:hAnsi="Segoe UI" w:cs="Segoe UI"/>
          <w:color w:val="404040"/>
          <w:lang w:val="es-ES" w:eastAsia="es-ES"/>
        </w:rPr>
        <w:t>frontend</w:t>
      </w:r>
      <w:proofErr w:type="spellEnd"/>
      <w:r w:rsidRPr="004A404F">
        <w:rPr>
          <w:rFonts w:ascii="Segoe UI" w:eastAsia="Times New Roman" w:hAnsi="Segoe UI" w:cs="Segoe UI"/>
          <w:color w:val="404040"/>
          <w:lang w:val="es-ES" w:eastAsia="es-ES"/>
        </w:rPr>
        <w:t xml:space="preserve">, el </w:t>
      </w:r>
      <w:proofErr w:type="spellStart"/>
      <w:r w:rsidRPr="004A404F">
        <w:rPr>
          <w:rFonts w:ascii="Segoe UI" w:eastAsia="Times New Roman" w:hAnsi="Segoe UI" w:cs="Segoe UI"/>
          <w:color w:val="404040"/>
          <w:lang w:val="es-ES" w:eastAsia="es-ES"/>
        </w:rPr>
        <w:t>backend</w:t>
      </w:r>
      <w:proofErr w:type="spellEnd"/>
      <w:r w:rsidRPr="004A404F">
        <w:rPr>
          <w:rFonts w:ascii="Segoe UI" w:eastAsia="Times New Roman" w:hAnsi="Segoe UI" w:cs="Segoe UI"/>
          <w:color w:val="404040"/>
          <w:lang w:val="es-ES" w:eastAsia="es-ES"/>
        </w:rPr>
        <w:t xml:space="preserve"> y la base de datos, garantizando un funcionamiento eficiente.</w:t>
      </w:r>
    </w:p>
    <w:p w14:paraId="16B4F7FD" w14:textId="77777777" w:rsidR="004A404F" w:rsidRPr="004A404F" w:rsidRDefault="004A404F" w:rsidP="004A404F">
      <w:pPr>
        <w:numPr>
          <w:ilvl w:val="0"/>
          <w:numId w:val="71"/>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Seguridad de los datos</w:t>
      </w:r>
      <w:r w:rsidRPr="004A404F">
        <w:rPr>
          <w:rFonts w:ascii="Segoe UI" w:eastAsia="Times New Roman" w:hAnsi="Segoe UI" w:cs="Segoe UI"/>
          <w:color w:val="404040"/>
          <w:lang w:val="es-ES" w:eastAsia="es-ES"/>
        </w:rPr>
        <w:t>: Se implementaron medidas de cifrado y controles de acceso para proteger la información sensible de los empleados.</w:t>
      </w:r>
    </w:p>
    <w:p w14:paraId="379A5876"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4B7B9239">
          <v:rect id="_x0000_i1125" style="width:0;height:.75pt" o:hralign="center" o:hrstd="t" o:hrnoshade="t" o:hr="t" fillcolor="#404040" stroked="f"/>
        </w:pict>
      </w:r>
    </w:p>
    <w:p w14:paraId="37407F82"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5. Impacto en el entorno laboral</w:t>
      </w:r>
    </w:p>
    <w:p w14:paraId="4068737F"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La aplicación tiene un impacto positivo en el entorno laboral, ya que:</w:t>
      </w:r>
    </w:p>
    <w:p w14:paraId="02239DBE" w14:textId="77777777" w:rsidR="004A404F" w:rsidRPr="004A404F" w:rsidRDefault="004A404F" w:rsidP="004A404F">
      <w:pPr>
        <w:numPr>
          <w:ilvl w:val="0"/>
          <w:numId w:val="72"/>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Mejora la experiencia de los empleados al simplificar el proceso de fichaje y proporcionar acceso transparente a su historial laboral.</w:t>
      </w:r>
    </w:p>
    <w:p w14:paraId="2B6723E5" w14:textId="77777777" w:rsidR="004A404F" w:rsidRPr="004A404F" w:rsidRDefault="004A404F" w:rsidP="004A404F">
      <w:pPr>
        <w:numPr>
          <w:ilvl w:val="0"/>
          <w:numId w:val="72"/>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Facilita la gestión del equipo de recursos humanos, permitiéndoles centrarse en tareas más estratégicas.</w:t>
      </w:r>
    </w:p>
    <w:p w14:paraId="2ED8BF91" w14:textId="77777777" w:rsidR="004A404F" w:rsidRPr="004A404F" w:rsidRDefault="004A404F" w:rsidP="004A404F">
      <w:pPr>
        <w:numPr>
          <w:ilvl w:val="0"/>
          <w:numId w:val="72"/>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Contribuye a la digitalización de los procesos empresariales, alineándose con las tendencias actuales y futuras.</w:t>
      </w:r>
    </w:p>
    <w:p w14:paraId="4C39F112"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5EA58313">
          <v:rect id="_x0000_i1126" style="width:0;height:.75pt" o:hralign="center" o:hrstd="t" o:hrnoshade="t" o:hr="t" fillcolor="#404040" stroked="f"/>
        </w:pict>
      </w:r>
    </w:p>
    <w:p w14:paraId="65E21FBF"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6. Limitaciones y aprendizajes</w:t>
      </w:r>
    </w:p>
    <w:p w14:paraId="2EE8C4EB"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lastRenderedPageBreak/>
        <w:t>Aunque el proyecto ha sido un éxito, también se han identificado algunas limitaciones y áreas de mejora:</w:t>
      </w:r>
    </w:p>
    <w:p w14:paraId="32D73FBE" w14:textId="77777777" w:rsidR="004A404F" w:rsidRPr="004A404F" w:rsidRDefault="004A404F" w:rsidP="004A404F">
      <w:pPr>
        <w:numPr>
          <w:ilvl w:val="0"/>
          <w:numId w:val="73"/>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Dependencia de la calidad de la cámara</w:t>
      </w:r>
      <w:r w:rsidRPr="004A404F">
        <w:rPr>
          <w:rFonts w:ascii="Segoe UI" w:eastAsia="Times New Roman" w:hAnsi="Segoe UI" w:cs="Segoe UI"/>
          <w:color w:val="404040"/>
          <w:lang w:val="es-ES" w:eastAsia="es-ES"/>
        </w:rPr>
        <w:t>: La precisión del reconocimiento facial puede verse afectada por la calidad de la cámara utilizada.</w:t>
      </w:r>
    </w:p>
    <w:p w14:paraId="06B523BC" w14:textId="77777777" w:rsidR="004A404F" w:rsidRPr="004A404F" w:rsidRDefault="004A404F" w:rsidP="004A404F">
      <w:pPr>
        <w:numPr>
          <w:ilvl w:val="0"/>
          <w:numId w:val="73"/>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Necesidad de formación</w:t>
      </w:r>
      <w:r w:rsidRPr="004A404F">
        <w:rPr>
          <w:rFonts w:ascii="Segoe UI" w:eastAsia="Times New Roman" w:hAnsi="Segoe UI" w:cs="Segoe UI"/>
          <w:color w:val="404040"/>
          <w:lang w:val="es-ES" w:eastAsia="es-ES"/>
        </w:rPr>
        <w:t>: Los usuarios pueden requerir una breve formación para familiarizarse con el sistema.</w:t>
      </w:r>
    </w:p>
    <w:p w14:paraId="6E289040" w14:textId="77777777" w:rsidR="004A404F" w:rsidRPr="004A404F" w:rsidRDefault="004A404F" w:rsidP="004A404F">
      <w:pPr>
        <w:numPr>
          <w:ilvl w:val="0"/>
          <w:numId w:val="73"/>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Escalabilidad en grandes empresas</w:t>
      </w:r>
      <w:r w:rsidRPr="004A404F">
        <w:rPr>
          <w:rFonts w:ascii="Segoe UI" w:eastAsia="Times New Roman" w:hAnsi="Segoe UI" w:cs="Segoe UI"/>
          <w:color w:val="404040"/>
          <w:lang w:val="es-ES" w:eastAsia="es-ES"/>
        </w:rPr>
        <w:t>: En empresas con miles de empleados, podría ser necesario optimizar aún más el rendimiento del sistema.</w:t>
      </w:r>
    </w:p>
    <w:p w14:paraId="2532E6DB"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Estas limitaciones han servido como aprendizajes valiosos para futuras iteraciones del proyecto.</w:t>
      </w:r>
    </w:p>
    <w:p w14:paraId="2CCF1FEC"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EA25F19">
          <v:rect id="_x0000_i1127" style="width:0;height:.75pt" o:hralign="center" o:hrstd="t" o:hrnoshade="t" o:hr="t" fillcolor="#404040" stroked="f"/>
        </w:pict>
      </w:r>
    </w:p>
    <w:p w14:paraId="21087BB3"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7. Conclusión final</w:t>
      </w:r>
    </w:p>
    <w:p w14:paraId="5D7E4922"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En conclusión, este proyecto ha demostrado que es posible desarrollar una solución tecnológica innovadora y eficiente para el control horario de empleados, combinando reconocimiento facial, desarrollo web y gestión de datos. La aplicación no solo cumple con los requisitos técnicos y funcionales establecidos, sino que también tiene un impacto positivo en la experiencia de los usuarios y en la gestión empresarial. Este trabajo representa un paso importante hacia la digitalización de los procesos laborales y sienta las bases para futuras mejoras y ampliaciones.</w:t>
      </w:r>
    </w:p>
    <w:p w14:paraId="49459826" w14:textId="77777777" w:rsidR="00090739" w:rsidRPr="004A404F" w:rsidRDefault="00090739" w:rsidP="00EB7BD7">
      <w:pPr>
        <w:rPr>
          <w:lang w:val="es-ES"/>
        </w:rPr>
      </w:pPr>
    </w:p>
    <w:p w14:paraId="56FD948F" w14:textId="0B3F9280" w:rsidR="00EB7BD7" w:rsidRDefault="00214443" w:rsidP="00214443">
      <w:pPr>
        <w:pStyle w:val="Ttulo1"/>
        <w:numPr>
          <w:ilvl w:val="0"/>
          <w:numId w:val="1"/>
        </w:numPr>
      </w:pPr>
      <w:bookmarkStart w:id="14" w:name="_Toc116645141"/>
      <w:r>
        <w:t xml:space="preserve">Vías </w:t>
      </w:r>
      <w:r w:rsidRPr="00214443">
        <w:rPr>
          <w:rFonts w:cs="Calibri"/>
        </w:rPr>
        <w:t>futuras</w:t>
      </w:r>
      <w:bookmarkEnd w:id="14"/>
    </w:p>
    <w:p w14:paraId="7B170AC9"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El desarrollo de esta aplicación de control horario mediante reconocimiento facial ha sentado las bases para futuras mejoras y ampliaciones que podrían aumentar su funcionalidad, eficiencia y alcance. A continuación, se describen algunas de las vías futuras que podrían explorarse para seguir avanzando en este proyecto:</w:t>
      </w:r>
    </w:p>
    <w:p w14:paraId="3E05C93D"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186EBF57">
          <v:rect id="_x0000_i1135" style="width:0;height:.75pt" o:hralign="center" o:hrstd="t" o:hrnoshade="t" o:hr="t" fillcolor="#404040" stroked="f"/>
        </w:pict>
      </w:r>
    </w:p>
    <w:p w14:paraId="7F060BB0"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1. Integración con otras tecnologías biométricas</w:t>
      </w:r>
    </w:p>
    <w:p w14:paraId="25FB59AC" w14:textId="77777777" w:rsidR="004A404F" w:rsidRPr="004A404F" w:rsidRDefault="004A404F" w:rsidP="004A404F">
      <w:pPr>
        <w:numPr>
          <w:ilvl w:val="0"/>
          <w:numId w:val="74"/>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lastRenderedPageBreak/>
        <w:t>Reconocimiento de huella dactilar</w:t>
      </w:r>
      <w:r w:rsidRPr="004A404F">
        <w:rPr>
          <w:rFonts w:ascii="Segoe UI" w:eastAsia="Times New Roman" w:hAnsi="Segoe UI" w:cs="Segoe UI"/>
          <w:color w:val="404040"/>
          <w:lang w:val="es-ES" w:eastAsia="es-ES"/>
        </w:rPr>
        <w:t>: Añadir la opción de utilizar huellas dactilares como método alternativo de identificación, especialmente en entornos donde el reconocimiento facial pueda no ser viable.</w:t>
      </w:r>
    </w:p>
    <w:p w14:paraId="36ABE357" w14:textId="77777777" w:rsidR="004A404F" w:rsidRPr="004A404F" w:rsidRDefault="004A404F" w:rsidP="004A404F">
      <w:pPr>
        <w:numPr>
          <w:ilvl w:val="0"/>
          <w:numId w:val="74"/>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Reconocimiento de voz</w:t>
      </w:r>
      <w:r w:rsidRPr="004A404F">
        <w:rPr>
          <w:rFonts w:ascii="Segoe UI" w:eastAsia="Times New Roman" w:hAnsi="Segoe UI" w:cs="Segoe UI"/>
          <w:color w:val="404040"/>
          <w:lang w:val="es-ES" w:eastAsia="es-ES"/>
        </w:rPr>
        <w:t>: Implementar un sistema de identificación por voz para ofrecer mayor flexibilidad a los empleados.</w:t>
      </w:r>
    </w:p>
    <w:p w14:paraId="7B3D61DC"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6BAF1A29">
          <v:rect id="_x0000_i1136" style="width:0;height:.75pt" o:hralign="center" o:hrstd="t" o:hrnoshade="t" o:hr="t" fillcolor="#404040" stroked="f"/>
        </w:pict>
      </w:r>
    </w:p>
    <w:p w14:paraId="7CE02C47"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2. Desarrollo de una aplicación móvil</w:t>
      </w:r>
    </w:p>
    <w:p w14:paraId="3F0FADA2" w14:textId="77777777" w:rsidR="004A404F" w:rsidRPr="004A404F" w:rsidRDefault="004A404F" w:rsidP="004A404F">
      <w:pPr>
        <w:numPr>
          <w:ilvl w:val="0"/>
          <w:numId w:val="75"/>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App para empleados</w:t>
      </w:r>
      <w:r w:rsidRPr="004A404F">
        <w:rPr>
          <w:rFonts w:ascii="Segoe UI" w:eastAsia="Times New Roman" w:hAnsi="Segoe UI" w:cs="Segoe UI"/>
          <w:color w:val="404040"/>
          <w:lang w:val="es-ES" w:eastAsia="es-ES"/>
        </w:rPr>
        <w:t>: Crear una aplicación móvil que permita a los empleados registrar sus horas de trabajo desde cualquier ubicación, utilizando la cámara del móvil para el reconocimiento facial.</w:t>
      </w:r>
    </w:p>
    <w:p w14:paraId="5784F3D8" w14:textId="77777777" w:rsidR="004A404F" w:rsidRPr="004A404F" w:rsidRDefault="004A404F" w:rsidP="004A404F">
      <w:pPr>
        <w:numPr>
          <w:ilvl w:val="0"/>
          <w:numId w:val="75"/>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App para recursos humanos</w:t>
      </w:r>
      <w:r w:rsidRPr="004A404F">
        <w:rPr>
          <w:rFonts w:ascii="Segoe UI" w:eastAsia="Times New Roman" w:hAnsi="Segoe UI" w:cs="Segoe UI"/>
          <w:color w:val="404040"/>
          <w:lang w:val="es-ES" w:eastAsia="es-ES"/>
        </w:rPr>
        <w:t>: Desarrollar una aplicación móvil para que el equipo de recursos humanos pueda gestionar incidencias y revisar registros desde cualquier lugar.</w:t>
      </w:r>
    </w:p>
    <w:p w14:paraId="228B9710"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378B9885">
          <v:rect id="_x0000_i1137" style="width:0;height:.75pt" o:hralign="center" o:hrstd="t" o:hrnoshade="t" o:hr="t" fillcolor="#404040" stroked="f"/>
        </w:pict>
      </w:r>
    </w:p>
    <w:p w14:paraId="602F0260"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3. Mejoras en el reconocimiento facial</w:t>
      </w:r>
    </w:p>
    <w:p w14:paraId="067AF43F" w14:textId="77777777" w:rsidR="004A404F" w:rsidRPr="004A404F" w:rsidRDefault="004A404F" w:rsidP="004A404F">
      <w:pPr>
        <w:numPr>
          <w:ilvl w:val="0"/>
          <w:numId w:val="76"/>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Mayor precisión</w:t>
      </w:r>
      <w:r w:rsidRPr="004A404F">
        <w:rPr>
          <w:rFonts w:ascii="Segoe UI" w:eastAsia="Times New Roman" w:hAnsi="Segoe UI" w:cs="Segoe UI"/>
          <w:color w:val="404040"/>
          <w:lang w:val="es-ES" w:eastAsia="es-ES"/>
        </w:rPr>
        <w:t>: Implementar algoritmos más avanzados de reconocimiento facial, como los basados en redes neuronales profundas, para mejorar la precisión en condiciones adversas (iluminación baja, ángulos difíciles, etc.).</w:t>
      </w:r>
    </w:p>
    <w:p w14:paraId="35F8C06C" w14:textId="77777777" w:rsidR="004A404F" w:rsidRPr="004A404F" w:rsidRDefault="004A404F" w:rsidP="004A404F">
      <w:pPr>
        <w:numPr>
          <w:ilvl w:val="0"/>
          <w:numId w:val="76"/>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Detección de emociones</w:t>
      </w:r>
      <w:r w:rsidRPr="004A404F">
        <w:rPr>
          <w:rFonts w:ascii="Segoe UI" w:eastAsia="Times New Roman" w:hAnsi="Segoe UI" w:cs="Segoe UI"/>
          <w:color w:val="404040"/>
          <w:lang w:val="es-ES" w:eastAsia="es-ES"/>
        </w:rPr>
        <w:t>: Añadir funcionalidades para detectar el estado emocional de los empleados, lo que podría ser útil para mejorar el bienestar laboral.</w:t>
      </w:r>
    </w:p>
    <w:p w14:paraId="22FAB72B"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1670973">
          <v:rect id="_x0000_i1138" style="width:0;height:.75pt" o:hralign="center" o:hrstd="t" o:hrnoshade="t" o:hr="t" fillcolor="#404040" stroked="f"/>
        </w:pict>
      </w:r>
    </w:p>
    <w:p w14:paraId="0751AE7D"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4. Integración con sistemas de gestión empresarial</w:t>
      </w:r>
    </w:p>
    <w:p w14:paraId="639F97EC" w14:textId="77777777" w:rsidR="004A404F" w:rsidRPr="004A404F" w:rsidRDefault="004A404F" w:rsidP="004A404F">
      <w:pPr>
        <w:numPr>
          <w:ilvl w:val="0"/>
          <w:numId w:val="77"/>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ERP y CRM</w:t>
      </w:r>
      <w:r w:rsidRPr="004A404F">
        <w:rPr>
          <w:rFonts w:ascii="Segoe UI" w:eastAsia="Times New Roman" w:hAnsi="Segoe UI" w:cs="Segoe UI"/>
          <w:color w:val="404040"/>
          <w:lang w:val="es-ES" w:eastAsia="es-ES"/>
        </w:rPr>
        <w:t>: Conectar la aplicación con sistemas de planificación de recursos empresariales (ERP) y gestión de relaciones con clientes (CRM) para automatizar procesos como la generación de nóminas o la gestión de turnos.</w:t>
      </w:r>
    </w:p>
    <w:p w14:paraId="7C942082" w14:textId="77777777" w:rsidR="004A404F" w:rsidRPr="004A404F" w:rsidRDefault="004A404F" w:rsidP="004A404F">
      <w:pPr>
        <w:numPr>
          <w:ilvl w:val="0"/>
          <w:numId w:val="77"/>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Herramientas de análisis</w:t>
      </w:r>
      <w:r w:rsidRPr="004A404F">
        <w:rPr>
          <w:rFonts w:ascii="Segoe UI" w:eastAsia="Times New Roman" w:hAnsi="Segoe UI" w:cs="Segoe UI"/>
          <w:color w:val="404040"/>
          <w:lang w:val="es-ES" w:eastAsia="es-ES"/>
        </w:rPr>
        <w:t>: Integrar herramientas de análisis de datos para proporcionar informes más detallados y predictivos sobre la productividad y el absentismo laboral.</w:t>
      </w:r>
    </w:p>
    <w:p w14:paraId="59B00B05"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lastRenderedPageBreak/>
        <w:pict w14:anchorId="68E2402A">
          <v:rect id="_x0000_i1139" style="width:0;height:.75pt" o:hralign="center" o:hrstd="t" o:hrnoshade="t" o:hr="t" fillcolor="#404040" stroked="f"/>
        </w:pict>
      </w:r>
    </w:p>
    <w:p w14:paraId="51A398F4"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5. Mejoras en la seguridad</w:t>
      </w:r>
    </w:p>
    <w:p w14:paraId="0C2FB630" w14:textId="77777777" w:rsidR="004A404F" w:rsidRPr="004A404F" w:rsidRDefault="004A404F" w:rsidP="004A404F">
      <w:pPr>
        <w:numPr>
          <w:ilvl w:val="0"/>
          <w:numId w:val="78"/>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 xml:space="preserve">Autenticación </w:t>
      </w:r>
      <w:proofErr w:type="spellStart"/>
      <w:r w:rsidRPr="004A404F">
        <w:rPr>
          <w:rFonts w:ascii="Segoe UI" w:eastAsia="Times New Roman" w:hAnsi="Segoe UI" w:cs="Segoe UI"/>
          <w:b/>
          <w:bCs/>
          <w:color w:val="404040"/>
          <w:lang w:val="es-ES" w:eastAsia="es-ES"/>
        </w:rPr>
        <w:t>multifactor</w:t>
      </w:r>
      <w:proofErr w:type="spellEnd"/>
      <w:r w:rsidRPr="004A404F">
        <w:rPr>
          <w:rFonts w:ascii="Segoe UI" w:eastAsia="Times New Roman" w:hAnsi="Segoe UI" w:cs="Segoe UI"/>
          <w:color w:val="404040"/>
          <w:lang w:val="es-ES" w:eastAsia="es-ES"/>
        </w:rPr>
        <w:t xml:space="preserve">: Implementar un sistema de autenticación </w:t>
      </w:r>
      <w:proofErr w:type="spellStart"/>
      <w:r w:rsidRPr="004A404F">
        <w:rPr>
          <w:rFonts w:ascii="Segoe UI" w:eastAsia="Times New Roman" w:hAnsi="Segoe UI" w:cs="Segoe UI"/>
          <w:color w:val="404040"/>
          <w:lang w:val="es-ES" w:eastAsia="es-ES"/>
        </w:rPr>
        <w:t>multifactor</w:t>
      </w:r>
      <w:proofErr w:type="spellEnd"/>
      <w:r w:rsidRPr="004A404F">
        <w:rPr>
          <w:rFonts w:ascii="Segoe UI" w:eastAsia="Times New Roman" w:hAnsi="Segoe UI" w:cs="Segoe UI"/>
          <w:color w:val="404040"/>
          <w:lang w:val="es-ES" w:eastAsia="es-ES"/>
        </w:rPr>
        <w:t xml:space="preserve"> que combine reconocimiento facial con otros métodos, como contraseñas o tokens, para aumentar la seguridad.</w:t>
      </w:r>
    </w:p>
    <w:p w14:paraId="1D6D1858" w14:textId="77777777" w:rsidR="004A404F" w:rsidRPr="004A404F" w:rsidRDefault="004A404F" w:rsidP="004A404F">
      <w:pPr>
        <w:numPr>
          <w:ilvl w:val="0"/>
          <w:numId w:val="78"/>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Cifrado avanzado</w:t>
      </w:r>
      <w:r w:rsidRPr="004A404F">
        <w:rPr>
          <w:rFonts w:ascii="Segoe UI" w:eastAsia="Times New Roman" w:hAnsi="Segoe UI" w:cs="Segoe UI"/>
          <w:color w:val="404040"/>
          <w:lang w:val="es-ES" w:eastAsia="es-ES"/>
        </w:rPr>
        <w:t>: Utilizar técnicas de cifrado más avanzadas para proteger los datos biométricos y personales de los empleados.</w:t>
      </w:r>
    </w:p>
    <w:p w14:paraId="7D4BB7B0"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4AC47EB9">
          <v:rect id="_x0000_i1140" style="width:0;height:.75pt" o:hralign="center" o:hrstd="t" o:hrnoshade="t" o:hr="t" fillcolor="#404040" stroked="f"/>
        </w:pict>
      </w:r>
    </w:p>
    <w:p w14:paraId="5CD2E554"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6. Escalabilidad y adaptabilidad</w:t>
      </w:r>
    </w:p>
    <w:p w14:paraId="21B4B43D" w14:textId="77777777" w:rsidR="004A404F" w:rsidRPr="004A404F" w:rsidRDefault="004A404F" w:rsidP="004A404F">
      <w:pPr>
        <w:numPr>
          <w:ilvl w:val="0"/>
          <w:numId w:val="7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Soporte para grandes empresas</w:t>
      </w:r>
      <w:r w:rsidRPr="004A404F">
        <w:rPr>
          <w:rFonts w:ascii="Segoe UI" w:eastAsia="Times New Roman" w:hAnsi="Segoe UI" w:cs="Segoe UI"/>
          <w:color w:val="404040"/>
          <w:lang w:val="es-ES" w:eastAsia="es-ES"/>
        </w:rPr>
        <w:t>: Optimizar el sistema para manejar un gran volumen de empleados y registros, garantizando un rendimiento óptimo incluso en empresas de gran tamaño.</w:t>
      </w:r>
    </w:p>
    <w:p w14:paraId="2C735124" w14:textId="77777777" w:rsidR="004A404F" w:rsidRPr="004A404F" w:rsidRDefault="004A404F" w:rsidP="004A404F">
      <w:pPr>
        <w:numPr>
          <w:ilvl w:val="0"/>
          <w:numId w:val="79"/>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Personalización</w:t>
      </w:r>
      <w:r w:rsidRPr="004A404F">
        <w:rPr>
          <w:rFonts w:ascii="Segoe UI" w:eastAsia="Times New Roman" w:hAnsi="Segoe UI" w:cs="Segoe UI"/>
          <w:color w:val="404040"/>
          <w:lang w:val="es-ES" w:eastAsia="es-ES"/>
        </w:rPr>
        <w:t>: Ofrecer opciones de personalización para adaptar la aplicación a las necesidades específicas de cada empresa, como la inclusión de campos personalizados o la integración con sistemas propietarios.</w:t>
      </w:r>
    </w:p>
    <w:p w14:paraId="5EFCA8C5"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6F3E60FC">
          <v:rect id="_x0000_i1141" style="width:0;height:.75pt" o:hralign="center" o:hrstd="t" o:hrnoshade="t" o:hr="t" fillcolor="#404040" stroked="f"/>
        </w:pict>
      </w:r>
    </w:p>
    <w:p w14:paraId="1DE36D7A"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7. Internacionalización y localización</w:t>
      </w:r>
    </w:p>
    <w:p w14:paraId="38EBA7FA" w14:textId="77777777" w:rsidR="004A404F" w:rsidRPr="004A404F" w:rsidRDefault="004A404F" w:rsidP="004A404F">
      <w:pPr>
        <w:numPr>
          <w:ilvl w:val="0"/>
          <w:numId w:val="80"/>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Idiomas</w:t>
      </w:r>
      <w:r w:rsidRPr="004A404F">
        <w:rPr>
          <w:rFonts w:ascii="Segoe UI" w:eastAsia="Times New Roman" w:hAnsi="Segoe UI" w:cs="Segoe UI"/>
          <w:color w:val="404040"/>
          <w:lang w:val="es-ES" w:eastAsia="es-ES"/>
        </w:rPr>
        <w:t>: Añadir soporte para múltiples idiomas, facilitando la adopción de la aplicación en empresas internacionales.</w:t>
      </w:r>
    </w:p>
    <w:p w14:paraId="439806AD" w14:textId="77777777" w:rsidR="004A404F" w:rsidRPr="004A404F" w:rsidRDefault="004A404F" w:rsidP="004A404F">
      <w:pPr>
        <w:numPr>
          <w:ilvl w:val="0"/>
          <w:numId w:val="80"/>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Normativas locales</w:t>
      </w:r>
      <w:r w:rsidRPr="004A404F">
        <w:rPr>
          <w:rFonts w:ascii="Segoe UI" w:eastAsia="Times New Roman" w:hAnsi="Segoe UI" w:cs="Segoe UI"/>
          <w:color w:val="404040"/>
          <w:lang w:val="es-ES" w:eastAsia="es-ES"/>
        </w:rPr>
        <w:t>: Adaptar la aplicación para cumplir con las normativas laborales y de protección de datos de diferentes países.</w:t>
      </w:r>
    </w:p>
    <w:p w14:paraId="3A44E10E"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471BA553">
          <v:rect id="_x0000_i1142" style="width:0;height:.75pt" o:hralign="center" o:hrstd="t" o:hrnoshade="t" o:hr="t" fillcolor="#404040" stroked="f"/>
        </w:pict>
      </w:r>
    </w:p>
    <w:p w14:paraId="7F7AB77D"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8. Inteligencia artificial y aprendizaje automático</w:t>
      </w:r>
    </w:p>
    <w:p w14:paraId="21DE3BB6" w14:textId="77777777" w:rsidR="004A404F" w:rsidRPr="004A404F" w:rsidRDefault="004A404F" w:rsidP="004A404F">
      <w:pPr>
        <w:numPr>
          <w:ilvl w:val="0"/>
          <w:numId w:val="81"/>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Predicción de ausencias</w:t>
      </w:r>
      <w:r w:rsidRPr="004A404F">
        <w:rPr>
          <w:rFonts w:ascii="Segoe UI" w:eastAsia="Times New Roman" w:hAnsi="Segoe UI" w:cs="Segoe UI"/>
          <w:color w:val="404040"/>
          <w:lang w:val="es-ES" w:eastAsia="es-ES"/>
        </w:rPr>
        <w:t>: Utilizar técnicas de aprendizaje automático para predecir posibles ausencias o retrasos basándose en patrones históricos.</w:t>
      </w:r>
    </w:p>
    <w:p w14:paraId="65A56DFC" w14:textId="77777777" w:rsidR="004A404F" w:rsidRPr="004A404F" w:rsidRDefault="004A404F" w:rsidP="004A404F">
      <w:pPr>
        <w:numPr>
          <w:ilvl w:val="0"/>
          <w:numId w:val="81"/>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Optimización de turnos</w:t>
      </w:r>
      <w:r w:rsidRPr="004A404F">
        <w:rPr>
          <w:rFonts w:ascii="Segoe UI" w:eastAsia="Times New Roman" w:hAnsi="Segoe UI" w:cs="Segoe UI"/>
          <w:color w:val="404040"/>
          <w:lang w:val="es-ES" w:eastAsia="es-ES"/>
        </w:rPr>
        <w:t>: Implementar algoritmos de optimización para asignar turnos de trabajo de manera más eficiente, teniendo en cuenta las preferencias y disponibilidad de los empleados.</w:t>
      </w:r>
    </w:p>
    <w:p w14:paraId="16795795"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AA22BB6">
          <v:rect id="_x0000_i1143" style="width:0;height:.75pt" o:hralign="center" o:hrstd="t" o:hrnoshade="t" o:hr="t" fillcolor="#404040" stroked="f"/>
        </w:pict>
      </w:r>
    </w:p>
    <w:p w14:paraId="4821AC58"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lastRenderedPageBreak/>
        <w:t>9. Mejoras en la experiencia del usuario</w:t>
      </w:r>
    </w:p>
    <w:p w14:paraId="4EDD952B" w14:textId="77777777" w:rsidR="004A404F" w:rsidRPr="004A404F" w:rsidRDefault="004A404F" w:rsidP="004A404F">
      <w:pPr>
        <w:numPr>
          <w:ilvl w:val="0"/>
          <w:numId w:val="82"/>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Interfaz más intuitiva</w:t>
      </w:r>
      <w:r w:rsidRPr="004A404F">
        <w:rPr>
          <w:rFonts w:ascii="Segoe UI" w:eastAsia="Times New Roman" w:hAnsi="Segoe UI" w:cs="Segoe UI"/>
          <w:color w:val="404040"/>
          <w:lang w:val="es-ES" w:eastAsia="es-ES"/>
        </w:rPr>
        <w:t>: Continuar refinando el diseño de las interfaces para mejorar la experiencia del usuario y reducir la curva de aprendizaje.</w:t>
      </w:r>
    </w:p>
    <w:p w14:paraId="25B06D5C" w14:textId="77777777" w:rsidR="004A404F" w:rsidRPr="004A404F" w:rsidRDefault="004A404F" w:rsidP="004A404F">
      <w:pPr>
        <w:numPr>
          <w:ilvl w:val="0"/>
          <w:numId w:val="82"/>
        </w:numPr>
        <w:spacing w:after="100" w:afterAutospacing="1" w:line="240" w:lineRule="auto"/>
        <w:rPr>
          <w:rFonts w:ascii="Segoe UI" w:eastAsia="Times New Roman" w:hAnsi="Segoe UI" w:cs="Segoe UI"/>
          <w:color w:val="404040"/>
          <w:lang w:val="es-ES" w:eastAsia="es-ES"/>
        </w:rPr>
      </w:pPr>
      <w:proofErr w:type="spellStart"/>
      <w:r w:rsidRPr="004A404F">
        <w:rPr>
          <w:rFonts w:ascii="Segoe UI" w:eastAsia="Times New Roman" w:hAnsi="Segoe UI" w:cs="Segoe UI"/>
          <w:b/>
          <w:bCs/>
          <w:color w:val="404040"/>
          <w:lang w:val="es-ES" w:eastAsia="es-ES"/>
        </w:rPr>
        <w:t>Feedback</w:t>
      </w:r>
      <w:proofErr w:type="spellEnd"/>
      <w:r w:rsidRPr="004A404F">
        <w:rPr>
          <w:rFonts w:ascii="Segoe UI" w:eastAsia="Times New Roman" w:hAnsi="Segoe UI" w:cs="Segoe UI"/>
          <w:b/>
          <w:bCs/>
          <w:color w:val="404040"/>
          <w:lang w:val="es-ES" w:eastAsia="es-ES"/>
        </w:rPr>
        <w:t xml:space="preserve"> en tiempo real</w:t>
      </w:r>
      <w:r w:rsidRPr="004A404F">
        <w:rPr>
          <w:rFonts w:ascii="Segoe UI" w:eastAsia="Times New Roman" w:hAnsi="Segoe UI" w:cs="Segoe UI"/>
          <w:color w:val="404040"/>
          <w:lang w:val="es-ES" w:eastAsia="es-ES"/>
        </w:rPr>
        <w:t xml:space="preserve">: Añadir funcionalidades que permitan a los empleados recibir </w:t>
      </w:r>
      <w:proofErr w:type="spellStart"/>
      <w:r w:rsidRPr="004A404F">
        <w:rPr>
          <w:rFonts w:ascii="Segoe UI" w:eastAsia="Times New Roman" w:hAnsi="Segoe UI" w:cs="Segoe UI"/>
          <w:color w:val="404040"/>
          <w:lang w:val="es-ES" w:eastAsia="es-ES"/>
        </w:rPr>
        <w:t>feedback</w:t>
      </w:r>
      <w:proofErr w:type="spellEnd"/>
      <w:r w:rsidRPr="004A404F">
        <w:rPr>
          <w:rFonts w:ascii="Segoe UI" w:eastAsia="Times New Roman" w:hAnsi="Segoe UI" w:cs="Segoe UI"/>
          <w:color w:val="404040"/>
          <w:lang w:val="es-ES" w:eastAsia="es-ES"/>
        </w:rPr>
        <w:t xml:space="preserve"> en tiempo real sobre su registro horario, como notificaciones de confirmación o alertas de errores.</w:t>
      </w:r>
    </w:p>
    <w:p w14:paraId="7C603AFC"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A738E55">
          <v:rect id="_x0000_i1144" style="width:0;height:.75pt" o:hralign="center" o:hrstd="t" o:hrnoshade="t" o:hr="t" fillcolor="#404040" stroked="f"/>
        </w:pict>
      </w:r>
    </w:p>
    <w:p w14:paraId="12C3CA37"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10. Colaboración con otras empresas</w:t>
      </w:r>
    </w:p>
    <w:p w14:paraId="7C314C69" w14:textId="77777777" w:rsidR="004A404F" w:rsidRPr="004A404F" w:rsidRDefault="004A404F" w:rsidP="004A404F">
      <w:pPr>
        <w:numPr>
          <w:ilvl w:val="0"/>
          <w:numId w:val="83"/>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Alianzas estratégicas</w:t>
      </w:r>
      <w:r w:rsidRPr="004A404F">
        <w:rPr>
          <w:rFonts w:ascii="Segoe UI" w:eastAsia="Times New Roman" w:hAnsi="Segoe UI" w:cs="Segoe UI"/>
          <w:color w:val="404040"/>
          <w:lang w:val="es-ES" w:eastAsia="es-ES"/>
        </w:rPr>
        <w:t>: Establecer colaboraciones con empresas especializadas en tecnologías biométricas o gestión de recursos humanos para enriquecer la aplicación con nuevas funcionalidades y conocimientos.</w:t>
      </w:r>
    </w:p>
    <w:p w14:paraId="0A4D4D56" w14:textId="77777777" w:rsidR="004A404F" w:rsidRPr="004A404F" w:rsidRDefault="004A404F" w:rsidP="004A404F">
      <w:pPr>
        <w:numPr>
          <w:ilvl w:val="0"/>
          <w:numId w:val="83"/>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 xml:space="preserve">Open </w:t>
      </w:r>
      <w:proofErr w:type="spellStart"/>
      <w:r w:rsidRPr="004A404F">
        <w:rPr>
          <w:rFonts w:ascii="Segoe UI" w:eastAsia="Times New Roman" w:hAnsi="Segoe UI" w:cs="Segoe UI"/>
          <w:b/>
          <w:bCs/>
          <w:color w:val="404040"/>
          <w:lang w:val="es-ES" w:eastAsia="es-ES"/>
        </w:rPr>
        <w:t>source</w:t>
      </w:r>
      <w:proofErr w:type="spellEnd"/>
      <w:r w:rsidRPr="004A404F">
        <w:rPr>
          <w:rFonts w:ascii="Segoe UI" w:eastAsia="Times New Roman" w:hAnsi="Segoe UI" w:cs="Segoe UI"/>
          <w:color w:val="404040"/>
          <w:lang w:val="es-ES" w:eastAsia="es-ES"/>
        </w:rPr>
        <w:t xml:space="preserve">: Considerar la posibilidad de liberar parte del código como open </w:t>
      </w:r>
      <w:proofErr w:type="spellStart"/>
      <w:r w:rsidRPr="004A404F">
        <w:rPr>
          <w:rFonts w:ascii="Segoe UI" w:eastAsia="Times New Roman" w:hAnsi="Segoe UI" w:cs="Segoe UI"/>
          <w:color w:val="404040"/>
          <w:lang w:val="es-ES" w:eastAsia="es-ES"/>
        </w:rPr>
        <w:t>source</w:t>
      </w:r>
      <w:proofErr w:type="spellEnd"/>
      <w:r w:rsidRPr="004A404F">
        <w:rPr>
          <w:rFonts w:ascii="Segoe UI" w:eastAsia="Times New Roman" w:hAnsi="Segoe UI" w:cs="Segoe UI"/>
          <w:color w:val="404040"/>
          <w:lang w:val="es-ES" w:eastAsia="es-ES"/>
        </w:rPr>
        <w:t>, permitiendo a la comunidad contribuir al desarrollo y mejora del sistema.</w:t>
      </w:r>
    </w:p>
    <w:p w14:paraId="529C9304"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0E28029D">
          <v:rect id="_x0000_i1145" style="width:0;height:.75pt" o:hralign="center" o:hrstd="t" o:hrnoshade="t" o:hr="t" fillcolor="#404040" stroked="f"/>
        </w:pict>
      </w:r>
    </w:p>
    <w:p w14:paraId="5BC0D1D3" w14:textId="77777777" w:rsidR="004A404F" w:rsidRPr="004A404F" w:rsidRDefault="004A404F" w:rsidP="004A404F">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4A404F">
        <w:rPr>
          <w:rFonts w:ascii="Segoe UI" w:eastAsia="Times New Roman" w:hAnsi="Segoe UI" w:cs="Segoe UI"/>
          <w:b/>
          <w:bCs/>
          <w:color w:val="404040"/>
          <w:sz w:val="27"/>
          <w:szCs w:val="27"/>
          <w:lang w:val="es-ES" w:eastAsia="es-ES"/>
        </w:rPr>
        <w:t>11. Sostenibilidad y responsabilidad social</w:t>
      </w:r>
    </w:p>
    <w:p w14:paraId="0F3E6F89" w14:textId="77777777" w:rsidR="004A404F" w:rsidRPr="004A404F" w:rsidRDefault="004A404F" w:rsidP="004A404F">
      <w:pPr>
        <w:numPr>
          <w:ilvl w:val="0"/>
          <w:numId w:val="84"/>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Reducción de papel</w:t>
      </w:r>
      <w:r w:rsidRPr="004A404F">
        <w:rPr>
          <w:rFonts w:ascii="Segoe UI" w:eastAsia="Times New Roman" w:hAnsi="Segoe UI" w:cs="Segoe UI"/>
          <w:color w:val="404040"/>
          <w:lang w:val="es-ES" w:eastAsia="es-ES"/>
        </w:rPr>
        <w:t>: Promover la eliminación del uso de papel en los procesos de control horario, contribuyendo a la sostenibilidad medioambiental.</w:t>
      </w:r>
    </w:p>
    <w:p w14:paraId="6949931D" w14:textId="77777777" w:rsidR="004A404F" w:rsidRPr="004A404F" w:rsidRDefault="004A404F" w:rsidP="004A404F">
      <w:pPr>
        <w:numPr>
          <w:ilvl w:val="0"/>
          <w:numId w:val="84"/>
        </w:numPr>
        <w:spacing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b/>
          <w:bCs/>
          <w:color w:val="404040"/>
          <w:lang w:val="es-ES" w:eastAsia="es-ES"/>
        </w:rPr>
        <w:t>Inclusión</w:t>
      </w:r>
      <w:r w:rsidRPr="004A404F">
        <w:rPr>
          <w:rFonts w:ascii="Segoe UI" w:eastAsia="Times New Roman" w:hAnsi="Segoe UI" w:cs="Segoe UI"/>
          <w:color w:val="404040"/>
          <w:lang w:val="es-ES" w:eastAsia="es-ES"/>
        </w:rPr>
        <w:t>: Asegurar que la aplicación sea accesible para todos los empleados, incluyendo aquellos con discapacidades, mediante la implementación de funcionalidades adicionales como el reconocimiento de voz o la compatibilidad con dispositivos de asistencia.</w:t>
      </w:r>
    </w:p>
    <w:p w14:paraId="469DB027" w14:textId="77777777" w:rsidR="004A404F" w:rsidRPr="004A404F" w:rsidRDefault="004A404F" w:rsidP="004A404F">
      <w:pPr>
        <w:spacing w:line="240" w:lineRule="auto"/>
        <w:rPr>
          <w:rFonts w:ascii="Times New Roman" w:eastAsia="Times New Roman" w:hAnsi="Times New Roman"/>
          <w:lang w:val="es-ES" w:eastAsia="es-ES"/>
        </w:rPr>
      </w:pPr>
      <w:r w:rsidRPr="004A404F">
        <w:rPr>
          <w:rFonts w:ascii="Times New Roman" w:eastAsia="Times New Roman" w:hAnsi="Times New Roman"/>
          <w:lang w:val="es-ES" w:eastAsia="es-ES"/>
        </w:rPr>
        <w:pict w14:anchorId="2FF8E933">
          <v:rect id="_x0000_i1146" style="width:0;height:.75pt" o:hralign="center" o:hrstd="t" o:hrnoshade="t" o:hr="t" fillcolor="#404040" stroked="f"/>
        </w:pict>
      </w:r>
    </w:p>
    <w:p w14:paraId="2A7BA23C" w14:textId="77777777" w:rsidR="004A404F" w:rsidRPr="004A404F" w:rsidRDefault="004A404F" w:rsidP="004A404F">
      <w:pPr>
        <w:spacing w:before="100" w:beforeAutospacing="1" w:after="100" w:afterAutospacing="1" w:line="240" w:lineRule="auto"/>
        <w:rPr>
          <w:rFonts w:ascii="Segoe UI" w:eastAsia="Times New Roman" w:hAnsi="Segoe UI" w:cs="Segoe UI"/>
          <w:color w:val="404040"/>
          <w:lang w:val="es-ES" w:eastAsia="es-ES"/>
        </w:rPr>
      </w:pPr>
      <w:r w:rsidRPr="004A404F">
        <w:rPr>
          <w:rFonts w:ascii="Segoe UI" w:eastAsia="Times New Roman" w:hAnsi="Segoe UI" w:cs="Segoe UI"/>
          <w:color w:val="404040"/>
          <w:lang w:val="es-ES" w:eastAsia="es-ES"/>
        </w:rPr>
        <w:t>Este apartado sugiere posibles mejoras y ampliaciones que podrían realizarse en el futuro para seguir desarrollando el proyecto. Puedes ajustarlo para reflejar tus propias ideas o prioridades. ¡Espero que te sea útil!</w:t>
      </w:r>
    </w:p>
    <w:p w14:paraId="64175CA9" w14:textId="77777777" w:rsidR="00090739" w:rsidRPr="004A404F" w:rsidRDefault="00090739" w:rsidP="00EB7BD7">
      <w:pPr>
        <w:rPr>
          <w:lang w:val="es-ES"/>
        </w:rPr>
      </w:pPr>
    </w:p>
    <w:p w14:paraId="593918D3" w14:textId="291025B9" w:rsidR="00EB7BD7" w:rsidRPr="00EB7BD7" w:rsidRDefault="00EB7BD7">
      <w:pPr>
        <w:pStyle w:val="Ttulo1"/>
        <w:numPr>
          <w:ilvl w:val="0"/>
          <w:numId w:val="1"/>
        </w:numPr>
        <w:rPr>
          <w:rFonts w:asciiTheme="minorHAnsi" w:hAnsiTheme="minorHAnsi"/>
        </w:rPr>
      </w:pPr>
      <w:bookmarkStart w:id="15" w:name="_Toc116645142"/>
      <w:r w:rsidRPr="00EB7BD7">
        <w:rPr>
          <w:rFonts w:cs="Calibri"/>
        </w:rPr>
        <w:lastRenderedPageBreak/>
        <w:t>Glosario</w:t>
      </w:r>
      <w:bookmarkEnd w:id="15"/>
    </w:p>
    <w:p w14:paraId="62790BC5"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A</w:t>
      </w:r>
    </w:p>
    <w:p w14:paraId="58C57927" w14:textId="77777777" w:rsidR="00950635" w:rsidRPr="00950635" w:rsidRDefault="00950635" w:rsidP="00950635">
      <w:pPr>
        <w:numPr>
          <w:ilvl w:val="0"/>
          <w:numId w:val="85"/>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Algoritmo</w:t>
      </w:r>
      <w:r w:rsidRPr="00950635">
        <w:rPr>
          <w:rFonts w:ascii="Segoe UI" w:eastAsia="Times New Roman" w:hAnsi="Segoe UI" w:cs="Segoe UI"/>
          <w:color w:val="404040"/>
          <w:lang w:val="es-ES" w:eastAsia="es-ES"/>
        </w:rPr>
        <w:t>: Conjunto de pasos o reglas definidas para resolver un problema o realizar una tarea. En este proyecto, se utiliza para el reconocimiento facial.</w:t>
      </w:r>
    </w:p>
    <w:p w14:paraId="2AC5BF49" w14:textId="77777777" w:rsidR="00950635" w:rsidRPr="00950635" w:rsidRDefault="00950635" w:rsidP="00950635">
      <w:pPr>
        <w:numPr>
          <w:ilvl w:val="0"/>
          <w:numId w:val="85"/>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Apache</w:t>
      </w:r>
      <w:r w:rsidRPr="00950635">
        <w:rPr>
          <w:rFonts w:ascii="Segoe UI" w:eastAsia="Times New Roman" w:hAnsi="Segoe UI" w:cs="Segoe UI"/>
          <w:color w:val="404040"/>
          <w:lang w:val="es-ES" w:eastAsia="es-ES"/>
        </w:rPr>
        <w:t>: Servidor web de código abierto utilizado para gestionar las solicitudes HTTP en el entorno LAMP.</w:t>
      </w:r>
    </w:p>
    <w:p w14:paraId="7F481F7E"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312DFF33">
          <v:rect id="_x0000_i1159" style="width:0;height:.75pt" o:hralign="center" o:hrstd="t" o:hrnoshade="t" o:hr="t" fillcolor="#404040" stroked="f"/>
        </w:pict>
      </w:r>
    </w:p>
    <w:p w14:paraId="0CED2C06"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B</w:t>
      </w:r>
    </w:p>
    <w:p w14:paraId="01BE906A" w14:textId="77777777" w:rsidR="00950635" w:rsidRPr="00950635" w:rsidRDefault="00950635" w:rsidP="00950635">
      <w:pPr>
        <w:numPr>
          <w:ilvl w:val="0"/>
          <w:numId w:val="86"/>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Backend</w:t>
      </w:r>
      <w:proofErr w:type="spellEnd"/>
      <w:r w:rsidRPr="00950635">
        <w:rPr>
          <w:rFonts w:ascii="Segoe UI" w:eastAsia="Times New Roman" w:hAnsi="Segoe UI" w:cs="Segoe UI"/>
          <w:color w:val="404040"/>
          <w:lang w:val="es-ES" w:eastAsia="es-ES"/>
        </w:rPr>
        <w:t xml:space="preserve">: Parte del sistema que se ejecuta en el servidor, gestionando la lógica de negocio, la base de datos y la comunicación con el </w:t>
      </w:r>
      <w:proofErr w:type="spellStart"/>
      <w:r w:rsidRPr="00950635">
        <w:rPr>
          <w:rFonts w:ascii="Segoe UI" w:eastAsia="Times New Roman" w:hAnsi="Segoe UI" w:cs="Segoe UI"/>
          <w:color w:val="404040"/>
          <w:lang w:val="es-ES" w:eastAsia="es-ES"/>
        </w:rPr>
        <w:t>frontend</w:t>
      </w:r>
      <w:proofErr w:type="spellEnd"/>
      <w:r w:rsidRPr="00950635">
        <w:rPr>
          <w:rFonts w:ascii="Segoe UI" w:eastAsia="Times New Roman" w:hAnsi="Segoe UI" w:cs="Segoe UI"/>
          <w:color w:val="404040"/>
          <w:lang w:val="es-ES" w:eastAsia="es-ES"/>
        </w:rPr>
        <w:t>.</w:t>
      </w:r>
    </w:p>
    <w:p w14:paraId="06B6E8C2" w14:textId="77777777" w:rsidR="00950635" w:rsidRPr="00950635" w:rsidRDefault="00950635" w:rsidP="00950635">
      <w:pPr>
        <w:numPr>
          <w:ilvl w:val="0"/>
          <w:numId w:val="86"/>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Base de datos</w:t>
      </w:r>
      <w:r w:rsidRPr="00950635">
        <w:rPr>
          <w:rFonts w:ascii="Segoe UI" w:eastAsia="Times New Roman" w:hAnsi="Segoe UI" w:cs="Segoe UI"/>
          <w:color w:val="404040"/>
          <w:lang w:val="es-ES" w:eastAsia="es-ES"/>
        </w:rPr>
        <w:t xml:space="preserve">: Sistema organizado para almacenar, gestionar y recuperar información. En este proyecto, se utiliza </w:t>
      </w:r>
      <w:proofErr w:type="spellStart"/>
      <w:r w:rsidRPr="00950635">
        <w:rPr>
          <w:rFonts w:ascii="Segoe UI" w:eastAsia="Times New Roman" w:hAnsi="Segoe UI" w:cs="Segoe UI"/>
          <w:color w:val="404040"/>
          <w:lang w:val="es-ES" w:eastAsia="es-ES"/>
        </w:rPr>
        <w:t>MariaDB</w:t>
      </w:r>
      <w:proofErr w:type="spellEnd"/>
      <w:r w:rsidRPr="00950635">
        <w:rPr>
          <w:rFonts w:ascii="Segoe UI" w:eastAsia="Times New Roman" w:hAnsi="Segoe UI" w:cs="Segoe UI"/>
          <w:color w:val="404040"/>
          <w:lang w:val="es-ES" w:eastAsia="es-ES"/>
        </w:rPr>
        <w:t>.</w:t>
      </w:r>
    </w:p>
    <w:p w14:paraId="320C2170" w14:textId="77777777" w:rsidR="00950635" w:rsidRPr="00950635" w:rsidRDefault="00950635" w:rsidP="00950635">
      <w:pPr>
        <w:numPr>
          <w:ilvl w:val="0"/>
          <w:numId w:val="86"/>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Biometría</w:t>
      </w:r>
      <w:r w:rsidRPr="00950635">
        <w:rPr>
          <w:rFonts w:ascii="Segoe UI" w:eastAsia="Times New Roman" w:hAnsi="Segoe UI" w:cs="Segoe UI"/>
          <w:color w:val="404040"/>
          <w:lang w:val="es-ES" w:eastAsia="es-ES"/>
        </w:rPr>
        <w:t>: Técnicas de identificación basadas en características físicas o conductuales únicas, como el reconocimiento facial o de huellas dactilares.</w:t>
      </w:r>
    </w:p>
    <w:p w14:paraId="166B90AF"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CA417A0">
          <v:rect id="_x0000_i1160" style="width:0;height:.75pt" o:hralign="center" o:hrstd="t" o:hrnoshade="t" o:hr="t" fillcolor="#404040" stroked="f"/>
        </w:pict>
      </w:r>
    </w:p>
    <w:p w14:paraId="379A4D59"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C</w:t>
      </w:r>
    </w:p>
    <w:p w14:paraId="35962144" w14:textId="77777777" w:rsidR="00950635" w:rsidRPr="00950635" w:rsidRDefault="00950635" w:rsidP="00950635">
      <w:pPr>
        <w:numPr>
          <w:ilvl w:val="0"/>
          <w:numId w:val="87"/>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Caching</w:t>
      </w:r>
      <w:proofErr w:type="spellEnd"/>
      <w:r w:rsidRPr="00950635">
        <w:rPr>
          <w:rFonts w:ascii="Segoe UI" w:eastAsia="Times New Roman" w:hAnsi="Segoe UI" w:cs="Segoe UI"/>
          <w:color w:val="404040"/>
          <w:lang w:val="es-ES" w:eastAsia="es-ES"/>
        </w:rPr>
        <w:t>: Técnica para almacenar temporalmente datos o resultados de operaciones, con el fin de mejorar el rendimiento del sistema.</w:t>
      </w:r>
    </w:p>
    <w:p w14:paraId="5B870C43" w14:textId="77777777" w:rsidR="00950635" w:rsidRPr="00950635" w:rsidRDefault="00950635" w:rsidP="00950635">
      <w:pPr>
        <w:numPr>
          <w:ilvl w:val="0"/>
          <w:numId w:val="87"/>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Cliente-servidor</w:t>
      </w:r>
      <w:r w:rsidRPr="00950635">
        <w:rPr>
          <w:rFonts w:ascii="Segoe UI" w:eastAsia="Times New Roman" w:hAnsi="Segoe UI" w:cs="Segoe UI"/>
          <w:color w:val="404040"/>
          <w:lang w:val="es-ES" w:eastAsia="es-ES"/>
        </w:rPr>
        <w:t>: Modelo de arquitectura en el que los clientes (</w:t>
      </w:r>
      <w:proofErr w:type="spellStart"/>
      <w:r w:rsidRPr="00950635">
        <w:rPr>
          <w:rFonts w:ascii="Segoe UI" w:eastAsia="Times New Roman" w:hAnsi="Segoe UI" w:cs="Segoe UI"/>
          <w:color w:val="404040"/>
          <w:lang w:val="es-ES" w:eastAsia="es-ES"/>
        </w:rPr>
        <w:t>frontend</w:t>
      </w:r>
      <w:proofErr w:type="spellEnd"/>
      <w:r w:rsidRPr="00950635">
        <w:rPr>
          <w:rFonts w:ascii="Segoe UI" w:eastAsia="Times New Roman" w:hAnsi="Segoe UI" w:cs="Segoe UI"/>
          <w:color w:val="404040"/>
          <w:lang w:val="es-ES" w:eastAsia="es-ES"/>
        </w:rPr>
        <w:t>) solicitan servicios o recursos a un servidor (</w:t>
      </w:r>
      <w:proofErr w:type="spellStart"/>
      <w:r w:rsidRPr="00950635">
        <w:rPr>
          <w:rFonts w:ascii="Segoe UI" w:eastAsia="Times New Roman" w:hAnsi="Segoe UI" w:cs="Segoe UI"/>
          <w:color w:val="404040"/>
          <w:lang w:val="es-ES" w:eastAsia="es-ES"/>
        </w:rPr>
        <w:t>backend</w:t>
      </w:r>
      <w:proofErr w:type="spellEnd"/>
      <w:r w:rsidRPr="00950635">
        <w:rPr>
          <w:rFonts w:ascii="Segoe UI" w:eastAsia="Times New Roman" w:hAnsi="Segoe UI" w:cs="Segoe UI"/>
          <w:color w:val="404040"/>
          <w:lang w:val="es-ES" w:eastAsia="es-ES"/>
        </w:rPr>
        <w:t>).</w:t>
      </w:r>
    </w:p>
    <w:p w14:paraId="66EE4905"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E2B35A2">
          <v:rect id="_x0000_i1161" style="width:0;height:.75pt" o:hralign="center" o:hrstd="t" o:hrnoshade="t" o:hr="t" fillcolor="#404040" stroked="f"/>
        </w:pict>
      </w:r>
    </w:p>
    <w:p w14:paraId="5E74271F"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D</w:t>
      </w:r>
    </w:p>
    <w:p w14:paraId="290DB617" w14:textId="77777777" w:rsidR="00950635" w:rsidRPr="00950635" w:rsidRDefault="00950635" w:rsidP="00950635">
      <w:pPr>
        <w:numPr>
          <w:ilvl w:val="0"/>
          <w:numId w:val="88"/>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Despliegue</w:t>
      </w:r>
      <w:r w:rsidRPr="00950635">
        <w:rPr>
          <w:rFonts w:ascii="Segoe UI" w:eastAsia="Times New Roman" w:hAnsi="Segoe UI" w:cs="Segoe UI"/>
          <w:color w:val="404040"/>
          <w:lang w:val="es-ES" w:eastAsia="es-ES"/>
        </w:rPr>
        <w:t>: Proceso de implementar y poner en funcionamiento una aplicación en un entorno de producción.</w:t>
      </w:r>
    </w:p>
    <w:p w14:paraId="0E0F646E" w14:textId="77777777" w:rsidR="00950635" w:rsidRPr="00950635" w:rsidRDefault="00950635" w:rsidP="00950635">
      <w:pPr>
        <w:numPr>
          <w:ilvl w:val="0"/>
          <w:numId w:val="88"/>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Docker</w:t>
      </w:r>
      <w:r w:rsidRPr="00950635">
        <w:rPr>
          <w:rFonts w:ascii="Segoe UI" w:eastAsia="Times New Roman" w:hAnsi="Segoe UI" w:cs="Segoe UI"/>
          <w:color w:val="404040"/>
          <w:lang w:val="es-ES" w:eastAsia="es-ES"/>
        </w:rPr>
        <w:t>: Plataforma que permite empaquetar aplicaciones en contenedores, facilitando su despliegue en diferentes entornos.</w:t>
      </w:r>
    </w:p>
    <w:p w14:paraId="7F8C7BCA"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6AB55FE4">
          <v:rect id="_x0000_i1162" style="width:0;height:.75pt" o:hralign="center" o:hrstd="t" o:hrnoshade="t" o:hr="t" fillcolor="#404040" stroked="f"/>
        </w:pict>
      </w:r>
    </w:p>
    <w:p w14:paraId="4B75FE8D"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lastRenderedPageBreak/>
        <w:t>E</w:t>
      </w:r>
    </w:p>
    <w:p w14:paraId="08B33EF8" w14:textId="77777777" w:rsidR="00950635" w:rsidRPr="00950635" w:rsidRDefault="00950635" w:rsidP="00950635">
      <w:pPr>
        <w:numPr>
          <w:ilvl w:val="0"/>
          <w:numId w:val="89"/>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 xml:space="preserve">ERP (Enterprise </w:t>
      </w:r>
      <w:proofErr w:type="spellStart"/>
      <w:r w:rsidRPr="00950635">
        <w:rPr>
          <w:rFonts w:ascii="Segoe UI" w:eastAsia="Times New Roman" w:hAnsi="Segoe UI" w:cs="Segoe UI"/>
          <w:b/>
          <w:bCs/>
          <w:color w:val="404040"/>
          <w:lang w:val="es-ES" w:eastAsia="es-ES"/>
        </w:rPr>
        <w:t>Resource</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Planning</w:t>
      </w:r>
      <w:proofErr w:type="spellEnd"/>
      <w:r w:rsidRPr="00950635">
        <w:rPr>
          <w:rFonts w:ascii="Segoe UI" w:eastAsia="Times New Roman" w:hAnsi="Segoe UI" w:cs="Segoe UI"/>
          <w:b/>
          <w:bCs/>
          <w:color w:val="404040"/>
          <w:lang w:val="es-ES" w:eastAsia="es-ES"/>
        </w:rPr>
        <w:t>)</w:t>
      </w:r>
      <w:r w:rsidRPr="00950635">
        <w:rPr>
          <w:rFonts w:ascii="Segoe UI" w:eastAsia="Times New Roman" w:hAnsi="Segoe UI" w:cs="Segoe UI"/>
          <w:color w:val="404040"/>
          <w:lang w:val="es-ES" w:eastAsia="es-ES"/>
        </w:rPr>
        <w:t>: Sistema de gestión empresarial que integra y automatiza procesos como contabilidad, recursos humanos y gestión de inventarios.</w:t>
      </w:r>
    </w:p>
    <w:p w14:paraId="5F83581B"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B2C9813">
          <v:rect id="_x0000_i1163" style="width:0;height:.75pt" o:hralign="center" o:hrstd="t" o:hrnoshade="t" o:hr="t" fillcolor="#404040" stroked="f"/>
        </w:pict>
      </w:r>
    </w:p>
    <w:p w14:paraId="4CD7DD7F"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F</w:t>
      </w:r>
    </w:p>
    <w:p w14:paraId="10593B3D" w14:textId="77777777" w:rsidR="00950635" w:rsidRPr="00950635" w:rsidRDefault="00950635" w:rsidP="00950635">
      <w:pPr>
        <w:numPr>
          <w:ilvl w:val="0"/>
          <w:numId w:val="90"/>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FaceAPI.js</w:t>
      </w:r>
      <w:r w:rsidRPr="00950635">
        <w:rPr>
          <w:rFonts w:ascii="Segoe UI" w:eastAsia="Times New Roman" w:hAnsi="Segoe UI" w:cs="Segoe UI"/>
          <w:color w:val="404040"/>
          <w:lang w:val="es-ES" w:eastAsia="es-ES"/>
        </w:rPr>
        <w:t xml:space="preserve">: Biblioteca de JavaScript utilizada para implementar el reconocimiento facial en el </w:t>
      </w:r>
      <w:proofErr w:type="spellStart"/>
      <w:r w:rsidRPr="00950635">
        <w:rPr>
          <w:rFonts w:ascii="Segoe UI" w:eastAsia="Times New Roman" w:hAnsi="Segoe UI" w:cs="Segoe UI"/>
          <w:color w:val="404040"/>
          <w:lang w:val="es-ES" w:eastAsia="es-ES"/>
        </w:rPr>
        <w:t>frontend</w:t>
      </w:r>
      <w:proofErr w:type="spellEnd"/>
      <w:r w:rsidRPr="00950635">
        <w:rPr>
          <w:rFonts w:ascii="Segoe UI" w:eastAsia="Times New Roman" w:hAnsi="Segoe UI" w:cs="Segoe UI"/>
          <w:color w:val="404040"/>
          <w:lang w:val="es-ES" w:eastAsia="es-ES"/>
        </w:rPr>
        <w:t>.</w:t>
      </w:r>
    </w:p>
    <w:p w14:paraId="4A424E6E" w14:textId="77777777" w:rsidR="00950635" w:rsidRPr="00950635" w:rsidRDefault="00950635" w:rsidP="00950635">
      <w:pPr>
        <w:numPr>
          <w:ilvl w:val="0"/>
          <w:numId w:val="90"/>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Frontend</w:t>
      </w:r>
      <w:proofErr w:type="spellEnd"/>
      <w:r w:rsidRPr="00950635">
        <w:rPr>
          <w:rFonts w:ascii="Segoe UI" w:eastAsia="Times New Roman" w:hAnsi="Segoe UI" w:cs="Segoe UI"/>
          <w:color w:val="404040"/>
          <w:lang w:val="es-ES" w:eastAsia="es-ES"/>
        </w:rPr>
        <w:t>: Parte del sistema con la que interactúa el usuario, incluyendo las interfaces gráficas y la lógica de presentación.</w:t>
      </w:r>
    </w:p>
    <w:p w14:paraId="6CC79F6F"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08D30079">
          <v:rect id="_x0000_i1164" style="width:0;height:.75pt" o:hralign="center" o:hrstd="t" o:hrnoshade="t" o:hr="t" fillcolor="#404040" stroked="f"/>
        </w:pict>
      </w:r>
    </w:p>
    <w:p w14:paraId="413C5E7C"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G</w:t>
      </w:r>
    </w:p>
    <w:p w14:paraId="440189F2" w14:textId="77777777" w:rsidR="00950635" w:rsidRPr="00950635" w:rsidRDefault="00950635" w:rsidP="00950635">
      <w:pPr>
        <w:numPr>
          <w:ilvl w:val="0"/>
          <w:numId w:val="91"/>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Git</w:t>
      </w:r>
      <w:r w:rsidRPr="00950635">
        <w:rPr>
          <w:rFonts w:ascii="Segoe UI" w:eastAsia="Times New Roman" w:hAnsi="Segoe UI" w:cs="Segoe UI"/>
          <w:color w:val="404040"/>
          <w:lang w:val="es-ES" w:eastAsia="es-ES"/>
        </w:rPr>
        <w:t>: Sistema de control de versiones utilizado para gestionar el código fuente y colaborar en equipo.</w:t>
      </w:r>
    </w:p>
    <w:p w14:paraId="0A15ED06" w14:textId="77777777" w:rsidR="00950635" w:rsidRPr="00950635" w:rsidRDefault="00950635" w:rsidP="00950635">
      <w:pPr>
        <w:numPr>
          <w:ilvl w:val="0"/>
          <w:numId w:val="91"/>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GitHub</w:t>
      </w:r>
      <w:r w:rsidRPr="00950635">
        <w:rPr>
          <w:rFonts w:ascii="Segoe UI" w:eastAsia="Times New Roman" w:hAnsi="Segoe UI" w:cs="Segoe UI"/>
          <w:color w:val="404040"/>
          <w:lang w:val="es-ES" w:eastAsia="es-ES"/>
        </w:rPr>
        <w:t>: Plataforma basada en Git para alojar y compartir proyectos de desarrollo de software.</w:t>
      </w:r>
    </w:p>
    <w:p w14:paraId="0632A612"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21C5E731">
          <v:rect id="_x0000_i1165" style="width:0;height:.75pt" o:hralign="center" o:hrstd="t" o:hrnoshade="t" o:hr="t" fillcolor="#404040" stroked="f"/>
        </w:pict>
      </w:r>
    </w:p>
    <w:p w14:paraId="6019BE6E"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H</w:t>
      </w:r>
    </w:p>
    <w:p w14:paraId="56AB5D26" w14:textId="77777777" w:rsidR="00950635" w:rsidRPr="00950635" w:rsidRDefault="00950635" w:rsidP="00950635">
      <w:pPr>
        <w:numPr>
          <w:ilvl w:val="0"/>
          <w:numId w:val="92"/>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HTML (</w:t>
      </w:r>
      <w:proofErr w:type="spellStart"/>
      <w:r w:rsidRPr="00950635">
        <w:rPr>
          <w:rFonts w:ascii="Segoe UI" w:eastAsia="Times New Roman" w:hAnsi="Segoe UI" w:cs="Segoe UI"/>
          <w:b/>
          <w:bCs/>
          <w:color w:val="404040"/>
          <w:lang w:val="es-ES" w:eastAsia="es-ES"/>
        </w:rPr>
        <w:t>HyperText</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Markup</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Language</w:t>
      </w:r>
      <w:proofErr w:type="spellEnd"/>
      <w:r w:rsidRPr="00950635">
        <w:rPr>
          <w:rFonts w:ascii="Segoe UI" w:eastAsia="Times New Roman" w:hAnsi="Segoe UI" w:cs="Segoe UI"/>
          <w:b/>
          <w:bCs/>
          <w:color w:val="404040"/>
          <w:lang w:val="es-ES" w:eastAsia="es-ES"/>
        </w:rPr>
        <w:t>)</w:t>
      </w:r>
      <w:r w:rsidRPr="00950635">
        <w:rPr>
          <w:rFonts w:ascii="Segoe UI" w:eastAsia="Times New Roman" w:hAnsi="Segoe UI" w:cs="Segoe UI"/>
          <w:color w:val="404040"/>
          <w:lang w:val="es-ES" w:eastAsia="es-ES"/>
        </w:rPr>
        <w:t>: Lenguaje de marcado utilizado para crear la estructura de las páginas web.</w:t>
      </w:r>
    </w:p>
    <w:p w14:paraId="072156D2"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0431659">
          <v:rect id="_x0000_i1166" style="width:0;height:.75pt" o:hralign="center" o:hrstd="t" o:hrnoshade="t" o:hr="t" fillcolor="#404040" stroked="f"/>
        </w:pict>
      </w:r>
    </w:p>
    <w:p w14:paraId="250C6BDD"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I</w:t>
      </w:r>
    </w:p>
    <w:p w14:paraId="6892D240" w14:textId="77777777" w:rsidR="00950635" w:rsidRPr="00950635" w:rsidRDefault="00950635" w:rsidP="00950635">
      <w:pPr>
        <w:numPr>
          <w:ilvl w:val="0"/>
          <w:numId w:val="93"/>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Integración continua (CI)</w:t>
      </w:r>
      <w:r w:rsidRPr="00950635">
        <w:rPr>
          <w:rFonts w:ascii="Segoe UI" w:eastAsia="Times New Roman" w:hAnsi="Segoe UI" w:cs="Segoe UI"/>
          <w:color w:val="404040"/>
          <w:lang w:val="es-ES" w:eastAsia="es-ES"/>
        </w:rPr>
        <w:t>: Práctica de desarrollo que consiste en integrar cambios de código frecuentemente, realizando pruebas automáticas para detectar errores.</w:t>
      </w:r>
    </w:p>
    <w:p w14:paraId="6398E0B4"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68BD1C1C">
          <v:rect id="_x0000_i1167" style="width:0;height:.75pt" o:hralign="center" o:hrstd="t" o:hrnoshade="t" o:hr="t" fillcolor="#404040" stroked="f"/>
        </w:pict>
      </w:r>
    </w:p>
    <w:p w14:paraId="7AF1321A"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lastRenderedPageBreak/>
        <w:t>J</w:t>
      </w:r>
    </w:p>
    <w:p w14:paraId="121C120C" w14:textId="77777777" w:rsidR="00950635" w:rsidRPr="00950635" w:rsidRDefault="00950635" w:rsidP="00950635">
      <w:pPr>
        <w:numPr>
          <w:ilvl w:val="0"/>
          <w:numId w:val="94"/>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JavaScript</w:t>
      </w:r>
      <w:r w:rsidRPr="00950635">
        <w:rPr>
          <w:rFonts w:ascii="Segoe UI" w:eastAsia="Times New Roman" w:hAnsi="Segoe UI" w:cs="Segoe UI"/>
          <w:color w:val="404040"/>
          <w:lang w:val="es-ES" w:eastAsia="es-ES"/>
        </w:rPr>
        <w:t xml:space="preserve">: Lenguaje de programación utilizado para implementar el reconocimiento facial y la interactividad en el </w:t>
      </w:r>
      <w:proofErr w:type="spellStart"/>
      <w:r w:rsidRPr="00950635">
        <w:rPr>
          <w:rFonts w:ascii="Segoe UI" w:eastAsia="Times New Roman" w:hAnsi="Segoe UI" w:cs="Segoe UI"/>
          <w:color w:val="404040"/>
          <w:lang w:val="es-ES" w:eastAsia="es-ES"/>
        </w:rPr>
        <w:t>frontend</w:t>
      </w:r>
      <w:proofErr w:type="spellEnd"/>
      <w:r w:rsidRPr="00950635">
        <w:rPr>
          <w:rFonts w:ascii="Segoe UI" w:eastAsia="Times New Roman" w:hAnsi="Segoe UI" w:cs="Segoe UI"/>
          <w:color w:val="404040"/>
          <w:lang w:val="es-ES" w:eastAsia="es-ES"/>
        </w:rPr>
        <w:t>.</w:t>
      </w:r>
    </w:p>
    <w:p w14:paraId="59ED20E9" w14:textId="77777777" w:rsidR="00950635" w:rsidRPr="00950635" w:rsidRDefault="00950635" w:rsidP="00950635">
      <w:pPr>
        <w:numPr>
          <w:ilvl w:val="0"/>
          <w:numId w:val="94"/>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jQuery</w:t>
      </w:r>
      <w:r w:rsidRPr="00950635">
        <w:rPr>
          <w:rFonts w:ascii="Segoe UI" w:eastAsia="Times New Roman" w:hAnsi="Segoe UI" w:cs="Segoe UI"/>
          <w:color w:val="404040"/>
          <w:lang w:val="es-ES" w:eastAsia="es-ES"/>
        </w:rPr>
        <w:t>: Biblioteca de JavaScript que simplifica la manipulación del DOM y la gestión de eventos.</w:t>
      </w:r>
    </w:p>
    <w:p w14:paraId="79148094"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39EC5ED3">
          <v:rect id="_x0000_i1168" style="width:0;height:.75pt" o:hralign="center" o:hrstd="t" o:hrnoshade="t" o:hr="t" fillcolor="#404040" stroked="f"/>
        </w:pict>
      </w:r>
    </w:p>
    <w:p w14:paraId="2295AA39"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L</w:t>
      </w:r>
    </w:p>
    <w:p w14:paraId="62B01B4E" w14:textId="77777777" w:rsidR="00950635" w:rsidRPr="00950635" w:rsidRDefault="00950635" w:rsidP="00950635">
      <w:pPr>
        <w:numPr>
          <w:ilvl w:val="0"/>
          <w:numId w:val="95"/>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LAMP</w:t>
      </w:r>
      <w:r w:rsidRPr="00950635">
        <w:rPr>
          <w:rFonts w:ascii="Segoe UI" w:eastAsia="Times New Roman" w:hAnsi="Segoe UI" w:cs="Segoe UI"/>
          <w:color w:val="404040"/>
          <w:lang w:val="es-ES" w:eastAsia="es-ES"/>
        </w:rPr>
        <w:t xml:space="preserve">: Acrónimo de Linux, Apache, </w:t>
      </w:r>
      <w:proofErr w:type="spellStart"/>
      <w:r w:rsidRPr="00950635">
        <w:rPr>
          <w:rFonts w:ascii="Segoe UI" w:eastAsia="Times New Roman" w:hAnsi="Segoe UI" w:cs="Segoe UI"/>
          <w:color w:val="404040"/>
          <w:lang w:val="es-ES" w:eastAsia="es-ES"/>
        </w:rPr>
        <w:t>MariaDB</w:t>
      </w:r>
      <w:proofErr w:type="spellEnd"/>
      <w:r w:rsidRPr="00950635">
        <w:rPr>
          <w:rFonts w:ascii="Segoe UI" w:eastAsia="Times New Roman" w:hAnsi="Segoe UI" w:cs="Segoe UI"/>
          <w:color w:val="404040"/>
          <w:lang w:val="es-ES" w:eastAsia="es-ES"/>
        </w:rPr>
        <w:t>/MySQL y PHP, un conjunto de tecnologías utilizado para desarrollar y alojar aplicaciones web.</w:t>
      </w:r>
    </w:p>
    <w:p w14:paraId="19146DEF"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3BFE99C5">
          <v:rect id="_x0000_i1169" style="width:0;height:.75pt" o:hralign="center" o:hrstd="t" o:hrnoshade="t" o:hr="t" fillcolor="#404040" stroked="f"/>
        </w:pict>
      </w:r>
    </w:p>
    <w:p w14:paraId="3FCA2132"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M</w:t>
      </w:r>
    </w:p>
    <w:p w14:paraId="48685DEB" w14:textId="77777777" w:rsidR="00950635" w:rsidRPr="00950635" w:rsidRDefault="00950635" w:rsidP="00950635">
      <w:pPr>
        <w:numPr>
          <w:ilvl w:val="0"/>
          <w:numId w:val="96"/>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MariaDB</w:t>
      </w:r>
      <w:proofErr w:type="spellEnd"/>
      <w:r w:rsidRPr="00950635">
        <w:rPr>
          <w:rFonts w:ascii="Segoe UI" w:eastAsia="Times New Roman" w:hAnsi="Segoe UI" w:cs="Segoe UI"/>
          <w:color w:val="404040"/>
          <w:lang w:val="es-ES" w:eastAsia="es-ES"/>
        </w:rPr>
        <w:t>: Sistema de gestión de bases de datos relacional, derivado de MySQL, utilizado en este proyecto para almacenar datos.</w:t>
      </w:r>
    </w:p>
    <w:p w14:paraId="66E7E9A5" w14:textId="77777777" w:rsidR="00950635" w:rsidRPr="00950635" w:rsidRDefault="00950635" w:rsidP="00950635">
      <w:pPr>
        <w:numPr>
          <w:ilvl w:val="0"/>
          <w:numId w:val="96"/>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Metodología ágil</w:t>
      </w:r>
      <w:r w:rsidRPr="00950635">
        <w:rPr>
          <w:rFonts w:ascii="Segoe UI" w:eastAsia="Times New Roman" w:hAnsi="Segoe UI" w:cs="Segoe UI"/>
          <w:color w:val="404040"/>
          <w:lang w:val="es-ES" w:eastAsia="es-ES"/>
        </w:rPr>
        <w:t>: Enfoque de desarrollo basado en iteraciones cortas y colaboración continua con los usuarios.</w:t>
      </w:r>
    </w:p>
    <w:p w14:paraId="69FB40A5"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315E0198">
          <v:rect id="_x0000_i1170" style="width:0;height:.75pt" o:hralign="center" o:hrstd="t" o:hrnoshade="t" o:hr="t" fillcolor="#404040" stroked="f"/>
        </w:pict>
      </w:r>
    </w:p>
    <w:p w14:paraId="66EBF4BF"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P</w:t>
      </w:r>
    </w:p>
    <w:p w14:paraId="0519386E" w14:textId="77777777" w:rsidR="00950635" w:rsidRPr="00950635" w:rsidRDefault="00950635" w:rsidP="00950635">
      <w:pPr>
        <w:numPr>
          <w:ilvl w:val="0"/>
          <w:numId w:val="97"/>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PHP</w:t>
      </w:r>
      <w:r w:rsidRPr="00950635">
        <w:rPr>
          <w:rFonts w:ascii="Segoe UI" w:eastAsia="Times New Roman" w:hAnsi="Segoe UI" w:cs="Segoe UI"/>
          <w:color w:val="404040"/>
          <w:lang w:val="es-ES" w:eastAsia="es-ES"/>
        </w:rPr>
        <w:t xml:space="preserve">: Lenguaje de programación utilizado en el </w:t>
      </w:r>
      <w:proofErr w:type="spellStart"/>
      <w:r w:rsidRPr="00950635">
        <w:rPr>
          <w:rFonts w:ascii="Segoe UI" w:eastAsia="Times New Roman" w:hAnsi="Segoe UI" w:cs="Segoe UI"/>
          <w:color w:val="404040"/>
          <w:lang w:val="es-ES" w:eastAsia="es-ES"/>
        </w:rPr>
        <w:t>backend</w:t>
      </w:r>
      <w:proofErr w:type="spellEnd"/>
      <w:r w:rsidRPr="00950635">
        <w:rPr>
          <w:rFonts w:ascii="Segoe UI" w:eastAsia="Times New Roman" w:hAnsi="Segoe UI" w:cs="Segoe UI"/>
          <w:color w:val="404040"/>
          <w:lang w:val="es-ES" w:eastAsia="es-ES"/>
        </w:rPr>
        <w:t xml:space="preserve"> para gestionar la lógica de negocio y la interacción con la base de datos.</w:t>
      </w:r>
    </w:p>
    <w:p w14:paraId="33967CCC" w14:textId="77777777" w:rsidR="00950635" w:rsidRPr="00950635" w:rsidRDefault="00950635" w:rsidP="00950635">
      <w:pPr>
        <w:numPr>
          <w:ilvl w:val="0"/>
          <w:numId w:val="97"/>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Postman</w:t>
      </w:r>
      <w:proofErr w:type="spellEnd"/>
      <w:r w:rsidRPr="00950635">
        <w:rPr>
          <w:rFonts w:ascii="Segoe UI" w:eastAsia="Times New Roman" w:hAnsi="Segoe UI" w:cs="Segoe UI"/>
          <w:color w:val="404040"/>
          <w:lang w:val="es-ES" w:eastAsia="es-ES"/>
        </w:rPr>
        <w:t xml:space="preserve">: Herramienta utilizada para probar </w:t>
      </w:r>
      <w:proofErr w:type="spellStart"/>
      <w:r w:rsidRPr="00950635">
        <w:rPr>
          <w:rFonts w:ascii="Segoe UI" w:eastAsia="Times New Roman" w:hAnsi="Segoe UI" w:cs="Segoe UI"/>
          <w:color w:val="404040"/>
          <w:lang w:val="es-ES" w:eastAsia="es-ES"/>
        </w:rPr>
        <w:t>APIs</w:t>
      </w:r>
      <w:proofErr w:type="spellEnd"/>
      <w:r w:rsidRPr="00950635">
        <w:rPr>
          <w:rFonts w:ascii="Segoe UI" w:eastAsia="Times New Roman" w:hAnsi="Segoe UI" w:cs="Segoe UI"/>
          <w:color w:val="404040"/>
          <w:lang w:val="es-ES" w:eastAsia="es-ES"/>
        </w:rPr>
        <w:t xml:space="preserve"> y verificar la comunicación entre el </w:t>
      </w:r>
      <w:proofErr w:type="spellStart"/>
      <w:r w:rsidRPr="00950635">
        <w:rPr>
          <w:rFonts w:ascii="Segoe UI" w:eastAsia="Times New Roman" w:hAnsi="Segoe UI" w:cs="Segoe UI"/>
          <w:color w:val="404040"/>
          <w:lang w:val="es-ES" w:eastAsia="es-ES"/>
        </w:rPr>
        <w:t>frontend</w:t>
      </w:r>
      <w:proofErr w:type="spellEnd"/>
      <w:r w:rsidRPr="00950635">
        <w:rPr>
          <w:rFonts w:ascii="Segoe UI" w:eastAsia="Times New Roman" w:hAnsi="Segoe UI" w:cs="Segoe UI"/>
          <w:color w:val="404040"/>
          <w:lang w:val="es-ES" w:eastAsia="es-ES"/>
        </w:rPr>
        <w:t xml:space="preserve"> y el </w:t>
      </w:r>
      <w:proofErr w:type="spellStart"/>
      <w:r w:rsidRPr="00950635">
        <w:rPr>
          <w:rFonts w:ascii="Segoe UI" w:eastAsia="Times New Roman" w:hAnsi="Segoe UI" w:cs="Segoe UI"/>
          <w:color w:val="404040"/>
          <w:lang w:val="es-ES" w:eastAsia="es-ES"/>
        </w:rPr>
        <w:t>backend</w:t>
      </w:r>
      <w:proofErr w:type="spellEnd"/>
      <w:r w:rsidRPr="00950635">
        <w:rPr>
          <w:rFonts w:ascii="Segoe UI" w:eastAsia="Times New Roman" w:hAnsi="Segoe UI" w:cs="Segoe UI"/>
          <w:color w:val="404040"/>
          <w:lang w:val="es-ES" w:eastAsia="es-ES"/>
        </w:rPr>
        <w:t>.</w:t>
      </w:r>
    </w:p>
    <w:p w14:paraId="2F3E77BA"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7E6FF4B0">
          <v:rect id="_x0000_i1171" style="width:0;height:.75pt" o:hralign="center" o:hrstd="t" o:hrnoshade="t" o:hr="t" fillcolor="#404040" stroked="f"/>
        </w:pict>
      </w:r>
    </w:p>
    <w:p w14:paraId="0A83D757"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R</w:t>
      </w:r>
    </w:p>
    <w:p w14:paraId="7EE8E3FE" w14:textId="77777777" w:rsidR="00950635" w:rsidRPr="00950635" w:rsidRDefault="00950635" w:rsidP="00950635">
      <w:pPr>
        <w:numPr>
          <w:ilvl w:val="0"/>
          <w:numId w:val="98"/>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Reconocimiento facial</w:t>
      </w:r>
      <w:r w:rsidRPr="00950635">
        <w:rPr>
          <w:rFonts w:ascii="Segoe UI" w:eastAsia="Times New Roman" w:hAnsi="Segoe UI" w:cs="Segoe UI"/>
          <w:color w:val="404040"/>
          <w:lang w:val="es-ES" w:eastAsia="es-ES"/>
        </w:rPr>
        <w:t>: Tecnología que identifica o verifica a una persona a partir de una imagen o video de su rostro.</w:t>
      </w:r>
    </w:p>
    <w:p w14:paraId="477F7ABD" w14:textId="77777777" w:rsidR="00950635" w:rsidRPr="00950635" w:rsidRDefault="00950635" w:rsidP="00950635">
      <w:pPr>
        <w:numPr>
          <w:ilvl w:val="0"/>
          <w:numId w:val="98"/>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Responsive</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design</w:t>
      </w:r>
      <w:proofErr w:type="spellEnd"/>
      <w:r w:rsidRPr="00950635">
        <w:rPr>
          <w:rFonts w:ascii="Segoe UI" w:eastAsia="Times New Roman" w:hAnsi="Segoe UI" w:cs="Segoe UI"/>
          <w:color w:val="404040"/>
          <w:lang w:val="es-ES" w:eastAsia="es-ES"/>
        </w:rPr>
        <w:t>: Enfoque de diseño que garantiza que las interfaces se adapten a diferentes dispositivos y tamaños de pantalla.</w:t>
      </w:r>
    </w:p>
    <w:p w14:paraId="00947B0F"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lastRenderedPageBreak/>
        <w:pict w14:anchorId="280B074A">
          <v:rect id="_x0000_i1172" style="width:0;height:.75pt" o:hralign="center" o:hrstd="t" o:hrnoshade="t" o:hr="t" fillcolor="#404040" stroked="f"/>
        </w:pict>
      </w:r>
    </w:p>
    <w:p w14:paraId="5B418C1F"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S</w:t>
      </w:r>
    </w:p>
    <w:p w14:paraId="7CA95867" w14:textId="77777777" w:rsidR="00950635" w:rsidRPr="00950635" w:rsidRDefault="00950635" w:rsidP="00950635">
      <w:pPr>
        <w:numPr>
          <w:ilvl w:val="0"/>
          <w:numId w:val="99"/>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SQL (</w:t>
      </w:r>
      <w:proofErr w:type="spellStart"/>
      <w:r w:rsidRPr="00950635">
        <w:rPr>
          <w:rFonts w:ascii="Segoe UI" w:eastAsia="Times New Roman" w:hAnsi="Segoe UI" w:cs="Segoe UI"/>
          <w:b/>
          <w:bCs/>
          <w:color w:val="404040"/>
          <w:lang w:val="es-ES" w:eastAsia="es-ES"/>
        </w:rPr>
        <w:t>Structured</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Query</w:t>
      </w:r>
      <w:proofErr w:type="spellEnd"/>
      <w:r w:rsidRPr="00950635">
        <w:rPr>
          <w:rFonts w:ascii="Segoe UI" w:eastAsia="Times New Roman" w:hAnsi="Segoe UI" w:cs="Segoe UI"/>
          <w:b/>
          <w:bCs/>
          <w:color w:val="404040"/>
          <w:lang w:val="es-ES" w:eastAsia="es-ES"/>
        </w:rPr>
        <w:t xml:space="preserve"> </w:t>
      </w:r>
      <w:proofErr w:type="spellStart"/>
      <w:r w:rsidRPr="00950635">
        <w:rPr>
          <w:rFonts w:ascii="Segoe UI" w:eastAsia="Times New Roman" w:hAnsi="Segoe UI" w:cs="Segoe UI"/>
          <w:b/>
          <w:bCs/>
          <w:color w:val="404040"/>
          <w:lang w:val="es-ES" w:eastAsia="es-ES"/>
        </w:rPr>
        <w:t>Language</w:t>
      </w:r>
      <w:proofErr w:type="spellEnd"/>
      <w:r w:rsidRPr="00950635">
        <w:rPr>
          <w:rFonts w:ascii="Segoe UI" w:eastAsia="Times New Roman" w:hAnsi="Segoe UI" w:cs="Segoe UI"/>
          <w:b/>
          <w:bCs/>
          <w:color w:val="404040"/>
          <w:lang w:val="es-ES" w:eastAsia="es-ES"/>
        </w:rPr>
        <w:t>)</w:t>
      </w:r>
      <w:r w:rsidRPr="00950635">
        <w:rPr>
          <w:rFonts w:ascii="Segoe UI" w:eastAsia="Times New Roman" w:hAnsi="Segoe UI" w:cs="Segoe UI"/>
          <w:color w:val="404040"/>
          <w:lang w:val="es-ES" w:eastAsia="es-ES"/>
        </w:rPr>
        <w:t>: Lenguaje utilizado para gestionar y consultar bases de datos relacionales.</w:t>
      </w:r>
    </w:p>
    <w:p w14:paraId="07B1563E" w14:textId="77777777" w:rsidR="00950635" w:rsidRPr="00950635" w:rsidRDefault="00950635" w:rsidP="00950635">
      <w:pPr>
        <w:numPr>
          <w:ilvl w:val="0"/>
          <w:numId w:val="99"/>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Stack</w:t>
      </w:r>
      <w:proofErr w:type="spellEnd"/>
      <w:r w:rsidRPr="00950635">
        <w:rPr>
          <w:rFonts w:ascii="Segoe UI" w:eastAsia="Times New Roman" w:hAnsi="Segoe UI" w:cs="Segoe UI"/>
          <w:b/>
          <w:bCs/>
          <w:color w:val="404040"/>
          <w:lang w:val="es-ES" w:eastAsia="es-ES"/>
        </w:rPr>
        <w:t xml:space="preserve"> tecnológico</w:t>
      </w:r>
      <w:r w:rsidRPr="00950635">
        <w:rPr>
          <w:rFonts w:ascii="Segoe UI" w:eastAsia="Times New Roman" w:hAnsi="Segoe UI" w:cs="Segoe UI"/>
          <w:color w:val="404040"/>
          <w:lang w:val="es-ES" w:eastAsia="es-ES"/>
        </w:rPr>
        <w:t xml:space="preserve">: Conjunto de tecnologías utilizadas para desarrollar una aplicación. En este proyecto, el </w:t>
      </w:r>
      <w:proofErr w:type="spellStart"/>
      <w:r w:rsidRPr="00950635">
        <w:rPr>
          <w:rFonts w:ascii="Segoe UI" w:eastAsia="Times New Roman" w:hAnsi="Segoe UI" w:cs="Segoe UI"/>
          <w:color w:val="404040"/>
          <w:lang w:val="es-ES" w:eastAsia="es-ES"/>
        </w:rPr>
        <w:t>stack</w:t>
      </w:r>
      <w:proofErr w:type="spellEnd"/>
      <w:r w:rsidRPr="00950635">
        <w:rPr>
          <w:rFonts w:ascii="Segoe UI" w:eastAsia="Times New Roman" w:hAnsi="Segoe UI" w:cs="Segoe UI"/>
          <w:color w:val="404040"/>
          <w:lang w:val="es-ES" w:eastAsia="es-ES"/>
        </w:rPr>
        <w:t xml:space="preserve"> incluye JavaScript, PHP, </w:t>
      </w:r>
      <w:proofErr w:type="spellStart"/>
      <w:r w:rsidRPr="00950635">
        <w:rPr>
          <w:rFonts w:ascii="Segoe UI" w:eastAsia="Times New Roman" w:hAnsi="Segoe UI" w:cs="Segoe UI"/>
          <w:color w:val="404040"/>
          <w:lang w:val="es-ES" w:eastAsia="es-ES"/>
        </w:rPr>
        <w:t>MariaDB</w:t>
      </w:r>
      <w:proofErr w:type="spellEnd"/>
      <w:r w:rsidRPr="00950635">
        <w:rPr>
          <w:rFonts w:ascii="Segoe UI" w:eastAsia="Times New Roman" w:hAnsi="Segoe UI" w:cs="Segoe UI"/>
          <w:color w:val="404040"/>
          <w:lang w:val="es-ES" w:eastAsia="es-ES"/>
        </w:rPr>
        <w:t xml:space="preserve"> y LAMP.</w:t>
      </w:r>
    </w:p>
    <w:p w14:paraId="39462E83"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A236565">
          <v:rect id="_x0000_i1173" style="width:0;height:.75pt" o:hralign="center" o:hrstd="t" o:hrnoshade="t" o:hr="t" fillcolor="#404040" stroked="f"/>
        </w:pict>
      </w:r>
    </w:p>
    <w:p w14:paraId="547334F3"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T</w:t>
      </w:r>
    </w:p>
    <w:p w14:paraId="62C3348D" w14:textId="77777777" w:rsidR="00950635" w:rsidRPr="00950635" w:rsidRDefault="00950635" w:rsidP="00950635">
      <w:pPr>
        <w:numPr>
          <w:ilvl w:val="0"/>
          <w:numId w:val="100"/>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TensorFlow.js</w:t>
      </w:r>
      <w:r w:rsidRPr="00950635">
        <w:rPr>
          <w:rFonts w:ascii="Segoe UI" w:eastAsia="Times New Roman" w:hAnsi="Segoe UI" w:cs="Segoe UI"/>
          <w:color w:val="404040"/>
          <w:lang w:val="es-ES" w:eastAsia="es-ES"/>
        </w:rPr>
        <w:t xml:space="preserve">: Biblioteca de JavaScript para entrenar y ejecutar modelos de machine </w:t>
      </w:r>
      <w:proofErr w:type="spellStart"/>
      <w:r w:rsidRPr="00950635">
        <w:rPr>
          <w:rFonts w:ascii="Segoe UI" w:eastAsia="Times New Roman" w:hAnsi="Segoe UI" w:cs="Segoe UI"/>
          <w:color w:val="404040"/>
          <w:lang w:val="es-ES" w:eastAsia="es-ES"/>
        </w:rPr>
        <w:t>learning</w:t>
      </w:r>
      <w:proofErr w:type="spellEnd"/>
      <w:r w:rsidRPr="00950635">
        <w:rPr>
          <w:rFonts w:ascii="Segoe UI" w:eastAsia="Times New Roman" w:hAnsi="Segoe UI" w:cs="Segoe UI"/>
          <w:color w:val="404040"/>
          <w:lang w:val="es-ES" w:eastAsia="es-ES"/>
        </w:rPr>
        <w:t xml:space="preserve"> en el navegador.</w:t>
      </w:r>
    </w:p>
    <w:p w14:paraId="75C40319" w14:textId="77777777" w:rsidR="00950635" w:rsidRPr="00950635" w:rsidRDefault="00950635" w:rsidP="00950635">
      <w:pPr>
        <w:numPr>
          <w:ilvl w:val="0"/>
          <w:numId w:val="100"/>
        </w:numPr>
        <w:spacing w:after="100" w:afterAutospacing="1" w:line="240" w:lineRule="auto"/>
        <w:rPr>
          <w:rFonts w:ascii="Segoe UI" w:eastAsia="Times New Roman" w:hAnsi="Segoe UI" w:cs="Segoe UI"/>
          <w:color w:val="404040"/>
          <w:lang w:val="es-ES" w:eastAsia="es-ES"/>
        </w:rPr>
      </w:pPr>
      <w:proofErr w:type="spellStart"/>
      <w:r w:rsidRPr="00950635">
        <w:rPr>
          <w:rFonts w:ascii="Segoe UI" w:eastAsia="Times New Roman" w:hAnsi="Segoe UI" w:cs="Segoe UI"/>
          <w:b/>
          <w:bCs/>
          <w:color w:val="404040"/>
          <w:lang w:val="es-ES" w:eastAsia="es-ES"/>
        </w:rPr>
        <w:t>Testing</w:t>
      </w:r>
      <w:proofErr w:type="spellEnd"/>
      <w:r w:rsidRPr="00950635">
        <w:rPr>
          <w:rFonts w:ascii="Segoe UI" w:eastAsia="Times New Roman" w:hAnsi="Segoe UI" w:cs="Segoe UI"/>
          <w:color w:val="404040"/>
          <w:lang w:val="es-ES" w:eastAsia="es-ES"/>
        </w:rPr>
        <w:t>: Proceso de verificar que el software funciona correctamente y cumple con los requisitos establecidos.</w:t>
      </w:r>
    </w:p>
    <w:p w14:paraId="7BB7DC46"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AF5A06B">
          <v:rect id="_x0000_i1174" style="width:0;height:.75pt" o:hralign="center" o:hrstd="t" o:hrnoshade="t" o:hr="t" fillcolor="#404040" stroked="f"/>
        </w:pict>
      </w:r>
    </w:p>
    <w:p w14:paraId="578A75EB"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U</w:t>
      </w:r>
    </w:p>
    <w:p w14:paraId="75DAA863" w14:textId="77777777" w:rsidR="00950635" w:rsidRPr="00950635" w:rsidRDefault="00950635" w:rsidP="00950635">
      <w:pPr>
        <w:numPr>
          <w:ilvl w:val="0"/>
          <w:numId w:val="101"/>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Usabilidad</w:t>
      </w:r>
      <w:r w:rsidRPr="00950635">
        <w:rPr>
          <w:rFonts w:ascii="Segoe UI" w:eastAsia="Times New Roman" w:hAnsi="Segoe UI" w:cs="Segoe UI"/>
          <w:color w:val="404040"/>
          <w:lang w:val="es-ES" w:eastAsia="es-ES"/>
        </w:rPr>
        <w:t>: Facilidad con la que los usuarios pueden interactuar con una aplicación para lograr sus objetivos.</w:t>
      </w:r>
    </w:p>
    <w:p w14:paraId="607ACD02"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4C1802B6">
          <v:rect id="_x0000_i1175" style="width:0;height:.75pt" o:hralign="center" o:hrstd="t" o:hrnoshade="t" o:hr="t" fillcolor="#404040" stroked="f"/>
        </w:pict>
      </w:r>
    </w:p>
    <w:p w14:paraId="6217A70F"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V</w:t>
      </w:r>
    </w:p>
    <w:p w14:paraId="4070C26A" w14:textId="77777777" w:rsidR="00950635" w:rsidRPr="00950635" w:rsidRDefault="00950635" w:rsidP="00950635">
      <w:pPr>
        <w:numPr>
          <w:ilvl w:val="0"/>
          <w:numId w:val="102"/>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 xml:space="preserve">Visual Studio </w:t>
      </w:r>
      <w:proofErr w:type="spellStart"/>
      <w:r w:rsidRPr="00950635">
        <w:rPr>
          <w:rFonts w:ascii="Segoe UI" w:eastAsia="Times New Roman" w:hAnsi="Segoe UI" w:cs="Segoe UI"/>
          <w:b/>
          <w:bCs/>
          <w:color w:val="404040"/>
          <w:lang w:val="es-ES" w:eastAsia="es-ES"/>
        </w:rPr>
        <w:t>Code</w:t>
      </w:r>
      <w:proofErr w:type="spellEnd"/>
      <w:r w:rsidRPr="00950635">
        <w:rPr>
          <w:rFonts w:ascii="Segoe UI" w:eastAsia="Times New Roman" w:hAnsi="Segoe UI" w:cs="Segoe UI"/>
          <w:color w:val="404040"/>
          <w:lang w:val="es-ES" w:eastAsia="es-ES"/>
        </w:rPr>
        <w:t>: Editor de código utilizado para desarrollar la aplicación, con soporte para múltiples lenguajes y extensiones.</w:t>
      </w:r>
    </w:p>
    <w:p w14:paraId="40DF3FCA" w14:textId="77777777" w:rsidR="00950635" w:rsidRPr="00950635" w:rsidRDefault="00950635" w:rsidP="00950635">
      <w:pPr>
        <w:spacing w:line="240" w:lineRule="auto"/>
        <w:rPr>
          <w:rFonts w:ascii="Times New Roman" w:eastAsia="Times New Roman" w:hAnsi="Times New Roman"/>
          <w:lang w:val="es-ES" w:eastAsia="es-ES"/>
        </w:rPr>
      </w:pPr>
      <w:r w:rsidRPr="00950635">
        <w:rPr>
          <w:rFonts w:ascii="Times New Roman" w:eastAsia="Times New Roman" w:hAnsi="Times New Roman"/>
          <w:lang w:val="es-ES" w:eastAsia="es-ES"/>
        </w:rPr>
        <w:pict w14:anchorId="502CD1CA">
          <v:rect id="_x0000_i1176" style="width:0;height:.75pt" o:hralign="center" o:hrstd="t" o:hrnoshade="t" o:hr="t" fillcolor="#404040" stroked="f"/>
        </w:pict>
      </w:r>
    </w:p>
    <w:p w14:paraId="4F9EF5B5" w14:textId="77777777" w:rsidR="00950635" w:rsidRPr="00950635" w:rsidRDefault="00950635" w:rsidP="00950635">
      <w:pPr>
        <w:spacing w:before="100" w:beforeAutospacing="1" w:after="100" w:afterAutospacing="1" w:line="240" w:lineRule="auto"/>
        <w:outlineLvl w:val="2"/>
        <w:rPr>
          <w:rFonts w:ascii="Segoe UI" w:eastAsia="Times New Roman" w:hAnsi="Segoe UI" w:cs="Segoe UI"/>
          <w:b/>
          <w:bCs/>
          <w:color w:val="404040"/>
          <w:sz w:val="27"/>
          <w:szCs w:val="27"/>
          <w:lang w:val="es-ES" w:eastAsia="es-ES"/>
        </w:rPr>
      </w:pPr>
      <w:r w:rsidRPr="00950635">
        <w:rPr>
          <w:rFonts w:ascii="Segoe UI" w:eastAsia="Times New Roman" w:hAnsi="Segoe UI" w:cs="Segoe UI"/>
          <w:b/>
          <w:bCs/>
          <w:color w:val="404040"/>
          <w:sz w:val="27"/>
          <w:szCs w:val="27"/>
          <w:lang w:val="es-ES" w:eastAsia="es-ES"/>
        </w:rPr>
        <w:t>X</w:t>
      </w:r>
    </w:p>
    <w:p w14:paraId="20450BFB" w14:textId="77777777" w:rsidR="00950635" w:rsidRPr="00950635" w:rsidRDefault="00950635" w:rsidP="00950635">
      <w:pPr>
        <w:numPr>
          <w:ilvl w:val="0"/>
          <w:numId w:val="103"/>
        </w:numPr>
        <w:spacing w:after="100" w:afterAutospacing="1" w:line="240" w:lineRule="auto"/>
        <w:rPr>
          <w:rFonts w:ascii="Segoe UI" w:eastAsia="Times New Roman" w:hAnsi="Segoe UI" w:cs="Segoe UI"/>
          <w:color w:val="404040"/>
          <w:lang w:val="es-ES" w:eastAsia="es-ES"/>
        </w:rPr>
      </w:pPr>
      <w:r w:rsidRPr="00950635">
        <w:rPr>
          <w:rFonts w:ascii="Segoe UI" w:eastAsia="Times New Roman" w:hAnsi="Segoe UI" w:cs="Segoe UI"/>
          <w:b/>
          <w:bCs/>
          <w:color w:val="404040"/>
          <w:lang w:val="es-ES" w:eastAsia="es-ES"/>
        </w:rPr>
        <w:t>XAMPP</w:t>
      </w:r>
      <w:r w:rsidRPr="00950635">
        <w:rPr>
          <w:rFonts w:ascii="Segoe UI" w:eastAsia="Times New Roman" w:hAnsi="Segoe UI" w:cs="Segoe UI"/>
          <w:color w:val="404040"/>
          <w:lang w:val="es-ES" w:eastAsia="es-ES"/>
        </w:rPr>
        <w:t xml:space="preserve">: Paquete de software que incluye Apache, </w:t>
      </w:r>
      <w:proofErr w:type="spellStart"/>
      <w:r w:rsidRPr="00950635">
        <w:rPr>
          <w:rFonts w:ascii="Segoe UI" w:eastAsia="Times New Roman" w:hAnsi="Segoe UI" w:cs="Segoe UI"/>
          <w:color w:val="404040"/>
          <w:lang w:val="es-ES" w:eastAsia="es-ES"/>
        </w:rPr>
        <w:t>MariaDB</w:t>
      </w:r>
      <w:proofErr w:type="spellEnd"/>
      <w:r w:rsidRPr="00950635">
        <w:rPr>
          <w:rFonts w:ascii="Segoe UI" w:eastAsia="Times New Roman" w:hAnsi="Segoe UI" w:cs="Segoe UI"/>
          <w:color w:val="404040"/>
          <w:lang w:val="es-ES" w:eastAsia="es-ES"/>
        </w:rPr>
        <w:t>/MySQL, PHP y Perl, utilizado para crear un entorno de desarrollo local.</w:t>
      </w:r>
    </w:p>
    <w:p w14:paraId="7E7A3F8C" w14:textId="77777777" w:rsidR="00EB7BD7" w:rsidRPr="00950635" w:rsidRDefault="00EB7BD7" w:rsidP="00EB7BD7">
      <w:pPr>
        <w:rPr>
          <w:lang w:val="es-ES"/>
        </w:rPr>
      </w:pPr>
    </w:p>
    <w:p w14:paraId="32E4E974" w14:textId="3A528E03" w:rsidR="00EB7BD7" w:rsidRPr="00EB7BD7" w:rsidRDefault="00214443">
      <w:pPr>
        <w:pStyle w:val="Ttulo1"/>
        <w:numPr>
          <w:ilvl w:val="0"/>
          <w:numId w:val="1"/>
        </w:numPr>
        <w:rPr>
          <w:rFonts w:asciiTheme="minorHAnsi" w:hAnsiTheme="minorHAnsi"/>
        </w:rPr>
      </w:pPr>
      <w:bookmarkStart w:id="16" w:name="_Toc116645143"/>
      <w:r>
        <w:rPr>
          <w:rFonts w:asciiTheme="minorHAnsi" w:hAnsiTheme="minorHAnsi"/>
        </w:rPr>
        <w:lastRenderedPageBreak/>
        <w:t>Bibliografía y Webgrafía</w:t>
      </w:r>
      <w:bookmarkEnd w:id="16"/>
    </w:p>
    <w:p w14:paraId="3AEF7FFE" w14:textId="77777777" w:rsidR="00950635" w:rsidRDefault="00950635" w:rsidP="00950635">
      <w:pPr>
        <w:pStyle w:val="NormalWeb"/>
        <w:numPr>
          <w:ilvl w:val="0"/>
          <w:numId w:val="104"/>
        </w:numPr>
        <w:spacing w:after="60" w:line="240" w:lineRule="auto"/>
        <w:rPr>
          <w:rFonts w:ascii="Segoe UI" w:hAnsi="Segoe UI" w:cs="Segoe UI"/>
          <w:color w:val="404040"/>
          <w:lang w:val="es-ES" w:eastAsia="es-ES"/>
        </w:rPr>
      </w:pPr>
      <w:r>
        <w:rPr>
          <w:rStyle w:val="Textoennegrita"/>
          <w:rFonts w:ascii="Segoe UI" w:hAnsi="Segoe UI" w:cs="Segoe UI"/>
          <w:color w:val="404040"/>
        </w:rPr>
        <w:t>Reconocimiento facial y JavaScript</w:t>
      </w:r>
      <w:r>
        <w:rPr>
          <w:rFonts w:ascii="Segoe UI" w:hAnsi="Segoe UI" w:cs="Segoe UI"/>
          <w:color w:val="404040"/>
        </w:rPr>
        <w:t>:</w:t>
      </w:r>
    </w:p>
    <w:p w14:paraId="110E1356"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TensorFlow.js Documentation. (2023). </w:t>
      </w:r>
      <w:r w:rsidRPr="00950635">
        <w:rPr>
          <w:rStyle w:val="nfasis"/>
          <w:rFonts w:ascii="Segoe UI" w:hAnsi="Segoe UI" w:cs="Segoe UI"/>
          <w:color w:val="404040"/>
          <w:lang w:val="en-GB"/>
        </w:rPr>
        <w:t>Face and body detection</w:t>
      </w:r>
      <w:r w:rsidRPr="00950635">
        <w:rPr>
          <w:rFonts w:ascii="Segoe UI" w:hAnsi="Segoe UI" w:cs="Segoe UI"/>
          <w:color w:val="404040"/>
          <w:lang w:val="en-GB"/>
        </w:rPr>
        <w:t xml:space="preserve">. </w:t>
      </w:r>
      <w:r>
        <w:rPr>
          <w:rFonts w:ascii="Segoe UI" w:hAnsi="Segoe UI" w:cs="Segoe UI"/>
          <w:color w:val="404040"/>
        </w:rPr>
        <w:t>Disponible en: </w:t>
      </w:r>
      <w:hyperlink r:id="rId9" w:tgtFrame="_blank" w:history="1">
        <w:r>
          <w:rPr>
            <w:rStyle w:val="Hipervnculo"/>
            <w:rFonts w:ascii="Segoe UI" w:hAnsi="Segoe UI" w:cs="Segoe UI"/>
          </w:rPr>
          <w:t>https://www.tensorflow.org/js</w:t>
        </w:r>
      </w:hyperlink>
    </w:p>
    <w:p w14:paraId="64087879"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FaceAPI.js GitHub Repository. (2023). </w:t>
      </w:r>
      <w:r w:rsidRPr="00950635">
        <w:rPr>
          <w:rStyle w:val="nfasis"/>
          <w:rFonts w:ascii="Segoe UI" w:hAnsi="Segoe UI" w:cs="Segoe UI"/>
          <w:color w:val="404040"/>
          <w:lang w:val="en-GB"/>
        </w:rPr>
        <w:t>Face recognition in the browser</w:t>
      </w:r>
      <w:r w:rsidRPr="00950635">
        <w:rPr>
          <w:rFonts w:ascii="Segoe UI" w:hAnsi="Segoe UI" w:cs="Segoe UI"/>
          <w:color w:val="404040"/>
          <w:lang w:val="en-GB"/>
        </w:rPr>
        <w:t xml:space="preserve">. </w:t>
      </w:r>
      <w:r>
        <w:rPr>
          <w:rFonts w:ascii="Segoe UI" w:hAnsi="Segoe UI" w:cs="Segoe UI"/>
          <w:color w:val="404040"/>
        </w:rPr>
        <w:t>Disponible en: </w:t>
      </w:r>
      <w:hyperlink r:id="rId10" w:tgtFrame="_blank" w:history="1">
        <w:r>
          <w:rPr>
            <w:rStyle w:val="Hipervnculo"/>
            <w:rFonts w:ascii="Segoe UI" w:hAnsi="Segoe UI" w:cs="Segoe UI"/>
          </w:rPr>
          <w:t>https://github.com/justadudewhohacks/face-api.js</w:t>
        </w:r>
      </w:hyperlink>
    </w:p>
    <w:p w14:paraId="34029692"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Desarrollo web y tecnologías LAMP</w:t>
      </w:r>
      <w:r>
        <w:rPr>
          <w:rFonts w:ascii="Segoe UI" w:hAnsi="Segoe UI" w:cs="Segoe UI"/>
          <w:color w:val="404040"/>
        </w:rPr>
        <w:t>:</w:t>
      </w:r>
    </w:p>
    <w:p w14:paraId="625725FF"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MDN Web Docs. (2023). </w:t>
      </w:r>
      <w:r w:rsidRPr="00950635">
        <w:rPr>
          <w:rStyle w:val="nfasis"/>
          <w:rFonts w:ascii="Segoe UI" w:hAnsi="Segoe UI" w:cs="Segoe UI"/>
          <w:color w:val="404040"/>
          <w:lang w:val="en-GB"/>
        </w:rPr>
        <w:t>JavaScript, HTML, and CSS documentation</w:t>
      </w:r>
      <w:r w:rsidRPr="00950635">
        <w:rPr>
          <w:rFonts w:ascii="Segoe UI" w:hAnsi="Segoe UI" w:cs="Segoe UI"/>
          <w:color w:val="404040"/>
          <w:lang w:val="en-GB"/>
        </w:rPr>
        <w:t xml:space="preserve">. </w:t>
      </w:r>
      <w:r>
        <w:rPr>
          <w:rFonts w:ascii="Segoe UI" w:hAnsi="Segoe UI" w:cs="Segoe UI"/>
          <w:color w:val="404040"/>
        </w:rPr>
        <w:t>Disponible en: </w:t>
      </w:r>
      <w:hyperlink r:id="rId11" w:tgtFrame="_blank" w:history="1">
        <w:r>
          <w:rPr>
            <w:rStyle w:val="Hipervnculo"/>
            <w:rFonts w:ascii="Segoe UI" w:hAnsi="Segoe UI" w:cs="Segoe UI"/>
          </w:rPr>
          <w:t>https://developer.mozilla.org</w:t>
        </w:r>
      </w:hyperlink>
    </w:p>
    <w:p w14:paraId="44598200"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PHP Manual. (2023). </w:t>
      </w:r>
      <w:r w:rsidRPr="00950635">
        <w:rPr>
          <w:rStyle w:val="nfasis"/>
          <w:rFonts w:ascii="Segoe UI" w:hAnsi="Segoe UI" w:cs="Segoe UI"/>
          <w:color w:val="404040"/>
          <w:lang w:val="en-GB"/>
        </w:rPr>
        <w:t>Official PHP documentation</w:t>
      </w:r>
      <w:r w:rsidRPr="00950635">
        <w:rPr>
          <w:rFonts w:ascii="Segoe UI" w:hAnsi="Segoe UI" w:cs="Segoe UI"/>
          <w:color w:val="404040"/>
          <w:lang w:val="en-GB"/>
        </w:rPr>
        <w:t xml:space="preserve">. </w:t>
      </w:r>
      <w:r>
        <w:rPr>
          <w:rFonts w:ascii="Segoe UI" w:hAnsi="Segoe UI" w:cs="Segoe UI"/>
          <w:color w:val="404040"/>
        </w:rPr>
        <w:t>Disponible en: </w:t>
      </w:r>
      <w:hyperlink r:id="rId12" w:tgtFrame="_blank" w:history="1">
        <w:r>
          <w:rPr>
            <w:rStyle w:val="Hipervnculo"/>
            <w:rFonts w:ascii="Segoe UI" w:hAnsi="Segoe UI" w:cs="Segoe UI"/>
          </w:rPr>
          <w:t>https://www.php.net/manual</w:t>
        </w:r>
      </w:hyperlink>
    </w:p>
    <w:p w14:paraId="38DD1616"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MariaDB Knowledge Base. (2023). </w:t>
      </w:r>
      <w:r w:rsidRPr="00950635">
        <w:rPr>
          <w:rStyle w:val="nfasis"/>
          <w:rFonts w:ascii="Segoe UI" w:hAnsi="Segoe UI" w:cs="Segoe UI"/>
          <w:color w:val="404040"/>
          <w:lang w:val="en-GB"/>
        </w:rPr>
        <w:t>MariaDB documentation</w:t>
      </w:r>
      <w:r w:rsidRPr="00950635">
        <w:rPr>
          <w:rFonts w:ascii="Segoe UI" w:hAnsi="Segoe UI" w:cs="Segoe UI"/>
          <w:color w:val="404040"/>
          <w:lang w:val="en-GB"/>
        </w:rPr>
        <w:t xml:space="preserve">. </w:t>
      </w:r>
      <w:r>
        <w:rPr>
          <w:rFonts w:ascii="Segoe UI" w:hAnsi="Segoe UI" w:cs="Segoe UI"/>
          <w:color w:val="404040"/>
        </w:rPr>
        <w:t>Disponible en: </w:t>
      </w:r>
      <w:hyperlink r:id="rId13" w:tgtFrame="_blank" w:history="1">
        <w:r>
          <w:rPr>
            <w:rStyle w:val="Hipervnculo"/>
            <w:rFonts w:ascii="Segoe UI" w:hAnsi="Segoe UI" w:cs="Segoe UI"/>
          </w:rPr>
          <w:t>https://mariadb.com/kb</w:t>
        </w:r>
      </w:hyperlink>
    </w:p>
    <w:p w14:paraId="14A52CE7"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Diseño de interfaces y usabilidad</w:t>
      </w:r>
      <w:r>
        <w:rPr>
          <w:rFonts w:ascii="Segoe UI" w:hAnsi="Segoe UI" w:cs="Segoe UI"/>
          <w:color w:val="404040"/>
        </w:rPr>
        <w:t>:</w:t>
      </w:r>
    </w:p>
    <w:p w14:paraId="1FB84468"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Nielsen, J. (2023). </w:t>
      </w:r>
      <w:r w:rsidRPr="00950635">
        <w:rPr>
          <w:rStyle w:val="nfasis"/>
          <w:rFonts w:ascii="Segoe UI" w:hAnsi="Segoe UI" w:cs="Segoe UI"/>
          <w:color w:val="404040"/>
          <w:lang w:val="en-GB"/>
        </w:rPr>
        <w:t>Usability and user experience (UX) articles</w:t>
      </w:r>
      <w:r w:rsidRPr="00950635">
        <w:rPr>
          <w:rFonts w:ascii="Segoe UI" w:hAnsi="Segoe UI" w:cs="Segoe UI"/>
          <w:color w:val="404040"/>
          <w:lang w:val="en-GB"/>
        </w:rPr>
        <w:t xml:space="preserve">. </w:t>
      </w:r>
      <w:r>
        <w:rPr>
          <w:rFonts w:ascii="Segoe UI" w:hAnsi="Segoe UI" w:cs="Segoe UI"/>
          <w:color w:val="404040"/>
        </w:rPr>
        <w:t>Disponible en: </w:t>
      </w:r>
      <w:hyperlink r:id="rId14" w:tgtFrame="_blank" w:history="1">
        <w:r>
          <w:rPr>
            <w:rStyle w:val="Hipervnculo"/>
            <w:rFonts w:ascii="Segoe UI" w:hAnsi="Segoe UI" w:cs="Segoe UI"/>
          </w:rPr>
          <w:t>https://www.nngroup.com</w:t>
        </w:r>
      </w:hyperlink>
    </w:p>
    <w:p w14:paraId="7B24FCE1"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Figma Blog. (2023). </w:t>
      </w:r>
      <w:r w:rsidRPr="00950635">
        <w:rPr>
          <w:rStyle w:val="nfasis"/>
          <w:rFonts w:ascii="Segoe UI" w:hAnsi="Segoe UI" w:cs="Segoe UI"/>
          <w:color w:val="404040"/>
          <w:lang w:val="en-GB"/>
        </w:rPr>
        <w:t>Design tools and tutorials</w:t>
      </w:r>
      <w:r w:rsidRPr="00950635">
        <w:rPr>
          <w:rFonts w:ascii="Segoe UI" w:hAnsi="Segoe UI" w:cs="Segoe UI"/>
          <w:color w:val="404040"/>
          <w:lang w:val="en-GB"/>
        </w:rPr>
        <w:t xml:space="preserve">. </w:t>
      </w:r>
      <w:r>
        <w:rPr>
          <w:rFonts w:ascii="Segoe UI" w:hAnsi="Segoe UI" w:cs="Segoe UI"/>
          <w:color w:val="404040"/>
        </w:rPr>
        <w:t>Disponible en: </w:t>
      </w:r>
      <w:hyperlink r:id="rId15" w:tgtFrame="_blank" w:history="1">
        <w:r>
          <w:rPr>
            <w:rStyle w:val="Hipervnculo"/>
            <w:rFonts w:ascii="Segoe UI" w:hAnsi="Segoe UI" w:cs="Segoe UI"/>
          </w:rPr>
          <w:t>https://www.figma.com/blog</w:t>
        </w:r>
      </w:hyperlink>
    </w:p>
    <w:p w14:paraId="55063F4B"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Seguridad y protección de datos</w:t>
      </w:r>
      <w:r>
        <w:rPr>
          <w:rFonts w:ascii="Segoe UI" w:hAnsi="Segoe UI" w:cs="Segoe UI"/>
          <w:color w:val="404040"/>
        </w:rPr>
        <w:t>:</w:t>
      </w:r>
    </w:p>
    <w:p w14:paraId="6BB70E50"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GDPR.eu. (2023). </w:t>
      </w:r>
      <w:r w:rsidRPr="00950635">
        <w:rPr>
          <w:rStyle w:val="nfasis"/>
          <w:rFonts w:ascii="Segoe UI" w:hAnsi="Segoe UI" w:cs="Segoe UI"/>
          <w:color w:val="404040"/>
          <w:lang w:val="en-GB"/>
        </w:rPr>
        <w:t>General Data Protection Regulation (GDPR) guidelines</w:t>
      </w:r>
      <w:r w:rsidRPr="00950635">
        <w:rPr>
          <w:rFonts w:ascii="Segoe UI" w:hAnsi="Segoe UI" w:cs="Segoe UI"/>
          <w:color w:val="404040"/>
          <w:lang w:val="en-GB"/>
        </w:rPr>
        <w:t xml:space="preserve">. </w:t>
      </w:r>
      <w:r>
        <w:rPr>
          <w:rFonts w:ascii="Segoe UI" w:hAnsi="Segoe UI" w:cs="Segoe UI"/>
          <w:color w:val="404040"/>
        </w:rPr>
        <w:t>Disponible en: </w:t>
      </w:r>
      <w:hyperlink r:id="rId16" w:tgtFrame="_blank" w:history="1">
        <w:r>
          <w:rPr>
            <w:rStyle w:val="Hipervnculo"/>
            <w:rFonts w:ascii="Segoe UI" w:hAnsi="Segoe UI" w:cs="Segoe UI"/>
          </w:rPr>
          <w:t>https://gdpr.eu</w:t>
        </w:r>
      </w:hyperlink>
    </w:p>
    <w:p w14:paraId="68AD0CBE"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OWASP. (2023). </w:t>
      </w:r>
      <w:r w:rsidRPr="00950635">
        <w:rPr>
          <w:rStyle w:val="nfasis"/>
          <w:rFonts w:ascii="Segoe UI" w:hAnsi="Segoe UI" w:cs="Segoe UI"/>
          <w:color w:val="404040"/>
          <w:lang w:val="en-GB"/>
        </w:rPr>
        <w:t>Open Web Application Security Project</w:t>
      </w:r>
      <w:r w:rsidRPr="00950635">
        <w:rPr>
          <w:rFonts w:ascii="Segoe UI" w:hAnsi="Segoe UI" w:cs="Segoe UI"/>
          <w:color w:val="404040"/>
          <w:lang w:val="en-GB"/>
        </w:rPr>
        <w:t xml:space="preserve">. </w:t>
      </w:r>
      <w:r>
        <w:rPr>
          <w:rFonts w:ascii="Segoe UI" w:hAnsi="Segoe UI" w:cs="Segoe UI"/>
          <w:color w:val="404040"/>
        </w:rPr>
        <w:t>Disponible en: </w:t>
      </w:r>
      <w:hyperlink r:id="rId17" w:tgtFrame="_blank" w:history="1">
        <w:r>
          <w:rPr>
            <w:rStyle w:val="Hipervnculo"/>
            <w:rFonts w:ascii="Segoe UI" w:hAnsi="Segoe UI" w:cs="Segoe UI"/>
          </w:rPr>
          <w:t>https://owasp.org</w:t>
        </w:r>
      </w:hyperlink>
    </w:p>
    <w:p w14:paraId="51CED4A0"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Gestión de proyectos y metodologías ágiles</w:t>
      </w:r>
      <w:r>
        <w:rPr>
          <w:rFonts w:ascii="Segoe UI" w:hAnsi="Segoe UI" w:cs="Segoe UI"/>
          <w:color w:val="404040"/>
        </w:rPr>
        <w:t>:</w:t>
      </w:r>
    </w:p>
    <w:p w14:paraId="06BFE4C8"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Scrum.org. (2023). </w:t>
      </w:r>
      <w:r w:rsidRPr="00950635">
        <w:rPr>
          <w:rStyle w:val="nfasis"/>
          <w:rFonts w:ascii="Segoe UI" w:hAnsi="Segoe UI" w:cs="Segoe UI"/>
          <w:color w:val="404040"/>
          <w:lang w:val="en-GB"/>
        </w:rPr>
        <w:t>Scrum framework and resources</w:t>
      </w:r>
      <w:r w:rsidRPr="00950635">
        <w:rPr>
          <w:rFonts w:ascii="Segoe UI" w:hAnsi="Segoe UI" w:cs="Segoe UI"/>
          <w:color w:val="404040"/>
          <w:lang w:val="en-GB"/>
        </w:rPr>
        <w:t xml:space="preserve">. </w:t>
      </w:r>
      <w:r>
        <w:rPr>
          <w:rFonts w:ascii="Segoe UI" w:hAnsi="Segoe UI" w:cs="Segoe UI"/>
          <w:color w:val="404040"/>
        </w:rPr>
        <w:t>Disponible en: </w:t>
      </w:r>
      <w:hyperlink r:id="rId18" w:tgtFrame="_blank" w:history="1">
        <w:r>
          <w:rPr>
            <w:rStyle w:val="Hipervnculo"/>
            <w:rFonts w:ascii="Segoe UI" w:hAnsi="Segoe UI" w:cs="Segoe UI"/>
          </w:rPr>
          <w:t>https://www.scrum.org</w:t>
        </w:r>
      </w:hyperlink>
    </w:p>
    <w:p w14:paraId="0AB87A4B"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Trello Blog. (2023). </w:t>
      </w:r>
      <w:r w:rsidRPr="00950635">
        <w:rPr>
          <w:rStyle w:val="nfasis"/>
          <w:rFonts w:ascii="Segoe UI" w:hAnsi="Segoe UI" w:cs="Segoe UI"/>
          <w:color w:val="404040"/>
          <w:lang w:val="en-GB"/>
        </w:rPr>
        <w:t>Project management tips and tools</w:t>
      </w:r>
      <w:r w:rsidRPr="00950635">
        <w:rPr>
          <w:rFonts w:ascii="Segoe UI" w:hAnsi="Segoe UI" w:cs="Segoe UI"/>
          <w:color w:val="404040"/>
          <w:lang w:val="en-GB"/>
        </w:rPr>
        <w:t xml:space="preserve">. </w:t>
      </w:r>
      <w:r>
        <w:rPr>
          <w:rFonts w:ascii="Segoe UI" w:hAnsi="Segoe UI" w:cs="Segoe UI"/>
          <w:color w:val="404040"/>
        </w:rPr>
        <w:t>Disponible en: </w:t>
      </w:r>
      <w:hyperlink r:id="rId19" w:tgtFrame="_blank" w:history="1">
        <w:r>
          <w:rPr>
            <w:rStyle w:val="Hipervnculo"/>
            <w:rFonts w:ascii="Segoe UI" w:hAnsi="Segoe UI" w:cs="Segoe UI"/>
          </w:rPr>
          <w:t>https://blog.trello.com</w:t>
        </w:r>
      </w:hyperlink>
    </w:p>
    <w:p w14:paraId="6238341C"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Herramientas de desarrollo y pruebas</w:t>
      </w:r>
      <w:r>
        <w:rPr>
          <w:rFonts w:ascii="Segoe UI" w:hAnsi="Segoe UI" w:cs="Segoe UI"/>
          <w:color w:val="404040"/>
        </w:rPr>
        <w:t>:</w:t>
      </w:r>
    </w:p>
    <w:p w14:paraId="2133FE1A"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Postman Learning Center. (2023). </w:t>
      </w:r>
      <w:r w:rsidRPr="00950635">
        <w:rPr>
          <w:rStyle w:val="nfasis"/>
          <w:rFonts w:ascii="Segoe UI" w:hAnsi="Segoe UI" w:cs="Segoe UI"/>
          <w:color w:val="404040"/>
          <w:lang w:val="en-GB"/>
        </w:rPr>
        <w:t>API testing and development</w:t>
      </w:r>
      <w:r w:rsidRPr="00950635">
        <w:rPr>
          <w:rFonts w:ascii="Segoe UI" w:hAnsi="Segoe UI" w:cs="Segoe UI"/>
          <w:color w:val="404040"/>
          <w:lang w:val="en-GB"/>
        </w:rPr>
        <w:t xml:space="preserve">. </w:t>
      </w:r>
      <w:r>
        <w:rPr>
          <w:rFonts w:ascii="Segoe UI" w:hAnsi="Segoe UI" w:cs="Segoe UI"/>
          <w:color w:val="404040"/>
        </w:rPr>
        <w:t>Disponible en: </w:t>
      </w:r>
      <w:hyperlink r:id="rId20" w:tgtFrame="_blank" w:history="1">
        <w:r>
          <w:rPr>
            <w:rStyle w:val="Hipervnculo"/>
            <w:rFonts w:ascii="Segoe UI" w:hAnsi="Segoe UI" w:cs="Segoe UI"/>
          </w:rPr>
          <w:t>https://learning.postman.com</w:t>
        </w:r>
      </w:hyperlink>
    </w:p>
    <w:p w14:paraId="62A7DC72"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Jest Documentation. (2023). </w:t>
      </w:r>
      <w:r w:rsidRPr="00950635">
        <w:rPr>
          <w:rStyle w:val="nfasis"/>
          <w:rFonts w:ascii="Segoe UI" w:hAnsi="Segoe UI" w:cs="Segoe UI"/>
          <w:color w:val="404040"/>
          <w:lang w:val="en-GB"/>
        </w:rPr>
        <w:t>JavaScript testing framework</w:t>
      </w:r>
      <w:r w:rsidRPr="00950635">
        <w:rPr>
          <w:rFonts w:ascii="Segoe UI" w:hAnsi="Segoe UI" w:cs="Segoe UI"/>
          <w:color w:val="404040"/>
          <w:lang w:val="en-GB"/>
        </w:rPr>
        <w:t xml:space="preserve">. </w:t>
      </w:r>
      <w:r>
        <w:rPr>
          <w:rFonts w:ascii="Segoe UI" w:hAnsi="Segoe UI" w:cs="Segoe UI"/>
          <w:color w:val="404040"/>
        </w:rPr>
        <w:t>Disponible en: </w:t>
      </w:r>
      <w:hyperlink r:id="rId21" w:tgtFrame="_blank" w:history="1">
        <w:r>
          <w:rPr>
            <w:rStyle w:val="Hipervnculo"/>
            <w:rFonts w:ascii="Segoe UI" w:hAnsi="Segoe UI" w:cs="Segoe UI"/>
          </w:rPr>
          <w:t>https://jestjs.io</w:t>
        </w:r>
      </w:hyperlink>
    </w:p>
    <w:p w14:paraId="5CC0F9AC" w14:textId="77777777" w:rsidR="00950635" w:rsidRDefault="00950635" w:rsidP="00950635">
      <w:pPr>
        <w:pStyle w:val="NormalWeb"/>
        <w:numPr>
          <w:ilvl w:val="0"/>
          <w:numId w:val="104"/>
        </w:numPr>
        <w:spacing w:after="60" w:line="240" w:lineRule="auto"/>
        <w:rPr>
          <w:rFonts w:ascii="Segoe UI" w:hAnsi="Segoe UI" w:cs="Segoe UI"/>
          <w:color w:val="404040"/>
        </w:rPr>
      </w:pPr>
      <w:r>
        <w:rPr>
          <w:rStyle w:val="Textoennegrita"/>
          <w:rFonts w:ascii="Segoe UI" w:hAnsi="Segoe UI" w:cs="Segoe UI"/>
          <w:color w:val="404040"/>
        </w:rPr>
        <w:t>Despliegue y servidores</w:t>
      </w:r>
      <w:r>
        <w:rPr>
          <w:rFonts w:ascii="Segoe UI" w:hAnsi="Segoe UI" w:cs="Segoe UI"/>
          <w:color w:val="404040"/>
        </w:rPr>
        <w:t>:</w:t>
      </w:r>
    </w:p>
    <w:p w14:paraId="723729C7"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t>Apache HTTP Server Documentation. (2023). </w:t>
      </w:r>
      <w:r w:rsidRPr="00950635">
        <w:rPr>
          <w:rStyle w:val="nfasis"/>
          <w:rFonts w:ascii="Segoe UI" w:hAnsi="Segoe UI" w:cs="Segoe UI"/>
          <w:color w:val="404040"/>
          <w:lang w:val="en-GB"/>
        </w:rPr>
        <w:t>Apache web server guides</w:t>
      </w:r>
      <w:r w:rsidRPr="00950635">
        <w:rPr>
          <w:rFonts w:ascii="Segoe UI" w:hAnsi="Segoe UI" w:cs="Segoe UI"/>
          <w:color w:val="404040"/>
          <w:lang w:val="en-GB"/>
        </w:rPr>
        <w:t xml:space="preserve">. </w:t>
      </w:r>
      <w:r>
        <w:rPr>
          <w:rFonts w:ascii="Segoe UI" w:hAnsi="Segoe UI" w:cs="Segoe UI"/>
          <w:color w:val="404040"/>
        </w:rPr>
        <w:t>Disponible en: </w:t>
      </w:r>
      <w:hyperlink r:id="rId22" w:tgtFrame="_blank" w:history="1">
        <w:r>
          <w:rPr>
            <w:rStyle w:val="Hipervnculo"/>
            <w:rFonts w:ascii="Segoe UI" w:hAnsi="Segoe UI" w:cs="Segoe UI"/>
          </w:rPr>
          <w:t>https://httpd.apache.org/docs</w:t>
        </w:r>
      </w:hyperlink>
    </w:p>
    <w:p w14:paraId="494A9F85" w14:textId="77777777" w:rsidR="00950635" w:rsidRDefault="00950635" w:rsidP="00950635">
      <w:pPr>
        <w:pStyle w:val="NormalWeb"/>
        <w:numPr>
          <w:ilvl w:val="1"/>
          <w:numId w:val="104"/>
        </w:numPr>
        <w:spacing w:after="100" w:afterAutospacing="1" w:line="240" w:lineRule="auto"/>
        <w:rPr>
          <w:rFonts w:ascii="Segoe UI" w:hAnsi="Segoe UI" w:cs="Segoe UI"/>
          <w:color w:val="404040"/>
        </w:rPr>
      </w:pPr>
      <w:r w:rsidRPr="00950635">
        <w:rPr>
          <w:rFonts w:ascii="Segoe UI" w:hAnsi="Segoe UI" w:cs="Segoe UI"/>
          <w:color w:val="404040"/>
          <w:lang w:val="en-GB"/>
        </w:rPr>
        <w:lastRenderedPageBreak/>
        <w:t>Docker Documentation. (2023). </w:t>
      </w:r>
      <w:r w:rsidRPr="00950635">
        <w:rPr>
          <w:rStyle w:val="nfasis"/>
          <w:rFonts w:ascii="Segoe UI" w:hAnsi="Segoe UI" w:cs="Segoe UI"/>
          <w:color w:val="404040"/>
          <w:lang w:val="en-GB"/>
        </w:rPr>
        <w:t>Containerization and deployment</w:t>
      </w:r>
      <w:r w:rsidRPr="00950635">
        <w:rPr>
          <w:rFonts w:ascii="Segoe UI" w:hAnsi="Segoe UI" w:cs="Segoe UI"/>
          <w:color w:val="404040"/>
          <w:lang w:val="en-GB"/>
        </w:rPr>
        <w:t xml:space="preserve">. </w:t>
      </w:r>
      <w:r>
        <w:rPr>
          <w:rFonts w:ascii="Segoe UI" w:hAnsi="Segoe UI" w:cs="Segoe UI"/>
          <w:color w:val="404040"/>
        </w:rPr>
        <w:t>Disponible en: </w:t>
      </w:r>
      <w:hyperlink r:id="rId23" w:tgtFrame="_blank" w:history="1">
        <w:r>
          <w:rPr>
            <w:rStyle w:val="Hipervnculo"/>
            <w:rFonts w:ascii="Segoe UI" w:hAnsi="Segoe UI" w:cs="Segoe UI"/>
          </w:rPr>
          <w:t>https://docs.docker.com</w:t>
        </w:r>
      </w:hyperlink>
    </w:p>
    <w:p w14:paraId="12DCC9E8" w14:textId="77777777" w:rsidR="00EB7BD7" w:rsidRPr="00EB7BD7" w:rsidRDefault="00EB7BD7" w:rsidP="00EB7BD7"/>
    <w:p w14:paraId="32DAF96E" w14:textId="159FB620" w:rsidR="00EB7BD7" w:rsidRDefault="00EB7BD7">
      <w:pPr>
        <w:pStyle w:val="Ttulo1"/>
        <w:numPr>
          <w:ilvl w:val="0"/>
          <w:numId w:val="1"/>
        </w:numPr>
        <w:rPr>
          <w:rFonts w:asciiTheme="minorHAnsi" w:hAnsiTheme="minorHAnsi"/>
        </w:rPr>
      </w:pPr>
      <w:bookmarkStart w:id="17" w:name="_Toc116645144"/>
      <w:r w:rsidRPr="00EB7BD7">
        <w:rPr>
          <w:rFonts w:asciiTheme="minorHAnsi" w:hAnsiTheme="minorHAnsi"/>
        </w:rPr>
        <w:t>Anexos</w:t>
      </w:r>
      <w:bookmarkEnd w:id="17"/>
      <w:r w:rsidRPr="00EB7BD7">
        <w:rPr>
          <w:rFonts w:asciiTheme="minorHAnsi" w:hAnsiTheme="minorHAnsi"/>
        </w:rPr>
        <w:t xml:space="preserve"> </w:t>
      </w:r>
    </w:p>
    <w:p w14:paraId="28D86A1B" w14:textId="3F5B707C" w:rsidR="00432A9A" w:rsidRPr="00214443" w:rsidRDefault="00EB7BD7" w:rsidP="00FD37EA">
      <w:r w:rsidRPr="00EB7BD7">
        <w:t>material utilizado, cuestionarios, etc.</w:t>
      </w:r>
      <w:bookmarkEnd w:id="1"/>
    </w:p>
    <w:sectPr w:rsidR="00432A9A" w:rsidRPr="00214443" w:rsidSect="002E5D4A">
      <w:headerReference w:type="default" r:id="rId24"/>
      <w:footerReference w:type="default" r:id="rId25"/>
      <w:pgSz w:w="11900" w:h="16840"/>
      <w:pgMar w:top="1418" w:right="1418" w:bottom="1418" w:left="1701" w:header="0"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A429" w14:textId="77777777" w:rsidR="003E5737" w:rsidRDefault="003E5737" w:rsidP="00ED6CD7">
      <w:r>
        <w:separator/>
      </w:r>
    </w:p>
  </w:endnote>
  <w:endnote w:type="continuationSeparator" w:id="0">
    <w:p w14:paraId="4387A285" w14:textId="77777777" w:rsidR="003E5737" w:rsidRDefault="003E5737" w:rsidP="00ED6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sual">
    <w:altName w:val="Bookman Old Style"/>
    <w:charset w:val="00"/>
    <w:family w:val="script"/>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DD093" w14:textId="74F930CC" w:rsidR="00093AE5" w:rsidRPr="00C8641C" w:rsidRDefault="00093AE5" w:rsidP="00C8641C">
    <w:pPr>
      <w:jc w:val="center"/>
      <w:rPr>
        <w:rStyle w:val="nfasis"/>
        <w:color w:val="0F9176"/>
      </w:rPr>
    </w:pPr>
    <w:r>
      <w:rPr>
        <w:rStyle w:val="nfasis"/>
        <w:color w:val="0F9176"/>
      </w:rPr>
      <w:t>Proyecto Reconocimiento facial para Control horario – David Martín Prados, Raquel Molina Serrano e Isis Simone Torres Gómez</w:t>
    </w:r>
  </w:p>
  <w:p w14:paraId="7A6CF2C6" w14:textId="27E73CCF" w:rsidR="00093AE5" w:rsidRPr="00C8641C" w:rsidRDefault="00093AE5" w:rsidP="00C8641C">
    <w:pPr>
      <w:jc w:val="center"/>
      <w:rPr>
        <w:rStyle w:val="nfasis"/>
        <w:color w:val="0F9176"/>
      </w:rPr>
    </w:pPr>
    <w:r w:rsidRPr="00C8641C">
      <w:rPr>
        <w:rStyle w:val="nfasis"/>
        <w:color w:val="0F9176"/>
      </w:rPr>
      <w:t xml:space="preserve">C.F.G.S. </w:t>
    </w:r>
    <w:r>
      <w:rPr>
        <w:rStyle w:val="nfasis"/>
        <w:color w:val="0F9176"/>
      </w:rPr>
      <w:t>Desarrollo de Aplicaciones Web</w:t>
    </w:r>
    <w:r w:rsidRPr="00C8641C">
      <w:rPr>
        <w:rStyle w:val="nfasis"/>
        <w:color w:val="0F9176"/>
      </w:rPr>
      <w:t>. – Curso 202</w:t>
    </w:r>
    <w:r>
      <w:rPr>
        <w:rStyle w:val="nfasis"/>
        <w:color w:val="0F9176"/>
      </w:rPr>
      <w:t>4</w:t>
    </w:r>
    <w:r w:rsidRPr="00C8641C">
      <w:rPr>
        <w:rStyle w:val="nfasis"/>
        <w:color w:val="0F9176"/>
      </w:rPr>
      <w:t>-202</w:t>
    </w:r>
    <w:r>
      <w:rPr>
        <w:rStyle w:val="nfasis"/>
        <w:color w:val="0F9176"/>
      </w:rPr>
      <w:t>5</w:t>
    </w:r>
  </w:p>
  <w:p w14:paraId="7A0752AB" w14:textId="77777777" w:rsidR="00093AE5" w:rsidRPr="00C8641C" w:rsidRDefault="00093AE5" w:rsidP="002241F7">
    <w:pPr>
      <w:jc w:val="center"/>
      <w:rPr>
        <w:rStyle w:val="nfasis"/>
        <w:i w:val="0"/>
        <w:color w:val="005B29"/>
      </w:rPr>
    </w:pPr>
    <w:r w:rsidRPr="00C8641C">
      <w:rPr>
        <w:rStyle w:val="nfasis"/>
        <w:i w:val="0"/>
        <w:color w:val="005B29"/>
      </w:rPr>
      <w:t xml:space="preserve">Página </w:t>
    </w:r>
    <w:r w:rsidRPr="00C8641C">
      <w:rPr>
        <w:rStyle w:val="nfasis"/>
        <w:i w:val="0"/>
        <w:color w:val="005B29"/>
      </w:rPr>
      <w:fldChar w:fldCharType="begin"/>
    </w:r>
    <w:r w:rsidRPr="00C8641C">
      <w:rPr>
        <w:rStyle w:val="nfasis"/>
        <w:i w:val="0"/>
        <w:color w:val="005B29"/>
      </w:rPr>
      <w:instrText xml:space="preserve"> PAGE </w:instrText>
    </w:r>
    <w:r w:rsidRPr="00C8641C">
      <w:rPr>
        <w:rStyle w:val="nfasis"/>
        <w:i w:val="0"/>
        <w:color w:val="005B29"/>
      </w:rPr>
      <w:fldChar w:fldCharType="separate"/>
    </w:r>
    <w:r w:rsidRPr="00C8641C">
      <w:rPr>
        <w:rStyle w:val="nfasis"/>
        <w:i w:val="0"/>
        <w:noProof/>
        <w:color w:val="005B29"/>
      </w:rPr>
      <w:t>2</w:t>
    </w:r>
    <w:r w:rsidRPr="00C8641C">
      <w:rPr>
        <w:rStyle w:val="nfasis"/>
        <w:i w:val="0"/>
        <w:color w:val="005B29"/>
      </w:rPr>
      <w:fldChar w:fldCharType="end"/>
    </w:r>
  </w:p>
  <w:p w14:paraId="05FB5DF7" w14:textId="77777777" w:rsidR="00093AE5" w:rsidRPr="002241F7" w:rsidRDefault="00093AE5" w:rsidP="002241F7">
    <w:pPr>
      <w:jc w:val="center"/>
      <w:rPr>
        <w:rStyle w:val="nfasis"/>
      </w:rPr>
    </w:pPr>
  </w:p>
  <w:p w14:paraId="17507951" w14:textId="77777777" w:rsidR="00093AE5" w:rsidRPr="002241F7" w:rsidRDefault="00093A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5F14" w14:textId="77777777" w:rsidR="003E5737" w:rsidRDefault="003E5737" w:rsidP="00ED6CD7">
      <w:r>
        <w:separator/>
      </w:r>
    </w:p>
  </w:footnote>
  <w:footnote w:type="continuationSeparator" w:id="0">
    <w:p w14:paraId="627AB11C" w14:textId="77777777" w:rsidR="003E5737" w:rsidRDefault="003E5737" w:rsidP="00ED6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B7288" w14:textId="1CC9F555" w:rsidR="00093AE5" w:rsidRDefault="00093AE5" w:rsidP="00A75FBC">
    <w:pPr>
      <w:widowControl w:val="0"/>
      <w:jc w:val="right"/>
      <w:rPr>
        <w:snapToGrid w:val="0"/>
        <w:sz w:val="16"/>
      </w:rPr>
    </w:pPr>
    <w:r>
      <w:rPr>
        <w:snapToGrid w:val="0"/>
      </w:rPr>
      <w:tab/>
      <w:t xml:space="preserve"> </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                  </w:t>
    </w:r>
  </w:p>
  <w:p w14:paraId="7C09E123" w14:textId="42F63769" w:rsidR="00093AE5" w:rsidRDefault="00093AE5">
    <w:pPr>
      <w:pStyle w:val="Encabezado"/>
      <w:tabs>
        <w:tab w:val="clear" w:pos="8504"/>
        <w:tab w:val="right" w:pos="9781"/>
      </w:tabs>
      <w:ind w:right="-9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00000006"/>
    <w:name w:val="WW8Num6"/>
    <w:lvl w:ilvl="0">
      <w:start w:val="1"/>
      <w:numFmt w:val="bullet"/>
      <w:lvlText w:val="-"/>
      <w:lvlJc w:val="left"/>
      <w:pPr>
        <w:tabs>
          <w:tab w:val="num" w:pos="1428"/>
        </w:tabs>
        <w:ind w:left="1428" w:hanging="360"/>
      </w:pPr>
      <w:rPr>
        <w:rFonts w:ascii="Times New Roman" w:hAnsi="Times New Roman" w:cs="Times New Roman"/>
      </w:rPr>
    </w:lvl>
  </w:abstractNum>
  <w:abstractNum w:abstractNumId="1" w15:restartNumberingAfterBreak="0">
    <w:nsid w:val="00000009"/>
    <w:multiLevelType w:val="singleLevel"/>
    <w:tmpl w:val="00000009"/>
    <w:name w:val="WW8Num9"/>
    <w:lvl w:ilvl="0">
      <w:start w:val="1"/>
      <w:numFmt w:val="bullet"/>
      <w:lvlText w:val="-"/>
      <w:lvlJc w:val="left"/>
      <w:pPr>
        <w:tabs>
          <w:tab w:val="num" w:pos="1428"/>
        </w:tabs>
        <w:ind w:left="1428" w:hanging="360"/>
      </w:pPr>
      <w:rPr>
        <w:rFonts w:ascii="Times New Roman" w:hAnsi="Times New Roman" w:cs="Times New Roman"/>
      </w:rPr>
    </w:lvl>
  </w:abstractNum>
  <w:abstractNum w:abstractNumId="2" w15:restartNumberingAfterBreak="0">
    <w:nsid w:val="0000000A"/>
    <w:multiLevelType w:val="multilevel"/>
    <w:tmpl w:val="0000000A"/>
    <w:name w:val="WW8Num11"/>
    <w:lvl w:ilvl="0">
      <w:start w:val="1"/>
      <w:numFmt w:val="bullet"/>
      <w:lvlText w:val="-"/>
      <w:lvlJc w:val="left"/>
      <w:pPr>
        <w:tabs>
          <w:tab w:val="num" w:pos="1428"/>
        </w:tabs>
        <w:ind w:left="1428" w:hanging="360"/>
      </w:pPr>
      <w:rPr>
        <w:rFonts w:ascii="Times New Roman" w:hAnsi="Times New Roman" w:cs="Times New Roman"/>
      </w:rPr>
    </w:lvl>
    <w:lvl w:ilvl="1">
      <w:start w:val="1"/>
      <w:numFmt w:val="bullet"/>
      <w:lvlText w:val="o"/>
      <w:lvlJc w:val="left"/>
      <w:pPr>
        <w:tabs>
          <w:tab w:val="num" w:pos="720"/>
        </w:tabs>
        <w:ind w:left="72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3"/>
      <w:numFmt w:val="bullet"/>
      <w:lvlText w:val="·"/>
      <w:lvlJc w:val="left"/>
      <w:pPr>
        <w:tabs>
          <w:tab w:val="num" w:pos="2160"/>
        </w:tabs>
        <w:ind w:left="2160" w:hanging="360"/>
      </w:pPr>
      <w:rPr>
        <w:rFonts w:ascii="Times New Roman" w:hAnsi="Times New Roman" w:cs="Times New Roman"/>
      </w:rPr>
    </w:lvl>
    <w:lvl w:ilvl="4">
      <w:start w:val="1"/>
      <w:numFmt w:val="bullet"/>
      <w:lvlText w:val="o"/>
      <w:lvlJc w:val="left"/>
      <w:pPr>
        <w:tabs>
          <w:tab w:val="num" w:pos="2880"/>
        </w:tabs>
        <w:ind w:left="2880" w:hanging="360"/>
      </w:pPr>
      <w:rPr>
        <w:rFonts w:ascii="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3" w15:restartNumberingAfterBreak="0">
    <w:nsid w:val="0000000E"/>
    <w:multiLevelType w:val="singleLevel"/>
    <w:tmpl w:val="0000000E"/>
    <w:name w:val="WW8Num20"/>
    <w:lvl w:ilvl="0">
      <w:start w:val="3"/>
      <w:numFmt w:val="bullet"/>
      <w:lvlText w:val="·"/>
      <w:lvlJc w:val="left"/>
      <w:pPr>
        <w:tabs>
          <w:tab w:val="num" w:pos="1776"/>
        </w:tabs>
        <w:ind w:left="1776" w:hanging="360"/>
      </w:pPr>
      <w:rPr>
        <w:rFonts w:ascii="Times New Roman" w:hAnsi="Times New Roman" w:cs="Times New Roman"/>
      </w:rPr>
    </w:lvl>
  </w:abstractNum>
  <w:abstractNum w:abstractNumId="4" w15:restartNumberingAfterBreak="0">
    <w:nsid w:val="0000000F"/>
    <w:multiLevelType w:val="singleLevel"/>
    <w:tmpl w:val="0000000F"/>
    <w:name w:val="WW8Num21"/>
    <w:lvl w:ilvl="0">
      <w:start w:val="1"/>
      <w:numFmt w:val="bullet"/>
      <w:lvlText w:val=""/>
      <w:lvlJc w:val="left"/>
      <w:pPr>
        <w:tabs>
          <w:tab w:val="num" w:pos="360"/>
        </w:tabs>
        <w:ind w:left="360" w:hanging="360"/>
      </w:pPr>
      <w:rPr>
        <w:rFonts w:ascii="Symbol" w:hAnsi="Symbol"/>
        <w:sz w:val="24"/>
        <w:szCs w:val="24"/>
      </w:rPr>
    </w:lvl>
  </w:abstractNum>
  <w:abstractNum w:abstractNumId="5" w15:restartNumberingAfterBreak="0">
    <w:nsid w:val="00000014"/>
    <w:multiLevelType w:val="multilevel"/>
    <w:tmpl w:val="00000014"/>
    <w:name w:val="WW8Num30"/>
    <w:lvl w:ilvl="0">
      <w:start w:val="1"/>
      <w:numFmt w:val="decimal"/>
      <w:lvlText w:val="%1."/>
      <w:lvlJc w:val="left"/>
      <w:pPr>
        <w:tabs>
          <w:tab w:val="num" w:pos="1068"/>
        </w:tabs>
        <w:ind w:left="1068" w:hanging="360"/>
      </w:pPr>
    </w:lvl>
    <w:lvl w:ilvl="1">
      <w:start w:val="1"/>
      <w:numFmt w:val="bullet"/>
      <w:lvlText w:val="o"/>
      <w:lvlJc w:val="left"/>
      <w:pPr>
        <w:tabs>
          <w:tab w:val="num" w:pos="720"/>
        </w:tabs>
        <w:ind w:left="720" w:hanging="360"/>
      </w:pPr>
      <w:rPr>
        <w:rFonts w:ascii="Courier New" w:hAnsi="Courier New"/>
      </w:rPr>
    </w:lvl>
    <w:lvl w:ilvl="2">
      <w:start w:val="1"/>
      <w:numFmt w:val="bullet"/>
      <w:lvlText w:val="-"/>
      <w:lvlJc w:val="left"/>
      <w:pPr>
        <w:tabs>
          <w:tab w:val="num" w:pos="1440"/>
        </w:tabs>
        <w:ind w:left="1440" w:hanging="360"/>
      </w:pPr>
      <w:rPr>
        <w:rFonts w:ascii="Times New Roman" w:hAnsi="Times New Roman" w:cs="Times New Roman"/>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6" w15:restartNumberingAfterBreak="0">
    <w:nsid w:val="029D62F0"/>
    <w:multiLevelType w:val="multilevel"/>
    <w:tmpl w:val="9CD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9315A"/>
    <w:multiLevelType w:val="multilevel"/>
    <w:tmpl w:val="04B6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B731F"/>
    <w:multiLevelType w:val="multilevel"/>
    <w:tmpl w:val="959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B2B46"/>
    <w:multiLevelType w:val="multilevel"/>
    <w:tmpl w:val="9CE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259F"/>
    <w:multiLevelType w:val="multilevel"/>
    <w:tmpl w:val="FAA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C1D1E"/>
    <w:multiLevelType w:val="multilevel"/>
    <w:tmpl w:val="66E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E1684"/>
    <w:multiLevelType w:val="multilevel"/>
    <w:tmpl w:val="F28C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32A1A"/>
    <w:multiLevelType w:val="multilevel"/>
    <w:tmpl w:val="E2B2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D50E4"/>
    <w:multiLevelType w:val="multilevel"/>
    <w:tmpl w:val="F8F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E679B"/>
    <w:multiLevelType w:val="multilevel"/>
    <w:tmpl w:val="0A9A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B79EC"/>
    <w:multiLevelType w:val="multilevel"/>
    <w:tmpl w:val="3006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30426"/>
    <w:multiLevelType w:val="multilevel"/>
    <w:tmpl w:val="98A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C72D24"/>
    <w:multiLevelType w:val="multilevel"/>
    <w:tmpl w:val="D94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C2210"/>
    <w:multiLevelType w:val="multilevel"/>
    <w:tmpl w:val="137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B42169"/>
    <w:multiLevelType w:val="multilevel"/>
    <w:tmpl w:val="D05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DC278F"/>
    <w:multiLevelType w:val="multilevel"/>
    <w:tmpl w:val="C76E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746326"/>
    <w:multiLevelType w:val="multilevel"/>
    <w:tmpl w:val="D88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15CA3"/>
    <w:multiLevelType w:val="multilevel"/>
    <w:tmpl w:val="62B4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4F0A2E"/>
    <w:multiLevelType w:val="multilevel"/>
    <w:tmpl w:val="93A4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103392"/>
    <w:multiLevelType w:val="multilevel"/>
    <w:tmpl w:val="63C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C634A"/>
    <w:multiLevelType w:val="multilevel"/>
    <w:tmpl w:val="8F3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B021F7"/>
    <w:multiLevelType w:val="multilevel"/>
    <w:tmpl w:val="7ED0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2228AC"/>
    <w:multiLevelType w:val="multilevel"/>
    <w:tmpl w:val="024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D7420"/>
    <w:multiLevelType w:val="multilevel"/>
    <w:tmpl w:val="A08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35480D"/>
    <w:multiLevelType w:val="multilevel"/>
    <w:tmpl w:val="BCBC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7E33C0"/>
    <w:multiLevelType w:val="multilevel"/>
    <w:tmpl w:val="2E2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9B3020"/>
    <w:multiLevelType w:val="multilevel"/>
    <w:tmpl w:val="11E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A4102"/>
    <w:multiLevelType w:val="multilevel"/>
    <w:tmpl w:val="712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BF5635"/>
    <w:multiLevelType w:val="multilevel"/>
    <w:tmpl w:val="D59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73DB8"/>
    <w:multiLevelType w:val="multilevel"/>
    <w:tmpl w:val="F5B8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675948"/>
    <w:multiLevelType w:val="multilevel"/>
    <w:tmpl w:val="C950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E497A"/>
    <w:multiLevelType w:val="multilevel"/>
    <w:tmpl w:val="1F3E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556281"/>
    <w:multiLevelType w:val="multilevel"/>
    <w:tmpl w:val="963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980A97"/>
    <w:multiLevelType w:val="multilevel"/>
    <w:tmpl w:val="D6B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0168F5"/>
    <w:multiLevelType w:val="multilevel"/>
    <w:tmpl w:val="B422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C3139C"/>
    <w:multiLevelType w:val="multilevel"/>
    <w:tmpl w:val="05AE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557577"/>
    <w:multiLevelType w:val="multilevel"/>
    <w:tmpl w:val="497A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1063DA"/>
    <w:multiLevelType w:val="multilevel"/>
    <w:tmpl w:val="F9C4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5A7FA2"/>
    <w:multiLevelType w:val="multilevel"/>
    <w:tmpl w:val="740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A374BD"/>
    <w:multiLevelType w:val="multilevel"/>
    <w:tmpl w:val="8B2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8C3275"/>
    <w:multiLevelType w:val="multilevel"/>
    <w:tmpl w:val="07D4A090"/>
    <w:lvl w:ilvl="0">
      <w:start w:val="1"/>
      <w:numFmt w:val="decimal"/>
      <w:lvlText w:val="%1"/>
      <w:lvlJc w:val="left"/>
      <w:pPr>
        <w:ind w:left="420" w:hanging="420"/>
      </w:pPr>
      <w:rPr>
        <w:rFonts w:hint="default"/>
        <w:i w:val="0"/>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47" w15:restartNumberingAfterBreak="0">
    <w:nsid w:val="2B883D21"/>
    <w:multiLevelType w:val="multilevel"/>
    <w:tmpl w:val="A428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7362DF"/>
    <w:multiLevelType w:val="multilevel"/>
    <w:tmpl w:val="87F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FD731A"/>
    <w:multiLevelType w:val="multilevel"/>
    <w:tmpl w:val="F20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0E6BE4"/>
    <w:multiLevelType w:val="multilevel"/>
    <w:tmpl w:val="9618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F53F55"/>
    <w:multiLevelType w:val="multilevel"/>
    <w:tmpl w:val="9DC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896AE3"/>
    <w:multiLevelType w:val="multilevel"/>
    <w:tmpl w:val="BEE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A32321"/>
    <w:multiLevelType w:val="multilevel"/>
    <w:tmpl w:val="BA8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8D4670"/>
    <w:multiLevelType w:val="multilevel"/>
    <w:tmpl w:val="E550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4342F"/>
    <w:multiLevelType w:val="multilevel"/>
    <w:tmpl w:val="614E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4A7CF0"/>
    <w:multiLevelType w:val="multilevel"/>
    <w:tmpl w:val="D296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802470"/>
    <w:multiLevelType w:val="multilevel"/>
    <w:tmpl w:val="1A12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C77B4E"/>
    <w:multiLevelType w:val="multilevel"/>
    <w:tmpl w:val="6AC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7A3004"/>
    <w:multiLevelType w:val="multilevel"/>
    <w:tmpl w:val="7E6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A65268"/>
    <w:multiLevelType w:val="multilevel"/>
    <w:tmpl w:val="6F3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A76F0D"/>
    <w:multiLevelType w:val="multilevel"/>
    <w:tmpl w:val="109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F707B2"/>
    <w:multiLevelType w:val="multilevel"/>
    <w:tmpl w:val="EF7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977567"/>
    <w:multiLevelType w:val="multilevel"/>
    <w:tmpl w:val="75A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C53549"/>
    <w:multiLevelType w:val="multilevel"/>
    <w:tmpl w:val="E55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785A00"/>
    <w:multiLevelType w:val="multilevel"/>
    <w:tmpl w:val="0E7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0F735B"/>
    <w:multiLevelType w:val="multilevel"/>
    <w:tmpl w:val="8962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5029BE"/>
    <w:multiLevelType w:val="multilevel"/>
    <w:tmpl w:val="1F6E0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93643B"/>
    <w:multiLevelType w:val="multilevel"/>
    <w:tmpl w:val="D73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310481"/>
    <w:multiLevelType w:val="multilevel"/>
    <w:tmpl w:val="DB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0F62F5"/>
    <w:multiLevelType w:val="multilevel"/>
    <w:tmpl w:val="436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A22F8"/>
    <w:multiLevelType w:val="multilevel"/>
    <w:tmpl w:val="758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3968A1"/>
    <w:multiLevelType w:val="multilevel"/>
    <w:tmpl w:val="50DE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0E4E49"/>
    <w:multiLevelType w:val="multilevel"/>
    <w:tmpl w:val="342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1E2158"/>
    <w:multiLevelType w:val="multilevel"/>
    <w:tmpl w:val="C77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54207F"/>
    <w:multiLevelType w:val="multilevel"/>
    <w:tmpl w:val="DB9A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A866AC"/>
    <w:multiLevelType w:val="multilevel"/>
    <w:tmpl w:val="4EE6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9A731F7"/>
    <w:multiLevelType w:val="multilevel"/>
    <w:tmpl w:val="1B9C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DD4E61"/>
    <w:multiLevelType w:val="multilevel"/>
    <w:tmpl w:val="6C1C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980FF8"/>
    <w:multiLevelType w:val="multilevel"/>
    <w:tmpl w:val="828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D10E2D"/>
    <w:multiLevelType w:val="multilevel"/>
    <w:tmpl w:val="2E2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03085D"/>
    <w:multiLevelType w:val="multilevel"/>
    <w:tmpl w:val="3482B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C86F67"/>
    <w:multiLevelType w:val="multilevel"/>
    <w:tmpl w:val="0F5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5C0F13"/>
    <w:multiLevelType w:val="multilevel"/>
    <w:tmpl w:val="D720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E93B3E"/>
    <w:multiLevelType w:val="multilevel"/>
    <w:tmpl w:val="E60A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7405EC"/>
    <w:multiLevelType w:val="multilevel"/>
    <w:tmpl w:val="D1D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8C6A44"/>
    <w:multiLevelType w:val="multilevel"/>
    <w:tmpl w:val="1A2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3B74DC"/>
    <w:multiLevelType w:val="multilevel"/>
    <w:tmpl w:val="CC2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77656E"/>
    <w:multiLevelType w:val="multilevel"/>
    <w:tmpl w:val="EF3A2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216CBF"/>
    <w:multiLevelType w:val="multilevel"/>
    <w:tmpl w:val="73E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6771E0"/>
    <w:multiLevelType w:val="multilevel"/>
    <w:tmpl w:val="03B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8D2C4F"/>
    <w:multiLevelType w:val="multilevel"/>
    <w:tmpl w:val="F8F6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B0544E"/>
    <w:multiLevelType w:val="multilevel"/>
    <w:tmpl w:val="E124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C83D24"/>
    <w:multiLevelType w:val="multilevel"/>
    <w:tmpl w:val="A9A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C05851"/>
    <w:multiLevelType w:val="multilevel"/>
    <w:tmpl w:val="BE80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E95A61"/>
    <w:multiLevelType w:val="multilevel"/>
    <w:tmpl w:val="20B8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A63C5A"/>
    <w:multiLevelType w:val="multilevel"/>
    <w:tmpl w:val="0764C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CB2F08"/>
    <w:multiLevelType w:val="multilevel"/>
    <w:tmpl w:val="094C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FE00B8"/>
    <w:multiLevelType w:val="multilevel"/>
    <w:tmpl w:val="8C56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945FD"/>
    <w:multiLevelType w:val="multilevel"/>
    <w:tmpl w:val="68C6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0E4EE9"/>
    <w:multiLevelType w:val="multilevel"/>
    <w:tmpl w:val="0798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7E5C4D"/>
    <w:multiLevelType w:val="multilevel"/>
    <w:tmpl w:val="7CF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C61E3D"/>
    <w:multiLevelType w:val="multilevel"/>
    <w:tmpl w:val="84C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FF2054"/>
    <w:multiLevelType w:val="multilevel"/>
    <w:tmpl w:val="C66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B1397F"/>
    <w:multiLevelType w:val="multilevel"/>
    <w:tmpl w:val="1D62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5007BE"/>
    <w:multiLevelType w:val="multilevel"/>
    <w:tmpl w:val="636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4047A0"/>
    <w:multiLevelType w:val="multilevel"/>
    <w:tmpl w:val="FA6C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A863BB"/>
    <w:multiLevelType w:val="multilevel"/>
    <w:tmpl w:val="91866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B71005"/>
    <w:multiLevelType w:val="multilevel"/>
    <w:tmpl w:val="70A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CC0F86"/>
    <w:multiLevelType w:val="multilevel"/>
    <w:tmpl w:val="86C4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92"/>
  </w:num>
  <w:num w:numId="3">
    <w:abstractNumId w:val="100"/>
  </w:num>
  <w:num w:numId="4">
    <w:abstractNumId w:val="21"/>
  </w:num>
  <w:num w:numId="5">
    <w:abstractNumId w:val="59"/>
  </w:num>
  <w:num w:numId="6">
    <w:abstractNumId w:val="6"/>
  </w:num>
  <w:num w:numId="7">
    <w:abstractNumId w:val="105"/>
  </w:num>
  <w:num w:numId="8">
    <w:abstractNumId w:val="64"/>
  </w:num>
  <w:num w:numId="9">
    <w:abstractNumId w:val="60"/>
  </w:num>
  <w:num w:numId="10">
    <w:abstractNumId w:val="66"/>
  </w:num>
  <w:num w:numId="11">
    <w:abstractNumId w:val="7"/>
  </w:num>
  <w:num w:numId="12">
    <w:abstractNumId w:val="39"/>
  </w:num>
  <w:num w:numId="13">
    <w:abstractNumId w:val="74"/>
  </w:num>
  <w:num w:numId="14">
    <w:abstractNumId w:val="109"/>
  </w:num>
  <w:num w:numId="15">
    <w:abstractNumId w:val="97"/>
  </w:num>
  <w:num w:numId="16">
    <w:abstractNumId w:val="42"/>
  </w:num>
  <w:num w:numId="17">
    <w:abstractNumId w:val="47"/>
  </w:num>
  <w:num w:numId="18">
    <w:abstractNumId w:val="72"/>
  </w:num>
  <w:num w:numId="19">
    <w:abstractNumId w:val="16"/>
  </w:num>
  <w:num w:numId="20">
    <w:abstractNumId w:val="84"/>
  </w:num>
  <w:num w:numId="21">
    <w:abstractNumId w:val="83"/>
  </w:num>
  <w:num w:numId="22">
    <w:abstractNumId w:val="106"/>
  </w:num>
  <w:num w:numId="23">
    <w:abstractNumId w:val="67"/>
  </w:num>
  <w:num w:numId="24">
    <w:abstractNumId w:val="91"/>
  </w:num>
  <w:num w:numId="25">
    <w:abstractNumId w:val="51"/>
  </w:num>
  <w:num w:numId="26">
    <w:abstractNumId w:val="79"/>
  </w:num>
  <w:num w:numId="27">
    <w:abstractNumId w:val="11"/>
  </w:num>
  <w:num w:numId="28">
    <w:abstractNumId w:val="34"/>
  </w:num>
  <w:num w:numId="29">
    <w:abstractNumId w:val="93"/>
  </w:num>
  <w:num w:numId="30">
    <w:abstractNumId w:val="94"/>
  </w:num>
  <w:num w:numId="31">
    <w:abstractNumId w:val="77"/>
  </w:num>
  <w:num w:numId="32">
    <w:abstractNumId w:val="49"/>
  </w:num>
  <w:num w:numId="33">
    <w:abstractNumId w:val="78"/>
  </w:num>
  <w:num w:numId="34">
    <w:abstractNumId w:val="88"/>
  </w:num>
  <w:num w:numId="35">
    <w:abstractNumId w:val="81"/>
  </w:num>
  <w:num w:numId="36">
    <w:abstractNumId w:val="87"/>
  </w:num>
  <w:num w:numId="37">
    <w:abstractNumId w:val="44"/>
  </w:num>
  <w:num w:numId="38">
    <w:abstractNumId w:val="107"/>
  </w:num>
  <w:num w:numId="39">
    <w:abstractNumId w:val="96"/>
  </w:num>
  <w:num w:numId="40">
    <w:abstractNumId w:val="26"/>
  </w:num>
  <w:num w:numId="41">
    <w:abstractNumId w:val="82"/>
  </w:num>
  <w:num w:numId="42">
    <w:abstractNumId w:val="99"/>
  </w:num>
  <w:num w:numId="43">
    <w:abstractNumId w:val="36"/>
  </w:num>
  <w:num w:numId="44">
    <w:abstractNumId w:val="68"/>
  </w:num>
  <w:num w:numId="45">
    <w:abstractNumId w:val="90"/>
  </w:num>
  <w:num w:numId="46">
    <w:abstractNumId w:val="31"/>
  </w:num>
  <w:num w:numId="47">
    <w:abstractNumId w:val="55"/>
  </w:num>
  <w:num w:numId="48">
    <w:abstractNumId w:val="23"/>
  </w:num>
  <w:num w:numId="49">
    <w:abstractNumId w:val="29"/>
  </w:num>
  <w:num w:numId="50">
    <w:abstractNumId w:val="62"/>
  </w:num>
  <w:num w:numId="51">
    <w:abstractNumId w:val="69"/>
  </w:num>
  <w:num w:numId="52">
    <w:abstractNumId w:val="76"/>
  </w:num>
  <w:num w:numId="53">
    <w:abstractNumId w:val="30"/>
  </w:num>
  <w:num w:numId="54">
    <w:abstractNumId w:val="35"/>
  </w:num>
  <w:num w:numId="55">
    <w:abstractNumId w:val="57"/>
  </w:num>
  <w:num w:numId="56">
    <w:abstractNumId w:val="75"/>
  </w:num>
  <w:num w:numId="57">
    <w:abstractNumId w:val="98"/>
  </w:num>
  <w:num w:numId="58">
    <w:abstractNumId w:val="50"/>
  </w:num>
  <w:num w:numId="59">
    <w:abstractNumId w:val="40"/>
  </w:num>
  <w:num w:numId="60">
    <w:abstractNumId w:val="27"/>
  </w:num>
  <w:num w:numId="61">
    <w:abstractNumId w:val="89"/>
  </w:num>
  <w:num w:numId="62">
    <w:abstractNumId w:val="61"/>
  </w:num>
  <w:num w:numId="63">
    <w:abstractNumId w:val="48"/>
  </w:num>
  <w:num w:numId="64">
    <w:abstractNumId w:val="41"/>
  </w:num>
  <w:num w:numId="65">
    <w:abstractNumId w:val="63"/>
  </w:num>
  <w:num w:numId="66">
    <w:abstractNumId w:val="19"/>
  </w:num>
  <w:num w:numId="67">
    <w:abstractNumId w:val="33"/>
  </w:num>
  <w:num w:numId="68">
    <w:abstractNumId w:val="102"/>
  </w:num>
  <w:num w:numId="69">
    <w:abstractNumId w:val="22"/>
  </w:num>
  <w:num w:numId="70">
    <w:abstractNumId w:val="43"/>
  </w:num>
  <w:num w:numId="71">
    <w:abstractNumId w:val="24"/>
  </w:num>
  <w:num w:numId="72">
    <w:abstractNumId w:val="38"/>
  </w:num>
  <w:num w:numId="73">
    <w:abstractNumId w:val="108"/>
  </w:num>
  <w:num w:numId="74">
    <w:abstractNumId w:val="103"/>
  </w:num>
  <w:num w:numId="75">
    <w:abstractNumId w:val="20"/>
  </w:num>
  <w:num w:numId="76">
    <w:abstractNumId w:val="14"/>
  </w:num>
  <w:num w:numId="77">
    <w:abstractNumId w:val="32"/>
  </w:num>
  <w:num w:numId="78">
    <w:abstractNumId w:val="85"/>
  </w:num>
  <w:num w:numId="79">
    <w:abstractNumId w:val="101"/>
  </w:num>
  <w:num w:numId="80">
    <w:abstractNumId w:val="13"/>
  </w:num>
  <w:num w:numId="81">
    <w:abstractNumId w:val="10"/>
  </w:num>
  <w:num w:numId="82">
    <w:abstractNumId w:val="9"/>
  </w:num>
  <w:num w:numId="83">
    <w:abstractNumId w:val="45"/>
  </w:num>
  <w:num w:numId="84">
    <w:abstractNumId w:val="15"/>
  </w:num>
  <w:num w:numId="85">
    <w:abstractNumId w:val="52"/>
  </w:num>
  <w:num w:numId="86">
    <w:abstractNumId w:val="25"/>
  </w:num>
  <w:num w:numId="87">
    <w:abstractNumId w:val="71"/>
  </w:num>
  <w:num w:numId="88">
    <w:abstractNumId w:val="17"/>
  </w:num>
  <w:num w:numId="89">
    <w:abstractNumId w:val="58"/>
  </w:num>
  <w:num w:numId="90">
    <w:abstractNumId w:val="80"/>
  </w:num>
  <w:num w:numId="91">
    <w:abstractNumId w:val="104"/>
  </w:num>
  <w:num w:numId="92">
    <w:abstractNumId w:val="12"/>
  </w:num>
  <w:num w:numId="93">
    <w:abstractNumId w:val="95"/>
  </w:num>
  <w:num w:numId="94">
    <w:abstractNumId w:val="53"/>
  </w:num>
  <w:num w:numId="95">
    <w:abstractNumId w:val="28"/>
  </w:num>
  <w:num w:numId="96">
    <w:abstractNumId w:val="70"/>
  </w:num>
  <w:num w:numId="97">
    <w:abstractNumId w:val="73"/>
  </w:num>
  <w:num w:numId="98">
    <w:abstractNumId w:val="86"/>
  </w:num>
  <w:num w:numId="99">
    <w:abstractNumId w:val="8"/>
  </w:num>
  <w:num w:numId="100">
    <w:abstractNumId w:val="65"/>
  </w:num>
  <w:num w:numId="101">
    <w:abstractNumId w:val="56"/>
  </w:num>
  <w:num w:numId="102">
    <w:abstractNumId w:val="18"/>
  </w:num>
  <w:num w:numId="103">
    <w:abstractNumId w:val="54"/>
  </w:num>
  <w:num w:numId="104">
    <w:abstractNumId w:val="3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FD"/>
    <w:rsid w:val="000069BC"/>
    <w:rsid w:val="000110FA"/>
    <w:rsid w:val="0001285D"/>
    <w:rsid w:val="000437A6"/>
    <w:rsid w:val="000438B6"/>
    <w:rsid w:val="00055965"/>
    <w:rsid w:val="0007075B"/>
    <w:rsid w:val="00070DFD"/>
    <w:rsid w:val="00077517"/>
    <w:rsid w:val="000853AA"/>
    <w:rsid w:val="00085658"/>
    <w:rsid w:val="00090739"/>
    <w:rsid w:val="00091D6E"/>
    <w:rsid w:val="00093AE5"/>
    <w:rsid w:val="00093FB6"/>
    <w:rsid w:val="00096C84"/>
    <w:rsid w:val="0009769F"/>
    <w:rsid w:val="000978A4"/>
    <w:rsid w:val="000A2CDF"/>
    <w:rsid w:val="000B41EC"/>
    <w:rsid w:val="000B5709"/>
    <w:rsid w:val="000C05F9"/>
    <w:rsid w:val="000D3C13"/>
    <w:rsid w:val="000D5EF9"/>
    <w:rsid w:val="000E16C2"/>
    <w:rsid w:val="000E1992"/>
    <w:rsid w:val="000F1985"/>
    <w:rsid w:val="000F5890"/>
    <w:rsid w:val="00100635"/>
    <w:rsid w:val="00102A06"/>
    <w:rsid w:val="001032CC"/>
    <w:rsid w:val="00104E37"/>
    <w:rsid w:val="00104F33"/>
    <w:rsid w:val="001148DB"/>
    <w:rsid w:val="00121AFC"/>
    <w:rsid w:val="001346C0"/>
    <w:rsid w:val="0014246D"/>
    <w:rsid w:val="0015041E"/>
    <w:rsid w:val="001544D5"/>
    <w:rsid w:val="00154F02"/>
    <w:rsid w:val="00165424"/>
    <w:rsid w:val="001721E7"/>
    <w:rsid w:val="00172D2A"/>
    <w:rsid w:val="00177841"/>
    <w:rsid w:val="00177963"/>
    <w:rsid w:val="00182138"/>
    <w:rsid w:val="001843CF"/>
    <w:rsid w:val="00185579"/>
    <w:rsid w:val="001A715C"/>
    <w:rsid w:val="001B4B71"/>
    <w:rsid w:val="001B6567"/>
    <w:rsid w:val="001B7B09"/>
    <w:rsid w:val="001D2B1D"/>
    <w:rsid w:val="001D75B5"/>
    <w:rsid w:val="001E2CB9"/>
    <w:rsid w:val="001E5B91"/>
    <w:rsid w:val="001F716F"/>
    <w:rsid w:val="00212DA8"/>
    <w:rsid w:val="00214443"/>
    <w:rsid w:val="002150FB"/>
    <w:rsid w:val="00217235"/>
    <w:rsid w:val="002177B9"/>
    <w:rsid w:val="002241F7"/>
    <w:rsid w:val="002272A6"/>
    <w:rsid w:val="00236749"/>
    <w:rsid w:val="00243071"/>
    <w:rsid w:val="00245A37"/>
    <w:rsid w:val="00247026"/>
    <w:rsid w:val="00252C21"/>
    <w:rsid w:val="002647AB"/>
    <w:rsid w:val="00267CC4"/>
    <w:rsid w:val="00273788"/>
    <w:rsid w:val="00275641"/>
    <w:rsid w:val="0027780F"/>
    <w:rsid w:val="00280B82"/>
    <w:rsid w:val="002810EE"/>
    <w:rsid w:val="002830F7"/>
    <w:rsid w:val="00285A1F"/>
    <w:rsid w:val="002A6971"/>
    <w:rsid w:val="002B514F"/>
    <w:rsid w:val="002B67A5"/>
    <w:rsid w:val="002B6DB2"/>
    <w:rsid w:val="002C6525"/>
    <w:rsid w:val="002D14C0"/>
    <w:rsid w:val="002E439A"/>
    <w:rsid w:val="002E5D4A"/>
    <w:rsid w:val="002F038F"/>
    <w:rsid w:val="002F4E72"/>
    <w:rsid w:val="0030097E"/>
    <w:rsid w:val="00302B36"/>
    <w:rsid w:val="00302BEB"/>
    <w:rsid w:val="00321995"/>
    <w:rsid w:val="00326738"/>
    <w:rsid w:val="00335275"/>
    <w:rsid w:val="00343965"/>
    <w:rsid w:val="00343FEF"/>
    <w:rsid w:val="0034491E"/>
    <w:rsid w:val="00347E22"/>
    <w:rsid w:val="00351A57"/>
    <w:rsid w:val="003558C6"/>
    <w:rsid w:val="00355A46"/>
    <w:rsid w:val="003664C2"/>
    <w:rsid w:val="003679ED"/>
    <w:rsid w:val="00373519"/>
    <w:rsid w:val="00380C17"/>
    <w:rsid w:val="00386525"/>
    <w:rsid w:val="00390B91"/>
    <w:rsid w:val="00392A5D"/>
    <w:rsid w:val="00394016"/>
    <w:rsid w:val="003A36A4"/>
    <w:rsid w:val="003A3F75"/>
    <w:rsid w:val="003A43BF"/>
    <w:rsid w:val="003B2FCF"/>
    <w:rsid w:val="003B3049"/>
    <w:rsid w:val="003B3910"/>
    <w:rsid w:val="003C06BF"/>
    <w:rsid w:val="003C11C1"/>
    <w:rsid w:val="003C346B"/>
    <w:rsid w:val="003C4A6B"/>
    <w:rsid w:val="003C5B62"/>
    <w:rsid w:val="003C67F1"/>
    <w:rsid w:val="003C7645"/>
    <w:rsid w:val="003D56D2"/>
    <w:rsid w:val="003D6E7D"/>
    <w:rsid w:val="003D7F03"/>
    <w:rsid w:val="003E5737"/>
    <w:rsid w:val="003E5C5F"/>
    <w:rsid w:val="003F00FE"/>
    <w:rsid w:val="003F0DE5"/>
    <w:rsid w:val="00404981"/>
    <w:rsid w:val="00416CD7"/>
    <w:rsid w:val="004178D5"/>
    <w:rsid w:val="00425E46"/>
    <w:rsid w:val="0043068E"/>
    <w:rsid w:val="00432A9A"/>
    <w:rsid w:val="004360B7"/>
    <w:rsid w:val="00450EFD"/>
    <w:rsid w:val="0045277E"/>
    <w:rsid w:val="0045280A"/>
    <w:rsid w:val="00452FB8"/>
    <w:rsid w:val="00464392"/>
    <w:rsid w:val="00466BFC"/>
    <w:rsid w:val="00472B7B"/>
    <w:rsid w:val="00476773"/>
    <w:rsid w:val="004771D3"/>
    <w:rsid w:val="0047749B"/>
    <w:rsid w:val="00477E43"/>
    <w:rsid w:val="00481FDE"/>
    <w:rsid w:val="00491A57"/>
    <w:rsid w:val="004923E1"/>
    <w:rsid w:val="00493789"/>
    <w:rsid w:val="00496C06"/>
    <w:rsid w:val="004A036A"/>
    <w:rsid w:val="004A404F"/>
    <w:rsid w:val="004C012F"/>
    <w:rsid w:val="004C4B0D"/>
    <w:rsid w:val="004C4CC4"/>
    <w:rsid w:val="004D34C3"/>
    <w:rsid w:val="004D74CC"/>
    <w:rsid w:val="004E4942"/>
    <w:rsid w:val="004E5037"/>
    <w:rsid w:val="004F0AD4"/>
    <w:rsid w:val="004F15CD"/>
    <w:rsid w:val="004F7D50"/>
    <w:rsid w:val="00501E65"/>
    <w:rsid w:val="005049C0"/>
    <w:rsid w:val="00507880"/>
    <w:rsid w:val="0051310C"/>
    <w:rsid w:val="00513B62"/>
    <w:rsid w:val="00520FA5"/>
    <w:rsid w:val="00524F3D"/>
    <w:rsid w:val="00530402"/>
    <w:rsid w:val="00541C92"/>
    <w:rsid w:val="00544BE7"/>
    <w:rsid w:val="0055631C"/>
    <w:rsid w:val="00570E3F"/>
    <w:rsid w:val="0057582A"/>
    <w:rsid w:val="00581FB4"/>
    <w:rsid w:val="005824C1"/>
    <w:rsid w:val="005827A5"/>
    <w:rsid w:val="00585B07"/>
    <w:rsid w:val="00585F90"/>
    <w:rsid w:val="005908CA"/>
    <w:rsid w:val="005940BE"/>
    <w:rsid w:val="005A0C12"/>
    <w:rsid w:val="005A1901"/>
    <w:rsid w:val="005A1D2E"/>
    <w:rsid w:val="005A1EA9"/>
    <w:rsid w:val="005A32D0"/>
    <w:rsid w:val="005A7E7A"/>
    <w:rsid w:val="005B00CD"/>
    <w:rsid w:val="005B2A6A"/>
    <w:rsid w:val="005B79C4"/>
    <w:rsid w:val="005C0351"/>
    <w:rsid w:val="005D101C"/>
    <w:rsid w:val="005D71A2"/>
    <w:rsid w:val="005E3FD5"/>
    <w:rsid w:val="00601955"/>
    <w:rsid w:val="00610277"/>
    <w:rsid w:val="00614F0B"/>
    <w:rsid w:val="00614FD1"/>
    <w:rsid w:val="0061642A"/>
    <w:rsid w:val="0061715B"/>
    <w:rsid w:val="0062546C"/>
    <w:rsid w:val="00626FDF"/>
    <w:rsid w:val="006272B3"/>
    <w:rsid w:val="006330CB"/>
    <w:rsid w:val="00633C50"/>
    <w:rsid w:val="00635C3A"/>
    <w:rsid w:val="006404EB"/>
    <w:rsid w:val="0065085F"/>
    <w:rsid w:val="00651CDF"/>
    <w:rsid w:val="00653238"/>
    <w:rsid w:val="006540D3"/>
    <w:rsid w:val="00654C3E"/>
    <w:rsid w:val="006550D4"/>
    <w:rsid w:val="00663454"/>
    <w:rsid w:val="00673EA3"/>
    <w:rsid w:val="00684E30"/>
    <w:rsid w:val="00686753"/>
    <w:rsid w:val="00687FB6"/>
    <w:rsid w:val="00696ACA"/>
    <w:rsid w:val="006A3370"/>
    <w:rsid w:val="006B0577"/>
    <w:rsid w:val="006B5583"/>
    <w:rsid w:val="006B6318"/>
    <w:rsid w:val="006C2C37"/>
    <w:rsid w:val="006C69AB"/>
    <w:rsid w:val="006D5750"/>
    <w:rsid w:val="006F1470"/>
    <w:rsid w:val="007057FF"/>
    <w:rsid w:val="00705B95"/>
    <w:rsid w:val="00711246"/>
    <w:rsid w:val="007122A2"/>
    <w:rsid w:val="00722491"/>
    <w:rsid w:val="00723D97"/>
    <w:rsid w:val="00724012"/>
    <w:rsid w:val="00730E72"/>
    <w:rsid w:val="00743930"/>
    <w:rsid w:val="0074727F"/>
    <w:rsid w:val="00747C67"/>
    <w:rsid w:val="00751B4D"/>
    <w:rsid w:val="0075225F"/>
    <w:rsid w:val="007545A5"/>
    <w:rsid w:val="007564FC"/>
    <w:rsid w:val="0075719B"/>
    <w:rsid w:val="0076729F"/>
    <w:rsid w:val="00775058"/>
    <w:rsid w:val="007764CE"/>
    <w:rsid w:val="0079130A"/>
    <w:rsid w:val="007933D0"/>
    <w:rsid w:val="0079433E"/>
    <w:rsid w:val="00796965"/>
    <w:rsid w:val="007A07A8"/>
    <w:rsid w:val="007A3F25"/>
    <w:rsid w:val="007A56CB"/>
    <w:rsid w:val="007B50BD"/>
    <w:rsid w:val="007B6D65"/>
    <w:rsid w:val="007C1395"/>
    <w:rsid w:val="007C4413"/>
    <w:rsid w:val="007C6CB0"/>
    <w:rsid w:val="007E10C7"/>
    <w:rsid w:val="007E15A8"/>
    <w:rsid w:val="007E2622"/>
    <w:rsid w:val="007E4255"/>
    <w:rsid w:val="007E4D2F"/>
    <w:rsid w:val="008000A6"/>
    <w:rsid w:val="00811EC8"/>
    <w:rsid w:val="00812853"/>
    <w:rsid w:val="008227D8"/>
    <w:rsid w:val="00822D84"/>
    <w:rsid w:val="0082416D"/>
    <w:rsid w:val="00826525"/>
    <w:rsid w:val="0082768E"/>
    <w:rsid w:val="008311EB"/>
    <w:rsid w:val="0083644A"/>
    <w:rsid w:val="0084313C"/>
    <w:rsid w:val="00843736"/>
    <w:rsid w:val="00843BD5"/>
    <w:rsid w:val="008442C8"/>
    <w:rsid w:val="00844687"/>
    <w:rsid w:val="008469B9"/>
    <w:rsid w:val="008528BF"/>
    <w:rsid w:val="008542DC"/>
    <w:rsid w:val="008558C4"/>
    <w:rsid w:val="008606FB"/>
    <w:rsid w:val="008607B8"/>
    <w:rsid w:val="008642C1"/>
    <w:rsid w:val="00864641"/>
    <w:rsid w:val="008757F4"/>
    <w:rsid w:val="00876DCE"/>
    <w:rsid w:val="00887BC7"/>
    <w:rsid w:val="00897F49"/>
    <w:rsid w:val="008B1815"/>
    <w:rsid w:val="008B191E"/>
    <w:rsid w:val="008B2BC4"/>
    <w:rsid w:val="008D5738"/>
    <w:rsid w:val="008D7E56"/>
    <w:rsid w:val="008E0143"/>
    <w:rsid w:val="008E31CD"/>
    <w:rsid w:val="008E334A"/>
    <w:rsid w:val="008E49F7"/>
    <w:rsid w:val="008F2238"/>
    <w:rsid w:val="008F4EEC"/>
    <w:rsid w:val="00900FA3"/>
    <w:rsid w:val="00901681"/>
    <w:rsid w:val="009118F8"/>
    <w:rsid w:val="009150C8"/>
    <w:rsid w:val="00915B52"/>
    <w:rsid w:val="00920461"/>
    <w:rsid w:val="00931A19"/>
    <w:rsid w:val="0093282E"/>
    <w:rsid w:val="00932E84"/>
    <w:rsid w:val="00937031"/>
    <w:rsid w:val="009403DF"/>
    <w:rsid w:val="00943AE1"/>
    <w:rsid w:val="009452EB"/>
    <w:rsid w:val="009466EA"/>
    <w:rsid w:val="00947FEC"/>
    <w:rsid w:val="00950635"/>
    <w:rsid w:val="0095114C"/>
    <w:rsid w:val="00956790"/>
    <w:rsid w:val="00960361"/>
    <w:rsid w:val="0096592B"/>
    <w:rsid w:val="00966639"/>
    <w:rsid w:val="00972980"/>
    <w:rsid w:val="009803D8"/>
    <w:rsid w:val="00985CED"/>
    <w:rsid w:val="009A1B62"/>
    <w:rsid w:val="009A26FE"/>
    <w:rsid w:val="009A3170"/>
    <w:rsid w:val="009B1725"/>
    <w:rsid w:val="009B41E4"/>
    <w:rsid w:val="009B63D7"/>
    <w:rsid w:val="009C44E2"/>
    <w:rsid w:val="009C5428"/>
    <w:rsid w:val="009D1FA0"/>
    <w:rsid w:val="009E5BAE"/>
    <w:rsid w:val="009F6428"/>
    <w:rsid w:val="009F665E"/>
    <w:rsid w:val="009F6821"/>
    <w:rsid w:val="009F6ABE"/>
    <w:rsid w:val="00A00C20"/>
    <w:rsid w:val="00A036B0"/>
    <w:rsid w:val="00A114A3"/>
    <w:rsid w:val="00A12E59"/>
    <w:rsid w:val="00A13060"/>
    <w:rsid w:val="00A15539"/>
    <w:rsid w:val="00A4107C"/>
    <w:rsid w:val="00A42771"/>
    <w:rsid w:val="00A44540"/>
    <w:rsid w:val="00A510FA"/>
    <w:rsid w:val="00A56B26"/>
    <w:rsid w:val="00A56DD2"/>
    <w:rsid w:val="00A6183D"/>
    <w:rsid w:val="00A62317"/>
    <w:rsid w:val="00A63028"/>
    <w:rsid w:val="00A66B65"/>
    <w:rsid w:val="00A75FBC"/>
    <w:rsid w:val="00A83DBA"/>
    <w:rsid w:val="00A955A0"/>
    <w:rsid w:val="00A971B7"/>
    <w:rsid w:val="00AA004A"/>
    <w:rsid w:val="00AA4369"/>
    <w:rsid w:val="00AB218D"/>
    <w:rsid w:val="00AD6DA5"/>
    <w:rsid w:val="00AD7B43"/>
    <w:rsid w:val="00AE1DD5"/>
    <w:rsid w:val="00AE59B1"/>
    <w:rsid w:val="00AE6655"/>
    <w:rsid w:val="00AE6914"/>
    <w:rsid w:val="00AE7ADE"/>
    <w:rsid w:val="00AF103B"/>
    <w:rsid w:val="00AF6DD3"/>
    <w:rsid w:val="00B016D8"/>
    <w:rsid w:val="00B03848"/>
    <w:rsid w:val="00B25CE6"/>
    <w:rsid w:val="00B31EA1"/>
    <w:rsid w:val="00B33A0A"/>
    <w:rsid w:val="00B3582C"/>
    <w:rsid w:val="00B400FE"/>
    <w:rsid w:val="00B41CB3"/>
    <w:rsid w:val="00B44413"/>
    <w:rsid w:val="00B4519B"/>
    <w:rsid w:val="00B50516"/>
    <w:rsid w:val="00B526EF"/>
    <w:rsid w:val="00B541C3"/>
    <w:rsid w:val="00B6002A"/>
    <w:rsid w:val="00B614FF"/>
    <w:rsid w:val="00B63E91"/>
    <w:rsid w:val="00B64B28"/>
    <w:rsid w:val="00B657EF"/>
    <w:rsid w:val="00B65C8D"/>
    <w:rsid w:val="00B67337"/>
    <w:rsid w:val="00B67E15"/>
    <w:rsid w:val="00B717B4"/>
    <w:rsid w:val="00B72A41"/>
    <w:rsid w:val="00B7391B"/>
    <w:rsid w:val="00B76466"/>
    <w:rsid w:val="00B77D2B"/>
    <w:rsid w:val="00B77E8A"/>
    <w:rsid w:val="00B8374F"/>
    <w:rsid w:val="00B867C1"/>
    <w:rsid w:val="00BA5F5E"/>
    <w:rsid w:val="00BA6801"/>
    <w:rsid w:val="00BA6E17"/>
    <w:rsid w:val="00BB05E7"/>
    <w:rsid w:val="00BB4588"/>
    <w:rsid w:val="00BD0FEF"/>
    <w:rsid w:val="00BD264E"/>
    <w:rsid w:val="00BD2897"/>
    <w:rsid w:val="00BD36B4"/>
    <w:rsid w:val="00BD4134"/>
    <w:rsid w:val="00BD54A5"/>
    <w:rsid w:val="00BE478D"/>
    <w:rsid w:val="00BF0C60"/>
    <w:rsid w:val="00BF37AF"/>
    <w:rsid w:val="00BF75DD"/>
    <w:rsid w:val="00C03C6D"/>
    <w:rsid w:val="00C07961"/>
    <w:rsid w:val="00C07B46"/>
    <w:rsid w:val="00C21E59"/>
    <w:rsid w:val="00C26CD5"/>
    <w:rsid w:val="00C30592"/>
    <w:rsid w:val="00C31563"/>
    <w:rsid w:val="00C3296B"/>
    <w:rsid w:val="00C40293"/>
    <w:rsid w:val="00C416FB"/>
    <w:rsid w:val="00C46FC3"/>
    <w:rsid w:val="00C4770A"/>
    <w:rsid w:val="00C51B5F"/>
    <w:rsid w:val="00C55043"/>
    <w:rsid w:val="00C551A9"/>
    <w:rsid w:val="00C556B7"/>
    <w:rsid w:val="00C55C60"/>
    <w:rsid w:val="00C60A4D"/>
    <w:rsid w:val="00C63E92"/>
    <w:rsid w:val="00C66055"/>
    <w:rsid w:val="00C8620F"/>
    <w:rsid w:val="00C8641C"/>
    <w:rsid w:val="00C90C80"/>
    <w:rsid w:val="00C910AD"/>
    <w:rsid w:val="00C97693"/>
    <w:rsid w:val="00CA18A1"/>
    <w:rsid w:val="00CA34E9"/>
    <w:rsid w:val="00CB02F5"/>
    <w:rsid w:val="00CC0D09"/>
    <w:rsid w:val="00CC4768"/>
    <w:rsid w:val="00CD00E4"/>
    <w:rsid w:val="00CD31FF"/>
    <w:rsid w:val="00CD3486"/>
    <w:rsid w:val="00CE3BB4"/>
    <w:rsid w:val="00CE5BC0"/>
    <w:rsid w:val="00D074A5"/>
    <w:rsid w:val="00D0763E"/>
    <w:rsid w:val="00D1178B"/>
    <w:rsid w:val="00D212E1"/>
    <w:rsid w:val="00D25C1F"/>
    <w:rsid w:val="00D25D4B"/>
    <w:rsid w:val="00D33C9C"/>
    <w:rsid w:val="00D33FAC"/>
    <w:rsid w:val="00D35FE5"/>
    <w:rsid w:val="00D4201F"/>
    <w:rsid w:val="00D63379"/>
    <w:rsid w:val="00D6635A"/>
    <w:rsid w:val="00D747B9"/>
    <w:rsid w:val="00D804F3"/>
    <w:rsid w:val="00D90388"/>
    <w:rsid w:val="00D9458E"/>
    <w:rsid w:val="00DA2692"/>
    <w:rsid w:val="00DA3D14"/>
    <w:rsid w:val="00DA43D6"/>
    <w:rsid w:val="00DA51BC"/>
    <w:rsid w:val="00DB1F34"/>
    <w:rsid w:val="00DC1D8D"/>
    <w:rsid w:val="00DC4B61"/>
    <w:rsid w:val="00DD1783"/>
    <w:rsid w:val="00DD7052"/>
    <w:rsid w:val="00DE5A25"/>
    <w:rsid w:val="00E00DD8"/>
    <w:rsid w:val="00E0675A"/>
    <w:rsid w:val="00E1215D"/>
    <w:rsid w:val="00E12A96"/>
    <w:rsid w:val="00E17073"/>
    <w:rsid w:val="00E21C22"/>
    <w:rsid w:val="00E23589"/>
    <w:rsid w:val="00E35DE6"/>
    <w:rsid w:val="00E40715"/>
    <w:rsid w:val="00E409B1"/>
    <w:rsid w:val="00E50AC1"/>
    <w:rsid w:val="00E52100"/>
    <w:rsid w:val="00E555A0"/>
    <w:rsid w:val="00E6084F"/>
    <w:rsid w:val="00E81180"/>
    <w:rsid w:val="00E82B3C"/>
    <w:rsid w:val="00E8523A"/>
    <w:rsid w:val="00E871AC"/>
    <w:rsid w:val="00E92C46"/>
    <w:rsid w:val="00E942F6"/>
    <w:rsid w:val="00EA088B"/>
    <w:rsid w:val="00EA41D5"/>
    <w:rsid w:val="00EA59AC"/>
    <w:rsid w:val="00EA784B"/>
    <w:rsid w:val="00EB0967"/>
    <w:rsid w:val="00EB23EE"/>
    <w:rsid w:val="00EB7BD7"/>
    <w:rsid w:val="00EB7EA7"/>
    <w:rsid w:val="00EC4927"/>
    <w:rsid w:val="00EC6A2E"/>
    <w:rsid w:val="00EC74DB"/>
    <w:rsid w:val="00ED2F4F"/>
    <w:rsid w:val="00ED36A8"/>
    <w:rsid w:val="00ED6CD7"/>
    <w:rsid w:val="00EE05FF"/>
    <w:rsid w:val="00EE2BC2"/>
    <w:rsid w:val="00EE323F"/>
    <w:rsid w:val="00EE3D73"/>
    <w:rsid w:val="00EF2ED9"/>
    <w:rsid w:val="00EF3839"/>
    <w:rsid w:val="00EF43DF"/>
    <w:rsid w:val="00F02F5A"/>
    <w:rsid w:val="00F061BE"/>
    <w:rsid w:val="00F10F37"/>
    <w:rsid w:val="00F119FD"/>
    <w:rsid w:val="00F14E2C"/>
    <w:rsid w:val="00F25E08"/>
    <w:rsid w:val="00F318A8"/>
    <w:rsid w:val="00F402BB"/>
    <w:rsid w:val="00F436D3"/>
    <w:rsid w:val="00F44EFD"/>
    <w:rsid w:val="00F47C8A"/>
    <w:rsid w:val="00F56DEF"/>
    <w:rsid w:val="00F579AF"/>
    <w:rsid w:val="00F70A80"/>
    <w:rsid w:val="00F7155E"/>
    <w:rsid w:val="00F72BB5"/>
    <w:rsid w:val="00F83B3E"/>
    <w:rsid w:val="00F85870"/>
    <w:rsid w:val="00F917DF"/>
    <w:rsid w:val="00F9356A"/>
    <w:rsid w:val="00F97D5D"/>
    <w:rsid w:val="00FA6845"/>
    <w:rsid w:val="00FA7166"/>
    <w:rsid w:val="00FB17E2"/>
    <w:rsid w:val="00FC2A85"/>
    <w:rsid w:val="00FC3DBD"/>
    <w:rsid w:val="00FC62B6"/>
    <w:rsid w:val="00FD37EA"/>
    <w:rsid w:val="00FD6A6F"/>
    <w:rsid w:val="00FE604D"/>
    <w:rsid w:val="00FF077B"/>
    <w:rsid w:val="00FF64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EE8F35"/>
  <w15:docId w15:val="{456FCE38-2FFC-4F1A-A928-FEE7E6F6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iPriority="99"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7BD7"/>
    <w:pPr>
      <w:spacing w:line="360" w:lineRule="auto"/>
    </w:pPr>
    <w:rPr>
      <w:rFonts w:asciiTheme="minorHAnsi" w:hAnsiTheme="minorHAnsi"/>
      <w:sz w:val="24"/>
      <w:szCs w:val="24"/>
      <w:lang w:val="es-ES_tradnl" w:eastAsia="en-US"/>
    </w:rPr>
  </w:style>
  <w:style w:type="paragraph" w:styleId="Ttulo1">
    <w:name w:val="heading 1"/>
    <w:basedOn w:val="Normal"/>
    <w:next w:val="Normal"/>
    <w:link w:val="Ttulo1Car"/>
    <w:qFormat/>
    <w:rsid w:val="00EF3839"/>
    <w:pPr>
      <w:keepNext/>
      <w:spacing w:before="120" w:after="120"/>
      <w:outlineLvl w:val="0"/>
    </w:pPr>
    <w:rPr>
      <w:rFonts w:ascii="Calibri" w:eastAsia="Times New Roman" w:hAnsi="Calibri"/>
      <w:b/>
      <w:bCs/>
      <w:color w:val="0F9176"/>
      <w:sz w:val="32"/>
    </w:rPr>
  </w:style>
  <w:style w:type="paragraph" w:styleId="Ttulo2">
    <w:name w:val="heading 2"/>
    <w:basedOn w:val="Normal"/>
    <w:next w:val="Normal"/>
    <w:link w:val="Ttulo2Car"/>
    <w:unhideWhenUsed/>
    <w:qFormat/>
    <w:rsid w:val="00DE5A25"/>
    <w:pPr>
      <w:keepNext/>
      <w:spacing w:before="240" w:after="60"/>
      <w:outlineLvl w:val="1"/>
    </w:pPr>
    <w:rPr>
      <w:rFonts w:ascii="Calibri" w:eastAsia="Times New Roman" w:hAnsi="Calibri"/>
      <w:b/>
      <w:bCs/>
      <w:iCs/>
      <w:color w:val="0F9176"/>
      <w:sz w:val="28"/>
      <w:szCs w:val="28"/>
    </w:rPr>
  </w:style>
  <w:style w:type="paragraph" w:styleId="Ttulo3">
    <w:name w:val="heading 3"/>
    <w:basedOn w:val="Normal"/>
    <w:next w:val="Normal"/>
    <w:link w:val="Ttulo3Car"/>
    <w:semiHidden/>
    <w:unhideWhenUsed/>
    <w:qFormat/>
    <w:rsid w:val="002B6DB2"/>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semiHidden/>
    <w:unhideWhenUsed/>
    <w:qFormat/>
    <w:rsid w:val="005A1D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F44EFD"/>
    <w:pPr>
      <w:ind w:left="720"/>
      <w:contextualSpacing/>
    </w:pPr>
  </w:style>
  <w:style w:type="paragraph" w:styleId="ndice1">
    <w:name w:val="index 1"/>
    <w:basedOn w:val="Normal"/>
    <w:next w:val="Normal"/>
    <w:autoRedefine/>
    <w:semiHidden/>
    <w:rsid w:val="004001C5"/>
    <w:pPr>
      <w:ind w:left="240" w:hanging="240"/>
    </w:pPr>
    <w:rPr>
      <w:rFonts w:ascii="Times New Roman" w:eastAsia="Times New Roman" w:hAnsi="Times New Roman"/>
      <w:b/>
      <w:bCs/>
      <w:lang w:val="es-ES" w:eastAsia="es-ES"/>
    </w:rPr>
  </w:style>
  <w:style w:type="paragraph" w:styleId="Textoindependiente">
    <w:name w:val="Body Text"/>
    <w:basedOn w:val="Normal"/>
    <w:link w:val="TextoindependienteCar"/>
    <w:rsid w:val="005D5613"/>
    <w:pPr>
      <w:jc w:val="both"/>
    </w:pPr>
    <w:rPr>
      <w:rFonts w:ascii="Times New Roman" w:eastAsia="Times New Roman" w:hAnsi="Times New Roman"/>
      <w:szCs w:val="20"/>
      <w:lang w:val="es-ES" w:eastAsia="es-ES"/>
    </w:rPr>
  </w:style>
  <w:style w:type="character" w:customStyle="1" w:styleId="TextoindependienteCar">
    <w:name w:val="Texto independiente Car"/>
    <w:link w:val="Textoindependiente"/>
    <w:rsid w:val="005D5613"/>
    <w:rPr>
      <w:rFonts w:ascii="Times New Roman" w:eastAsia="Times New Roman" w:hAnsi="Times New Roman"/>
      <w:sz w:val="24"/>
      <w:lang w:val="es-ES" w:eastAsia="es-ES"/>
    </w:rPr>
  </w:style>
  <w:style w:type="paragraph" w:styleId="Prrafodelista">
    <w:name w:val="List Paragraph"/>
    <w:basedOn w:val="Normal"/>
    <w:uiPriority w:val="34"/>
    <w:qFormat/>
    <w:rsid w:val="00B65C8D"/>
    <w:pPr>
      <w:ind w:left="708"/>
    </w:pPr>
  </w:style>
  <w:style w:type="paragraph" w:styleId="Textoindependiente2">
    <w:name w:val="Body Text 2"/>
    <w:basedOn w:val="Normal"/>
    <w:rsid w:val="00C07B46"/>
    <w:pPr>
      <w:spacing w:after="120" w:line="480" w:lineRule="auto"/>
    </w:pPr>
  </w:style>
  <w:style w:type="paragraph" w:styleId="Listaconvietas">
    <w:name w:val="List Bullet"/>
    <w:basedOn w:val="Normal"/>
    <w:autoRedefine/>
    <w:uiPriority w:val="99"/>
    <w:rsid w:val="00A15539"/>
    <w:pPr>
      <w:jc w:val="center"/>
    </w:pPr>
    <w:rPr>
      <w:rFonts w:ascii="Times New Roman" w:eastAsia="Times New Roman" w:hAnsi="Times New Roman"/>
      <w:b/>
      <w:szCs w:val="20"/>
      <w:lang w:val="es-ES" w:eastAsia="es-ES"/>
    </w:rPr>
  </w:style>
  <w:style w:type="paragraph" w:customStyle="1" w:styleId="Textodenotaalfinal">
    <w:name w:val="Texto de nota al final"/>
    <w:basedOn w:val="Normal"/>
    <w:rsid w:val="00A15539"/>
    <w:pPr>
      <w:widowControl w:val="0"/>
      <w:snapToGrid w:val="0"/>
    </w:pPr>
    <w:rPr>
      <w:rFonts w:ascii="Courier New" w:eastAsia="Times New Roman" w:hAnsi="Courier New"/>
      <w:szCs w:val="20"/>
      <w:lang w:val="es-ES" w:eastAsia="es-ES"/>
    </w:rPr>
  </w:style>
  <w:style w:type="paragraph" w:styleId="Sinespaciado">
    <w:name w:val="No Spacing"/>
    <w:basedOn w:val="Normal"/>
    <w:link w:val="SinespaciadoCar"/>
    <w:uiPriority w:val="1"/>
    <w:qFormat/>
    <w:rsid w:val="00DE5A25"/>
    <w:pPr>
      <w:spacing w:after="120"/>
      <w:jc w:val="both"/>
    </w:pPr>
    <w:rPr>
      <w:rFonts w:ascii="Calibri" w:eastAsia="Times New Roman" w:hAnsi="Calibri"/>
      <w:szCs w:val="22"/>
    </w:rPr>
  </w:style>
  <w:style w:type="character" w:customStyle="1" w:styleId="SinespaciadoCar">
    <w:name w:val="Sin espaciado Car"/>
    <w:link w:val="Sinespaciado"/>
    <w:uiPriority w:val="1"/>
    <w:rsid w:val="00DE5A25"/>
    <w:rPr>
      <w:rFonts w:ascii="Calibri" w:eastAsia="Times New Roman" w:hAnsi="Calibri"/>
      <w:sz w:val="24"/>
      <w:szCs w:val="22"/>
      <w:lang w:val="es-ES_tradnl" w:eastAsia="en-US"/>
    </w:rPr>
  </w:style>
  <w:style w:type="paragraph" w:styleId="Encabezado">
    <w:name w:val="header"/>
    <w:basedOn w:val="Normal"/>
    <w:link w:val="EncabezadoCar"/>
    <w:qFormat/>
    <w:rsid w:val="00ED6CD7"/>
    <w:pPr>
      <w:tabs>
        <w:tab w:val="center" w:pos="4252"/>
        <w:tab w:val="right" w:pos="8504"/>
      </w:tabs>
    </w:pPr>
  </w:style>
  <w:style w:type="character" w:customStyle="1" w:styleId="EncabezadoCar">
    <w:name w:val="Encabezado Car"/>
    <w:link w:val="Encabezado"/>
    <w:rsid w:val="00ED6CD7"/>
    <w:rPr>
      <w:sz w:val="24"/>
      <w:szCs w:val="24"/>
      <w:lang w:val="es-ES_tradnl" w:eastAsia="en-US"/>
    </w:rPr>
  </w:style>
  <w:style w:type="paragraph" w:styleId="Piedepgina">
    <w:name w:val="footer"/>
    <w:basedOn w:val="Normal"/>
    <w:link w:val="PiedepginaCar"/>
    <w:rsid w:val="00ED6CD7"/>
    <w:pPr>
      <w:tabs>
        <w:tab w:val="center" w:pos="4252"/>
        <w:tab w:val="right" w:pos="8504"/>
      </w:tabs>
    </w:pPr>
  </w:style>
  <w:style w:type="character" w:customStyle="1" w:styleId="PiedepginaCar">
    <w:name w:val="Pie de página Car"/>
    <w:link w:val="Piedepgina"/>
    <w:rsid w:val="00ED6CD7"/>
    <w:rPr>
      <w:sz w:val="24"/>
      <w:szCs w:val="24"/>
      <w:lang w:val="es-ES_tradnl" w:eastAsia="en-US"/>
    </w:rPr>
  </w:style>
  <w:style w:type="paragraph" w:styleId="Textodeglobo">
    <w:name w:val="Balloon Text"/>
    <w:basedOn w:val="Normal"/>
    <w:link w:val="TextodegloboCar"/>
    <w:rsid w:val="00ED6CD7"/>
    <w:rPr>
      <w:rFonts w:ascii="Tahoma" w:hAnsi="Tahoma"/>
      <w:sz w:val="16"/>
      <w:szCs w:val="16"/>
    </w:rPr>
  </w:style>
  <w:style w:type="character" w:customStyle="1" w:styleId="TextodegloboCar">
    <w:name w:val="Texto de globo Car"/>
    <w:link w:val="Textodeglobo"/>
    <w:rsid w:val="00ED6CD7"/>
    <w:rPr>
      <w:rFonts w:ascii="Tahoma" w:hAnsi="Tahoma" w:cs="Tahoma"/>
      <w:sz w:val="16"/>
      <w:szCs w:val="16"/>
      <w:lang w:val="es-ES_tradnl" w:eastAsia="en-US"/>
    </w:rPr>
  </w:style>
  <w:style w:type="character" w:styleId="Nmerodepgina">
    <w:name w:val="page number"/>
    <w:basedOn w:val="Fuentedeprrafopredeter"/>
    <w:rsid w:val="00ED6CD7"/>
  </w:style>
  <w:style w:type="paragraph" w:customStyle="1" w:styleId="APUNTES1">
    <w:name w:val="APUNTES1"/>
    <w:basedOn w:val="Normal"/>
    <w:rsid w:val="00EA088B"/>
    <w:pPr>
      <w:widowControl w:val="0"/>
      <w:autoSpaceDE w:val="0"/>
      <w:autoSpaceDN w:val="0"/>
      <w:spacing w:after="120"/>
      <w:ind w:left="714" w:hanging="357"/>
      <w:jc w:val="both"/>
    </w:pPr>
    <w:rPr>
      <w:rFonts w:ascii="Times New Roman" w:eastAsia="Times New Roman" w:hAnsi="Times New Roman"/>
      <w:lang w:eastAsia="es-ES"/>
    </w:rPr>
  </w:style>
  <w:style w:type="paragraph" w:styleId="Textodebloque">
    <w:name w:val="Block Text"/>
    <w:basedOn w:val="Normal"/>
    <w:rsid w:val="00EA088B"/>
    <w:pPr>
      <w:ind w:left="284" w:right="233"/>
      <w:jc w:val="both"/>
    </w:pPr>
    <w:rPr>
      <w:rFonts w:ascii="Lucida Casual" w:eastAsia="Times New Roman" w:hAnsi="Lucida Casual"/>
      <w:szCs w:val="20"/>
      <w:lang w:val="es-ES" w:eastAsia="es-ES"/>
    </w:rPr>
  </w:style>
  <w:style w:type="paragraph" w:customStyle="1" w:styleId="mititulo12bis">
    <w:name w:val="mititulo12bis"/>
    <w:basedOn w:val="Normal"/>
    <w:next w:val="APUNTES1"/>
    <w:autoRedefine/>
    <w:uiPriority w:val="99"/>
    <w:rsid w:val="00A75FBC"/>
    <w:pPr>
      <w:keepNext/>
      <w:tabs>
        <w:tab w:val="center" w:leader="dot" w:pos="5670"/>
        <w:tab w:val="right" w:leader="dot" w:pos="9639"/>
      </w:tabs>
      <w:overflowPunct w:val="0"/>
      <w:autoSpaceDE w:val="0"/>
      <w:autoSpaceDN w:val="0"/>
      <w:adjustRightInd w:val="0"/>
      <w:ind w:left="357" w:hanging="357"/>
      <w:jc w:val="both"/>
      <w:textAlignment w:val="baseline"/>
    </w:pPr>
    <w:rPr>
      <w:rFonts w:ascii="Arial" w:eastAsia="Times New Roman" w:hAnsi="Arial" w:cs="Arial"/>
      <w:b/>
      <w:bCs/>
      <w:caps/>
      <w:color w:val="0F9176"/>
      <w:lang w:val="es-ES" w:eastAsia="es-ES"/>
    </w:rPr>
  </w:style>
  <w:style w:type="paragraph" w:customStyle="1" w:styleId="Default">
    <w:name w:val="Default"/>
    <w:uiPriority w:val="99"/>
    <w:rsid w:val="00EA59AC"/>
    <w:pPr>
      <w:autoSpaceDE w:val="0"/>
      <w:autoSpaceDN w:val="0"/>
      <w:adjustRightInd w:val="0"/>
    </w:pPr>
    <w:rPr>
      <w:rFonts w:ascii="Arial" w:hAnsi="Arial" w:cs="Arial"/>
      <w:color w:val="000000"/>
      <w:sz w:val="24"/>
      <w:szCs w:val="24"/>
    </w:rPr>
  </w:style>
  <w:style w:type="paragraph" w:customStyle="1" w:styleId="Pa10">
    <w:name w:val="Pa10"/>
    <w:basedOn w:val="Default"/>
    <w:next w:val="Default"/>
    <w:uiPriority w:val="99"/>
    <w:rsid w:val="00EA59AC"/>
    <w:pPr>
      <w:spacing w:line="201" w:lineRule="atLeast"/>
    </w:pPr>
    <w:rPr>
      <w:color w:val="auto"/>
    </w:rPr>
  </w:style>
  <w:style w:type="paragraph" w:customStyle="1" w:styleId="Pa6">
    <w:name w:val="Pa6"/>
    <w:basedOn w:val="Default"/>
    <w:next w:val="Default"/>
    <w:uiPriority w:val="99"/>
    <w:rsid w:val="00EA59AC"/>
    <w:pPr>
      <w:spacing w:line="201" w:lineRule="atLeast"/>
    </w:pPr>
    <w:rPr>
      <w:color w:val="auto"/>
    </w:rPr>
  </w:style>
  <w:style w:type="paragraph" w:customStyle="1" w:styleId="Pa11">
    <w:name w:val="Pa11"/>
    <w:basedOn w:val="Default"/>
    <w:next w:val="Default"/>
    <w:uiPriority w:val="99"/>
    <w:rsid w:val="00EA59AC"/>
    <w:pPr>
      <w:spacing w:line="201" w:lineRule="atLeast"/>
    </w:pPr>
    <w:rPr>
      <w:color w:val="auto"/>
    </w:rPr>
  </w:style>
  <w:style w:type="paragraph" w:customStyle="1" w:styleId="Pa14">
    <w:name w:val="Pa14"/>
    <w:basedOn w:val="Default"/>
    <w:next w:val="Default"/>
    <w:uiPriority w:val="99"/>
    <w:rsid w:val="00BA6E17"/>
    <w:pPr>
      <w:spacing w:line="241" w:lineRule="atLeast"/>
    </w:pPr>
    <w:rPr>
      <w:color w:val="auto"/>
    </w:rPr>
  </w:style>
  <w:style w:type="character" w:customStyle="1" w:styleId="A1">
    <w:name w:val="A1"/>
    <w:uiPriority w:val="99"/>
    <w:rsid w:val="00BA6E17"/>
    <w:rPr>
      <w:color w:val="000000"/>
      <w:sz w:val="20"/>
      <w:szCs w:val="20"/>
    </w:rPr>
  </w:style>
  <w:style w:type="paragraph" w:customStyle="1" w:styleId="Pa17">
    <w:name w:val="Pa17"/>
    <w:basedOn w:val="Default"/>
    <w:next w:val="Default"/>
    <w:uiPriority w:val="99"/>
    <w:rsid w:val="00BA6E17"/>
    <w:pPr>
      <w:spacing w:line="241" w:lineRule="atLeast"/>
    </w:pPr>
    <w:rPr>
      <w:color w:val="auto"/>
    </w:rPr>
  </w:style>
  <w:style w:type="paragraph" w:customStyle="1" w:styleId="Pa16">
    <w:name w:val="Pa16"/>
    <w:basedOn w:val="Default"/>
    <w:next w:val="Default"/>
    <w:uiPriority w:val="99"/>
    <w:rsid w:val="00BA6E17"/>
    <w:pPr>
      <w:spacing w:line="221" w:lineRule="atLeast"/>
    </w:pPr>
    <w:rPr>
      <w:color w:val="auto"/>
    </w:rPr>
  </w:style>
  <w:style w:type="paragraph" w:customStyle="1" w:styleId="Pa18">
    <w:name w:val="Pa18"/>
    <w:basedOn w:val="Default"/>
    <w:next w:val="Default"/>
    <w:uiPriority w:val="99"/>
    <w:rsid w:val="00B6002A"/>
    <w:pPr>
      <w:spacing w:line="241" w:lineRule="atLeast"/>
    </w:pPr>
    <w:rPr>
      <w:color w:val="auto"/>
    </w:rPr>
  </w:style>
  <w:style w:type="paragraph" w:customStyle="1" w:styleId="Normal2">
    <w:name w:val="Normal2"/>
    <w:basedOn w:val="NormalWeb"/>
    <w:rsid w:val="008E0143"/>
    <w:pPr>
      <w:ind w:firstLine="360"/>
      <w:jc w:val="both"/>
    </w:pPr>
    <w:rPr>
      <w:rFonts w:eastAsia="Arial Unicode MS"/>
      <w:iCs/>
      <w:sz w:val="22"/>
      <w:szCs w:val="20"/>
      <w:lang w:val="es-ES" w:eastAsia="es-ES"/>
    </w:rPr>
  </w:style>
  <w:style w:type="paragraph" w:styleId="NormalWeb">
    <w:name w:val="Normal (Web)"/>
    <w:basedOn w:val="Normal"/>
    <w:uiPriority w:val="99"/>
    <w:rsid w:val="008E0143"/>
    <w:rPr>
      <w:rFonts w:ascii="Times New Roman" w:hAnsi="Times New Roman"/>
    </w:rPr>
  </w:style>
  <w:style w:type="character" w:customStyle="1" w:styleId="Ttulo1Car">
    <w:name w:val="Título 1 Car"/>
    <w:link w:val="Ttulo1"/>
    <w:rsid w:val="00EF3839"/>
    <w:rPr>
      <w:rFonts w:ascii="Calibri" w:eastAsia="Times New Roman" w:hAnsi="Calibri"/>
      <w:b/>
      <w:bCs/>
      <w:color w:val="0F9176"/>
      <w:sz w:val="32"/>
      <w:szCs w:val="24"/>
      <w:lang w:val="es-ES_tradnl" w:eastAsia="en-US"/>
    </w:rPr>
  </w:style>
  <w:style w:type="paragraph" w:customStyle="1" w:styleId="Prrafodelista1">
    <w:name w:val="Párrafo de lista1"/>
    <w:basedOn w:val="Normal"/>
    <w:rsid w:val="001B4B71"/>
    <w:pPr>
      <w:ind w:left="720"/>
    </w:pPr>
    <w:rPr>
      <w:rFonts w:ascii="Times New Roman" w:eastAsia="Calibri" w:hAnsi="Times New Roman"/>
      <w:lang w:val="es-ES" w:eastAsia="es-ES"/>
    </w:rPr>
  </w:style>
  <w:style w:type="paragraph" w:customStyle="1" w:styleId="Pa39">
    <w:name w:val="Pa39"/>
    <w:basedOn w:val="Default"/>
    <w:next w:val="Default"/>
    <w:uiPriority w:val="99"/>
    <w:rsid w:val="0043068E"/>
    <w:pPr>
      <w:spacing w:line="241" w:lineRule="atLeast"/>
    </w:pPr>
    <w:rPr>
      <w:color w:val="auto"/>
    </w:rPr>
  </w:style>
  <w:style w:type="paragraph" w:customStyle="1" w:styleId="Pa30">
    <w:name w:val="Pa30"/>
    <w:basedOn w:val="Default"/>
    <w:next w:val="Default"/>
    <w:uiPriority w:val="99"/>
    <w:rsid w:val="0043068E"/>
    <w:pPr>
      <w:spacing w:line="241" w:lineRule="atLeast"/>
    </w:pPr>
    <w:rPr>
      <w:color w:val="auto"/>
    </w:rPr>
  </w:style>
  <w:style w:type="paragraph" w:styleId="Sangradetextonormal">
    <w:name w:val="Body Text Indent"/>
    <w:basedOn w:val="Normal"/>
    <w:link w:val="SangradetextonormalCar"/>
    <w:unhideWhenUsed/>
    <w:rsid w:val="00F25E08"/>
    <w:pPr>
      <w:spacing w:after="120"/>
      <w:ind w:left="283"/>
    </w:pPr>
    <w:rPr>
      <w:rFonts w:ascii="Times New Roman" w:eastAsia="Times New Roman" w:hAnsi="Times New Roman"/>
    </w:rPr>
  </w:style>
  <w:style w:type="character" w:customStyle="1" w:styleId="SangradetextonormalCar">
    <w:name w:val="Sangría de texto normal Car"/>
    <w:link w:val="Sangradetextonormal"/>
    <w:rsid w:val="00F25E08"/>
    <w:rPr>
      <w:rFonts w:ascii="Times New Roman" w:eastAsia="Times New Roman" w:hAnsi="Times New Roman"/>
      <w:sz w:val="24"/>
      <w:szCs w:val="24"/>
    </w:rPr>
  </w:style>
  <w:style w:type="character" w:customStyle="1" w:styleId="Ttulo2Car">
    <w:name w:val="Título 2 Car"/>
    <w:link w:val="Ttulo2"/>
    <w:rsid w:val="00DE5A25"/>
    <w:rPr>
      <w:rFonts w:ascii="Calibri" w:eastAsia="Times New Roman" w:hAnsi="Calibri"/>
      <w:b/>
      <w:bCs/>
      <w:iCs/>
      <w:color w:val="0F9176"/>
      <w:sz w:val="28"/>
      <w:szCs w:val="28"/>
      <w:lang w:val="es-ES_tradnl" w:eastAsia="en-US"/>
    </w:rPr>
  </w:style>
  <w:style w:type="character" w:styleId="nfasis">
    <w:name w:val="Emphasis"/>
    <w:basedOn w:val="Fuentedeprrafopredeter"/>
    <w:uiPriority w:val="20"/>
    <w:qFormat/>
    <w:rsid w:val="002241F7"/>
    <w:rPr>
      <w:i/>
      <w:iCs/>
    </w:rPr>
  </w:style>
  <w:style w:type="character" w:styleId="Hipervnculo">
    <w:name w:val="Hyperlink"/>
    <w:basedOn w:val="Fuentedeprrafopredeter"/>
    <w:uiPriority w:val="99"/>
    <w:unhideWhenUsed/>
    <w:rsid w:val="00E1215D"/>
    <w:rPr>
      <w:color w:val="0000FF" w:themeColor="hyperlink"/>
      <w:u w:val="single"/>
    </w:rPr>
  </w:style>
  <w:style w:type="character" w:styleId="Refdecomentario">
    <w:name w:val="annotation reference"/>
    <w:basedOn w:val="Fuentedeprrafopredeter"/>
    <w:semiHidden/>
    <w:unhideWhenUsed/>
    <w:rsid w:val="00C66055"/>
    <w:rPr>
      <w:sz w:val="16"/>
      <w:szCs w:val="16"/>
    </w:rPr>
  </w:style>
  <w:style w:type="paragraph" w:styleId="Textocomentario">
    <w:name w:val="annotation text"/>
    <w:basedOn w:val="Normal"/>
    <w:link w:val="TextocomentarioCar"/>
    <w:semiHidden/>
    <w:unhideWhenUsed/>
    <w:rsid w:val="00C66055"/>
    <w:rPr>
      <w:sz w:val="20"/>
      <w:szCs w:val="20"/>
    </w:rPr>
  </w:style>
  <w:style w:type="character" w:customStyle="1" w:styleId="TextocomentarioCar">
    <w:name w:val="Texto comentario Car"/>
    <w:basedOn w:val="Fuentedeprrafopredeter"/>
    <w:link w:val="Textocomentario"/>
    <w:semiHidden/>
    <w:rsid w:val="00C66055"/>
    <w:rPr>
      <w:lang w:val="es-ES_tradnl" w:eastAsia="en-US"/>
    </w:rPr>
  </w:style>
  <w:style w:type="paragraph" w:styleId="Asuntodelcomentario">
    <w:name w:val="annotation subject"/>
    <w:basedOn w:val="Textocomentario"/>
    <w:next w:val="Textocomentario"/>
    <w:link w:val="AsuntodelcomentarioCar"/>
    <w:semiHidden/>
    <w:unhideWhenUsed/>
    <w:rsid w:val="00C66055"/>
    <w:rPr>
      <w:b/>
      <w:bCs/>
    </w:rPr>
  </w:style>
  <w:style w:type="character" w:customStyle="1" w:styleId="AsuntodelcomentarioCar">
    <w:name w:val="Asunto del comentario Car"/>
    <w:basedOn w:val="TextocomentarioCar"/>
    <w:link w:val="Asuntodelcomentario"/>
    <w:semiHidden/>
    <w:rsid w:val="00C66055"/>
    <w:rPr>
      <w:b/>
      <w:bCs/>
      <w:lang w:val="es-ES_tradnl" w:eastAsia="en-US"/>
    </w:rPr>
  </w:style>
  <w:style w:type="character" w:customStyle="1" w:styleId="Ttulo3Car">
    <w:name w:val="Título 3 Car"/>
    <w:basedOn w:val="Fuentedeprrafopredeter"/>
    <w:link w:val="Ttulo3"/>
    <w:semiHidden/>
    <w:rsid w:val="002B6DB2"/>
    <w:rPr>
      <w:rFonts w:asciiTheme="majorHAnsi" w:eastAsiaTheme="majorEastAsia" w:hAnsiTheme="majorHAnsi" w:cstheme="majorBidi"/>
      <w:color w:val="243F60" w:themeColor="accent1" w:themeShade="7F"/>
      <w:sz w:val="24"/>
      <w:szCs w:val="24"/>
      <w:lang w:val="es-ES_tradnl" w:eastAsia="en-US"/>
    </w:rPr>
  </w:style>
  <w:style w:type="paragraph" w:customStyle="1" w:styleId="Normal1">
    <w:name w:val="Normal1"/>
    <w:basedOn w:val="Normal"/>
    <w:rsid w:val="002B6DB2"/>
    <w:pPr>
      <w:spacing w:before="100" w:beforeAutospacing="1" w:after="100" w:afterAutospacing="1"/>
    </w:pPr>
    <w:rPr>
      <w:rFonts w:ascii="Times New Roman" w:eastAsia="Times New Roman" w:hAnsi="Times New Roman"/>
      <w:lang w:val="es-ES" w:eastAsia="es-ES"/>
    </w:rPr>
  </w:style>
  <w:style w:type="paragraph" w:styleId="Ttulo">
    <w:name w:val="Title"/>
    <w:basedOn w:val="Normal"/>
    <w:next w:val="Normal"/>
    <w:link w:val="TtuloCar"/>
    <w:qFormat/>
    <w:rsid w:val="00172D2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172D2A"/>
    <w:rPr>
      <w:rFonts w:asciiTheme="majorHAnsi" w:eastAsiaTheme="majorEastAsia" w:hAnsiTheme="majorHAnsi" w:cstheme="majorBidi"/>
      <w:spacing w:val="-10"/>
      <w:kern w:val="28"/>
      <w:sz w:val="56"/>
      <w:szCs w:val="56"/>
      <w:lang w:val="es-ES_tradnl" w:eastAsia="en-US"/>
    </w:rPr>
  </w:style>
  <w:style w:type="paragraph" w:styleId="TtuloTDC">
    <w:name w:val="TOC Heading"/>
    <w:basedOn w:val="Ttulo1"/>
    <w:next w:val="Normal"/>
    <w:uiPriority w:val="39"/>
    <w:unhideWhenUsed/>
    <w:qFormat/>
    <w:rsid w:val="00C4770A"/>
    <w:pPr>
      <w:keepLines/>
      <w:spacing w:before="480" w:after="0" w:line="276" w:lineRule="auto"/>
      <w:outlineLvl w:val="9"/>
    </w:pPr>
    <w:rPr>
      <w:rFonts w:asciiTheme="majorHAnsi" w:eastAsiaTheme="majorEastAsia" w:hAnsiTheme="majorHAnsi" w:cstheme="majorBidi"/>
      <w:color w:val="365F91" w:themeColor="accent1" w:themeShade="BF"/>
      <w:sz w:val="28"/>
      <w:szCs w:val="28"/>
      <w:lang w:val="es-ES" w:eastAsia="es-ES_tradnl"/>
    </w:rPr>
  </w:style>
  <w:style w:type="paragraph" w:styleId="TDC1">
    <w:name w:val="toc 1"/>
    <w:basedOn w:val="Normal"/>
    <w:next w:val="Normal"/>
    <w:autoRedefine/>
    <w:uiPriority w:val="39"/>
    <w:unhideWhenUsed/>
    <w:rsid w:val="00C4770A"/>
    <w:pPr>
      <w:spacing w:before="120"/>
    </w:pPr>
    <w:rPr>
      <w:b/>
      <w:bCs/>
      <w:i/>
      <w:iCs/>
    </w:rPr>
  </w:style>
  <w:style w:type="paragraph" w:styleId="TDC2">
    <w:name w:val="toc 2"/>
    <w:basedOn w:val="Normal"/>
    <w:next w:val="Normal"/>
    <w:autoRedefine/>
    <w:uiPriority w:val="39"/>
    <w:unhideWhenUsed/>
    <w:rsid w:val="00C4770A"/>
    <w:pPr>
      <w:spacing w:before="120"/>
      <w:ind w:left="240"/>
    </w:pPr>
    <w:rPr>
      <w:b/>
      <w:bCs/>
      <w:sz w:val="22"/>
      <w:szCs w:val="22"/>
    </w:rPr>
  </w:style>
  <w:style w:type="paragraph" w:styleId="TDC3">
    <w:name w:val="toc 3"/>
    <w:basedOn w:val="Normal"/>
    <w:next w:val="Normal"/>
    <w:autoRedefine/>
    <w:semiHidden/>
    <w:unhideWhenUsed/>
    <w:rsid w:val="00C4770A"/>
    <w:pPr>
      <w:ind w:left="480"/>
    </w:pPr>
    <w:rPr>
      <w:sz w:val="20"/>
      <w:szCs w:val="20"/>
    </w:rPr>
  </w:style>
  <w:style w:type="paragraph" w:styleId="TDC4">
    <w:name w:val="toc 4"/>
    <w:basedOn w:val="Normal"/>
    <w:next w:val="Normal"/>
    <w:autoRedefine/>
    <w:semiHidden/>
    <w:unhideWhenUsed/>
    <w:rsid w:val="00C4770A"/>
    <w:pPr>
      <w:ind w:left="720"/>
    </w:pPr>
    <w:rPr>
      <w:sz w:val="20"/>
      <w:szCs w:val="20"/>
    </w:rPr>
  </w:style>
  <w:style w:type="paragraph" w:styleId="TDC5">
    <w:name w:val="toc 5"/>
    <w:basedOn w:val="Normal"/>
    <w:next w:val="Normal"/>
    <w:autoRedefine/>
    <w:semiHidden/>
    <w:unhideWhenUsed/>
    <w:rsid w:val="00C4770A"/>
    <w:pPr>
      <w:ind w:left="960"/>
    </w:pPr>
    <w:rPr>
      <w:sz w:val="20"/>
      <w:szCs w:val="20"/>
    </w:rPr>
  </w:style>
  <w:style w:type="paragraph" w:styleId="TDC6">
    <w:name w:val="toc 6"/>
    <w:basedOn w:val="Normal"/>
    <w:next w:val="Normal"/>
    <w:autoRedefine/>
    <w:semiHidden/>
    <w:unhideWhenUsed/>
    <w:rsid w:val="00C4770A"/>
    <w:pPr>
      <w:ind w:left="1200"/>
    </w:pPr>
    <w:rPr>
      <w:sz w:val="20"/>
      <w:szCs w:val="20"/>
    </w:rPr>
  </w:style>
  <w:style w:type="paragraph" w:styleId="TDC7">
    <w:name w:val="toc 7"/>
    <w:basedOn w:val="Normal"/>
    <w:next w:val="Normal"/>
    <w:autoRedefine/>
    <w:semiHidden/>
    <w:unhideWhenUsed/>
    <w:rsid w:val="00C4770A"/>
    <w:pPr>
      <w:ind w:left="1440"/>
    </w:pPr>
    <w:rPr>
      <w:sz w:val="20"/>
      <w:szCs w:val="20"/>
    </w:rPr>
  </w:style>
  <w:style w:type="paragraph" w:styleId="TDC8">
    <w:name w:val="toc 8"/>
    <w:basedOn w:val="Normal"/>
    <w:next w:val="Normal"/>
    <w:autoRedefine/>
    <w:semiHidden/>
    <w:unhideWhenUsed/>
    <w:rsid w:val="00C4770A"/>
    <w:pPr>
      <w:ind w:left="1680"/>
    </w:pPr>
    <w:rPr>
      <w:sz w:val="20"/>
      <w:szCs w:val="20"/>
    </w:rPr>
  </w:style>
  <w:style w:type="paragraph" w:styleId="TDC9">
    <w:name w:val="toc 9"/>
    <w:basedOn w:val="Normal"/>
    <w:next w:val="Normal"/>
    <w:autoRedefine/>
    <w:semiHidden/>
    <w:unhideWhenUsed/>
    <w:rsid w:val="00C4770A"/>
    <w:pPr>
      <w:ind w:left="1920"/>
    </w:pPr>
    <w:rPr>
      <w:sz w:val="20"/>
      <w:szCs w:val="20"/>
    </w:rPr>
  </w:style>
  <w:style w:type="table" w:styleId="Tablaconcuadrcula">
    <w:name w:val="Table Grid"/>
    <w:basedOn w:val="Tablanormal"/>
    <w:uiPriority w:val="39"/>
    <w:rsid w:val="00432A9A"/>
    <w:rPr>
      <w:rFonts w:asciiTheme="minorHAnsi" w:eastAsiaTheme="minorHAnsi" w:hAnsiTheme="minorHAnsi" w:cstheme="minorBidi"/>
      <w:sz w:val="22"/>
      <w:szCs w:val="22"/>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32A9A"/>
    <w:rPr>
      <w:rFonts w:ascii="ArialMT" w:hAnsi="ArialMT" w:hint="default"/>
      <w:b w:val="0"/>
      <w:bCs w:val="0"/>
      <w:i w:val="0"/>
      <w:iCs w:val="0"/>
      <w:color w:val="000000"/>
      <w:sz w:val="20"/>
      <w:szCs w:val="20"/>
    </w:rPr>
  </w:style>
  <w:style w:type="character" w:styleId="Textoennegrita">
    <w:name w:val="Strong"/>
    <w:basedOn w:val="Fuentedeprrafopredeter"/>
    <w:uiPriority w:val="22"/>
    <w:qFormat/>
    <w:rsid w:val="005D71A2"/>
    <w:rPr>
      <w:b/>
      <w:bCs/>
    </w:rPr>
  </w:style>
  <w:style w:type="character" w:customStyle="1" w:styleId="Ttulo4Car">
    <w:name w:val="Título 4 Car"/>
    <w:basedOn w:val="Fuentedeprrafopredeter"/>
    <w:link w:val="Ttulo4"/>
    <w:semiHidden/>
    <w:rsid w:val="005A1D2E"/>
    <w:rPr>
      <w:rFonts w:asciiTheme="majorHAnsi" w:eastAsiaTheme="majorEastAsia" w:hAnsiTheme="majorHAnsi" w:cstheme="majorBidi"/>
      <w:i/>
      <w:iCs/>
      <w:color w:val="365F91" w:themeColor="accent1" w:themeShade="BF"/>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4571">
      <w:bodyDiv w:val="1"/>
      <w:marLeft w:val="0"/>
      <w:marRight w:val="0"/>
      <w:marTop w:val="0"/>
      <w:marBottom w:val="0"/>
      <w:divBdr>
        <w:top w:val="none" w:sz="0" w:space="0" w:color="auto"/>
        <w:left w:val="none" w:sz="0" w:space="0" w:color="auto"/>
        <w:bottom w:val="none" w:sz="0" w:space="0" w:color="auto"/>
        <w:right w:val="none" w:sz="0" w:space="0" w:color="auto"/>
      </w:divBdr>
    </w:div>
    <w:div w:id="22904221">
      <w:bodyDiv w:val="1"/>
      <w:marLeft w:val="0"/>
      <w:marRight w:val="0"/>
      <w:marTop w:val="0"/>
      <w:marBottom w:val="0"/>
      <w:divBdr>
        <w:top w:val="none" w:sz="0" w:space="0" w:color="auto"/>
        <w:left w:val="none" w:sz="0" w:space="0" w:color="auto"/>
        <w:bottom w:val="none" w:sz="0" w:space="0" w:color="auto"/>
        <w:right w:val="none" w:sz="0" w:space="0" w:color="auto"/>
      </w:divBdr>
    </w:div>
    <w:div w:id="34816668">
      <w:bodyDiv w:val="1"/>
      <w:marLeft w:val="0"/>
      <w:marRight w:val="0"/>
      <w:marTop w:val="0"/>
      <w:marBottom w:val="0"/>
      <w:divBdr>
        <w:top w:val="none" w:sz="0" w:space="0" w:color="auto"/>
        <w:left w:val="none" w:sz="0" w:space="0" w:color="auto"/>
        <w:bottom w:val="none" w:sz="0" w:space="0" w:color="auto"/>
        <w:right w:val="none" w:sz="0" w:space="0" w:color="auto"/>
      </w:divBdr>
    </w:div>
    <w:div w:id="79331017">
      <w:bodyDiv w:val="1"/>
      <w:marLeft w:val="0"/>
      <w:marRight w:val="0"/>
      <w:marTop w:val="0"/>
      <w:marBottom w:val="0"/>
      <w:divBdr>
        <w:top w:val="none" w:sz="0" w:space="0" w:color="auto"/>
        <w:left w:val="none" w:sz="0" w:space="0" w:color="auto"/>
        <w:bottom w:val="none" w:sz="0" w:space="0" w:color="auto"/>
        <w:right w:val="none" w:sz="0" w:space="0" w:color="auto"/>
      </w:divBdr>
    </w:div>
    <w:div w:id="197470178">
      <w:bodyDiv w:val="1"/>
      <w:marLeft w:val="0"/>
      <w:marRight w:val="0"/>
      <w:marTop w:val="0"/>
      <w:marBottom w:val="0"/>
      <w:divBdr>
        <w:top w:val="none" w:sz="0" w:space="0" w:color="auto"/>
        <w:left w:val="none" w:sz="0" w:space="0" w:color="auto"/>
        <w:bottom w:val="none" w:sz="0" w:space="0" w:color="auto"/>
        <w:right w:val="none" w:sz="0" w:space="0" w:color="auto"/>
      </w:divBdr>
    </w:div>
    <w:div w:id="248929813">
      <w:bodyDiv w:val="1"/>
      <w:marLeft w:val="0"/>
      <w:marRight w:val="0"/>
      <w:marTop w:val="0"/>
      <w:marBottom w:val="0"/>
      <w:divBdr>
        <w:top w:val="none" w:sz="0" w:space="0" w:color="auto"/>
        <w:left w:val="none" w:sz="0" w:space="0" w:color="auto"/>
        <w:bottom w:val="none" w:sz="0" w:space="0" w:color="auto"/>
        <w:right w:val="none" w:sz="0" w:space="0" w:color="auto"/>
      </w:divBdr>
    </w:div>
    <w:div w:id="315568100">
      <w:bodyDiv w:val="1"/>
      <w:marLeft w:val="0"/>
      <w:marRight w:val="0"/>
      <w:marTop w:val="0"/>
      <w:marBottom w:val="0"/>
      <w:divBdr>
        <w:top w:val="none" w:sz="0" w:space="0" w:color="auto"/>
        <w:left w:val="none" w:sz="0" w:space="0" w:color="auto"/>
        <w:bottom w:val="none" w:sz="0" w:space="0" w:color="auto"/>
        <w:right w:val="none" w:sz="0" w:space="0" w:color="auto"/>
      </w:divBdr>
    </w:div>
    <w:div w:id="328021182">
      <w:bodyDiv w:val="1"/>
      <w:marLeft w:val="0"/>
      <w:marRight w:val="0"/>
      <w:marTop w:val="0"/>
      <w:marBottom w:val="0"/>
      <w:divBdr>
        <w:top w:val="none" w:sz="0" w:space="0" w:color="auto"/>
        <w:left w:val="none" w:sz="0" w:space="0" w:color="auto"/>
        <w:bottom w:val="none" w:sz="0" w:space="0" w:color="auto"/>
        <w:right w:val="none" w:sz="0" w:space="0" w:color="auto"/>
      </w:divBdr>
    </w:div>
    <w:div w:id="361706151">
      <w:bodyDiv w:val="1"/>
      <w:marLeft w:val="0"/>
      <w:marRight w:val="0"/>
      <w:marTop w:val="0"/>
      <w:marBottom w:val="0"/>
      <w:divBdr>
        <w:top w:val="none" w:sz="0" w:space="0" w:color="auto"/>
        <w:left w:val="none" w:sz="0" w:space="0" w:color="auto"/>
        <w:bottom w:val="none" w:sz="0" w:space="0" w:color="auto"/>
        <w:right w:val="none" w:sz="0" w:space="0" w:color="auto"/>
      </w:divBdr>
    </w:div>
    <w:div w:id="407846943">
      <w:bodyDiv w:val="1"/>
      <w:marLeft w:val="0"/>
      <w:marRight w:val="0"/>
      <w:marTop w:val="0"/>
      <w:marBottom w:val="0"/>
      <w:divBdr>
        <w:top w:val="none" w:sz="0" w:space="0" w:color="auto"/>
        <w:left w:val="none" w:sz="0" w:space="0" w:color="auto"/>
        <w:bottom w:val="none" w:sz="0" w:space="0" w:color="auto"/>
        <w:right w:val="none" w:sz="0" w:space="0" w:color="auto"/>
      </w:divBdr>
    </w:div>
    <w:div w:id="477040975">
      <w:bodyDiv w:val="1"/>
      <w:marLeft w:val="0"/>
      <w:marRight w:val="0"/>
      <w:marTop w:val="0"/>
      <w:marBottom w:val="0"/>
      <w:divBdr>
        <w:top w:val="none" w:sz="0" w:space="0" w:color="auto"/>
        <w:left w:val="none" w:sz="0" w:space="0" w:color="auto"/>
        <w:bottom w:val="none" w:sz="0" w:space="0" w:color="auto"/>
        <w:right w:val="none" w:sz="0" w:space="0" w:color="auto"/>
      </w:divBdr>
    </w:div>
    <w:div w:id="489490251">
      <w:bodyDiv w:val="1"/>
      <w:marLeft w:val="0"/>
      <w:marRight w:val="0"/>
      <w:marTop w:val="0"/>
      <w:marBottom w:val="0"/>
      <w:divBdr>
        <w:top w:val="none" w:sz="0" w:space="0" w:color="auto"/>
        <w:left w:val="none" w:sz="0" w:space="0" w:color="auto"/>
        <w:bottom w:val="none" w:sz="0" w:space="0" w:color="auto"/>
        <w:right w:val="none" w:sz="0" w:space="0" w:color="auto"/>
      </w:divBdr>
    </w:div>
    <w:div w:id="524247763">
      <w:bodyDiv w:val="1"/>
      <w:marLeft w:val="0"/>
      <w:marRight w:val="0"/>
      <w:marTop w:val="0"/>
      <w:marBottom w:val="0"/>
      <w:divBdr>
        <w:top w:val="none" w:sz="0" w:space="0" w:color="auto"/>
        <w:left w:val="none" w:sz="0" w:space="0" w:color="auto"/>
        <w:bottom w:val="none" w:sz="0" w:space="0" w:color="auto"/>
        <w:right w:val="none" w:sz="0" w:space="0" w:color="auto"/>
      </w:divBdr>
    </w:div>
    <w:div w:id="570698406">
      <w:bodyDiv w:val="1"/>
      <w:marLeft w:val="0"/>
      <w:marRight w:val="0"/>
      <w:marTop w:val="0"/>
      <w:marBottom w:val="0"/>
      <w:divBdr>
        <w:top w:val="none" w:sz="0" w:space="0" w:color="auto"/>
        <w:left w:val="none" w:sz="0" w:space="0" w:color="auto"/>
        <w:bottom w:val="none" w:sz="0" w:space="0" w:color="auto"/>
        <w:right w:val="none" w:sz="0" w:space="0" w:color="auto"/>
      </w:divBdr>
    </w:div>
    <w:div w:id="586810338">
      <w:bodyDiv w:val="1"/>
      <w:marLeft w:val="0"/>
      <w:marRight w:val="0"/>
      <w:marTop w:val="0"/>
      <w:marBottom w:val="0"/>
      <w:divBdr>
        <w:top w:val="none" w:sz="0" w:space="0" w:color="auto"/>
        <w:left w:val="none" w:sz="0" w:space="0" w:color="auto"/>
        <w:bottom w:val="none" w:sz="0" w:space="0" w:color="auto"/>
        <w:right w:val="none" w:sz="0" w:space="0" w:color="auto"/>
      </w:divBdr>
    </w:div>
    <w:div w:id="642735290">
      <w:bodyDiv w:val="1"/>
      <w:marLeft w:val="0"/>
      <w:marRight w:val="0"/>
      <w:marTop w:val="0"/>
      <w:marBottom w:val="0"/>
      <w:divBdr>
        <w:top w:val="none" w:sz="0" w:space="0" w:color="auto"/>
        <w:left w:val="none" w:sz="0" w:space="0" w:color="auto"/>
        <w:bottom w:val="none" w:sz="0" w:space="0" w:color="auto"/>
        <w:right w:val="none" w:sz="0" w:space="0" w:color="auto"/>
      </w:divBdr>
    </w:div>
    <w:div w:id="686760729">
      <w:bodyDiv w:val="1"/>
      <w:marLeft w:val="0"/>
      <w:marRight w:val="0"/>
      <w:marTop w:val="0"/>
      <w:marBottom w:val="0"/>
      <w:divBdr>
        <w:top w:val="none" w:sz="0" w:space="0" w:color="auto"/>
        <w:left w:val="none" w:sz="0" w:space="0" w:color="auto"/>
        <w:bottom w:val="none" w:sz="0" w:space="0" w:color="auto"/>
        <w:right w:val="none" w:sz="0" w:space="0" w:color="auto"/>
      </w:divBdr>
    </w:div>
    <w:div w:id="739988336">
      <w:bodyDiv w:val="1"/>
      <w:marLeft w:val="0"/>
      <w:marRight w:val="0"/>
      <w:marTop w:val="0"/>
      <w:marBottom w:val="0"/>
      <w:divBdr>
        <w:top w:val="none" w:sz="0" w:space="0" w:color="auto"/>
        <w:left w:val="none" w:sz="0" w:space="0" w:color="auto"/>
        <w:bottom w:val="none" w:sz="0" w:space="0" w:color="auto"/>
        <w:right w:val="none" w:sz="0" w:space="0" w:color="auto"/>
      </w:divBdr>
    </w:div>
    <w:div w:id="802694683">
      <w:bodyDiv w:val="1"/>
      <w:marLeft w:val="0"/>
      <w:marRight w:val="0"/>
      <w:marTop w:val="0"/>
      <w:marBottom w:val="0"/>
      <w:divBdr>
        <w:top w:val="none" w:sz="0" w:space="0" w:color="auto"/>
        <w:left w:val="none" w:sz="0" w:space="0" w:color="auto"/>
        <w:bottom w:val="none" w:sz="0" w:space="0" w:color="auto"/>
        <w:right w:val="none" w:sz="0" w:space="0" w:color="auto"/>
      </w:divBdr>
    </w:div>
    <w:div w:id="810098877">
      <w:bodyDiv w:val="1"/>
      <w:marLeft w:val="0"/>
      <w:marRight w:val="0"/>
      <w:marTop w:val="0"/>
      <w:marBottom w:val="0"/>
      <w:divBdr>
        <w:top w:val="none" w:sz="0" w:space="0" w:color="auto"/>
        <w:left w:val="none" w:sz="0" w:space="0" w:color="auto"/>
        <w:bottom w:val="none" w:sz="0" w:space="0" w:color="auto"/>
        <w:right w:val="none" w:sz="0" w:space="0" w:color="auto"/>
      </w:divBdr>
    </w:div>
    <w:div w:id="814028944">
      <w:bodyDiv w:val="1"/>
      <w:marLeft w:val="0"/>
      <w:marRight w:val="0"/>
      <w:marTop w:val="0"/>
      <w:marBottom w:val="0"/>
      <w:divBdr>
        <w:top w:val="none" w:sz="0" w:space="0" w:color="auto"/>
        <w:left w:val="none" w:sz="0" w:space="0" w:color="auto"/>
        <w:bottom w:val="none" w:sz="0" w:space="0" w:color="auto"/>
        <w:right w:val="none" w:sz="0" w:space="0" w:color="auto"/>
      </w:divBdr>
      <w:divsChild>
        <w:div w:id="1201700637">
          <w:marLeft w:val="1411"/>
          <w:marRight w:val="0"/>
          <w:marTop w:val="140"/>
          <w:marBottom w:val="0"/>
          <w:divBdr>
            <w:top w:val="none" w:sz="0" w:space="0" w:color="auto"/>
            <w:left w:val="none" w:sz="0" w:space="0" w:color="auto"/>
            <w:bottom w:val="none" w:sz="0" w:space="0" w:color="auto"/>
            <w:right w:val="none" w:sz="0" w:space="0" w:color="auto"/>
          </w:divBdr>
        </w:div>
      </w:divsChild>
    </w:div>
    <w:div w:id="983465204">
      <w:bodyDiv w:val="1"/>
      <w:marLeft w:val="0"/>
      <w:marRight w:val="0"/>
      <w:marTop w:val="0"/>
      <w:marBottom w:val="0"/>
      <w:divBdr>
        <w:top w:val="none" w:sz="0" w:space="0" w:color="auto"/>
        <w:left w:val="none" w:sz="0" w:space="0" w:color="auto"/>
        <w:bottom w:val="none" w:sz="0" w:space="0" w:color="auto"/>
        <w:right w:val="none" w:sz="0" w:space="0" w:color="auto"/>
      </w:divBdr>
    </w:div>
    <w:div w:id="990062523">
      <w:bodyDiv w:val="1"/>
      <w:marLeft w:val="0"/>
      <w:marRight w:val="0"/>
      <w:marTop w:val="0"/>
      <w:marBottom w:val="0"/>
      <w:divBdr>
        <w:top w:val="none" w:sz="0" w:space="0" w:color="auto"/>
        <w:left w:val="none" w:sz="0" w:space="0" w:color="auto"/>
        <w:bottom w:val="none" w:sz="0" w:space="0" w:color="auto"/>
        <w:right w:val="none" w:sz="0" w:space="0" w:color="auto"/>
      </w:divBdr>
      <w:divsChild>
        <w:div w:id="502741157">
          <w:marLeft w:val="1411"/>
          <w:marRight w:val="0"/>
          <w:marTop w:val="140"/>
          <w:marBottom w:val="0"/>
          <w:divBdr>
            <w:top w:val="none" w:sz="0" w:space="0" w:color="auto"/>
            <w:left w:val="none" w:sz="0" w:space="0" w:color="auto"/>
            <w:bottom w:val="none" w:sz="0" w:space="0" w:color="auto"/>
            <w:right w:val="none" w:sz="0" w:space="0" w:color="auto"/>
          </w:divBdr>
        </w:div>
      </w:divsChild>
    </w:div>
    <w:div w:id="1024015925">
      <w:bodyDiv w:val="1"/>
      <w:marLeft w:val="0"/>
      <w:marRight w:val="0"/>
      <w:marTop w:val="0"/>
      <w:marBottom w:val="0"/>
      <w:divBdr>
        <w:top w:val="none" w:sz="0" w:space="0" w:color="auto"/>
        <w:left w:val="none" w:sz="0" w:space="0" w:color="auto"/>
        <w:bottom w:val="none" w:sz="0" w:space="0" w:color="auto"/>
        <w:right w:val="none" w:sz="0" w:space="0" w:color="auto"/>
      </w:divBdr>
    </w:div>
    <w:div w:id="1042634595">
      <w:bodyDiv w:val="1"/>
      <w:marLeft w:val="0"/>
      <w:marRight w:val="0"/>
      <w:marTop w:val="0"/>
      <w:marBottom w:val="0"/>
      <w:divBdr>
        <w:top w:val="none" w:sz="0" w:space="0" w:color="auto"/>
        <w:left w:val="none" w:sz="0" w:space="0" w:color="auto"/>
        <w:bottom w:val="none" w:sz="0" w:space="0" w:color="auto"/>
        <w:right w:val="none" w:sz="0" w:space="0" w:color="auto"/>
      </w:divBdr>
    </w:div>
    <w:div w:id="1050811596">
      <w:bodyDiv w:val="1"/>
      <w:marLeft w:val="0"/>
      <w:marRight w:val="0"/>
      <w:marTop w:val="0"/>
      <w:marBottom w:val="0"/>
      <w:divBdr>
        <w:top w:val="none" w:sz="0" w:space="0" w:color="auto"/>
        <w:left w:val="none" w:sz="0" w:space="0" w:color="auto"/>
        <w:bottom w:val="none" w:sz="0" w:space="0" w:color="auto"/>
        <w:right w:val="none" w:sz="0" w:space="0" w:color="auto"/>
      </w:divBdr>
    </w:div>
    <w:div w:id="1057439921">
      <w:bodyDiv w:val="1"/>
      <w:marLeft w:val="0"/>
      <w:marRight w:val="0"/>
      <w:marTop w:val="0"/>
      <w:marBottom w:val="0"/>
      <w:divBdr>
        <w:top w:val="none" w:sz="0" w:space="0" w:color="auto"/>
        <w:left w:val="none" w:sz="0" w:space="0" w:color="auto"/>
        <w:bottom w:val="none" w:sz="0" w:space="0" w:color="auto"/>
        <w:right w:val="none" w:sz="0" w:space="0" w:color="auto"/>
      </w:divBdr>
    </w:div>
    <w:div w:id="1084182202">
      <w:bodyDiv w:val="1"/>
      <w:marLeft w:val="0"/>
      <w:marRight w:val="0"/>
      <w:marTop w:val="0"/>
      <w:marBottom w:val="0"/>
      <w:divBdr>
        <w:top w:val="none" w:sz="0" w:space="0" w:color="auto"/>
        <w:left w:val="none" w:sz="0" w:space="0" w:color="auto"/>
        <w:bottom w:val="none" w:sz="0" w:space="0" w:color="auto"/>
        <w:right w:val="none" w:sz="0" w:space="0" w:color="auto"/>
      </w:divBdr>
    </w:div>
    <w:div w:id="1129938866">
      <w:bodyDiv w:val="1"/>
      <w:marLeft w:val="0"/>
      <w:marRight w:val="0"/>
      <w:marTop w:val="0"/>
      <w:marBottom w:val="0"/>
      <w:divBdr>
        <w:top w:val="none" w:sz="0" w:space="0" w:color="auto"/>
        <w:left w:val="none" w:sz="0" w:space="0" w:color="auto"/>
        <w:bottom w:val="none" w:sz="0" w:space="0" w:color="auto"/>
        <w:right w:val="none" w:sz="0" w:space="0" w:color="auto"/>
      </w:divBdr>
    </w:div>
    <w:div w:id="1132164609">
      <w:bodyDiv w:val="1"/>
      <w:marLeft w:val="0"/>
      <w:marRight w:val="0"/>
      <w:marTop w:val="0"/>
      <w:marBottom w:val="0"/>
      <w:divBdr>
        <w:top w:val="none" w:sz="0" w:space="0" w:color="auto"/>
        <w:left w:val="none" w:sz="0" w:space="0" w:color="auto"/>
        <w:bottom w:val="none" w:sz="0" w:space="0" w:color="auto"/>
        <w:right w:val="none" w:sz="0" w:space="0" w:color="auto"/>
      </w:divBdr>
    </w:div>
    <w:div w:id="1181702073">
      <w:bodyDiv w:val="1"/>
      <w:marLeft w:val="0"/>
      <w:marRight w:val="0"/>
      <w:marTop w:val="0"/>
      <w:marBottom w:val="0"/>
      <w:divBdr>
        <w:top w:val="none" w:sz="0" w:space="0" w:color="auto"/>
        <w:left w:val="none" w:sz="0" w:space="0" w:color="auto"/>
        <w:bottom w:val="none" w:sz="0" w:space="0" w:color="auto"/>
        <w:right w:val="none" w:sz="0" w:space="0" w:color="auto"/>
      </w:divBdr>
    </w:div>
    <w:div w:id="1227911260">
      <w:bodyDiv w:val="1"/>
      <w:marLeft w:val="0"/>
      <w:marRight w:val="0"/>
      <w:marTop w:val="0"/>
      <w:marBottom w:val="0"/>
      <w:divBdr>
        <w:top w:val="none" w:sz="0" w:space="0" w:color="auto"/>
        <w:left w:val="none" w:sz="0" w:space="0" w:color="auto"/>
        <w:bottom w:val="none" w:sz="0" w:space="0" w:color="auto"/>
        <w:right w:val="none" w:sz="0" w:space="0" w:color="auto"/>
      </w:divBdr>
    </w:div>
    <w:div w:id="1262446208">
      <w:bodyDiv w:val="1"/>
      <w:marLeft w:val="0"/>
      <w:marRight w:val="0"/>
      <w:marTop w:val="0"/>
      <w:marBottom w:val="0"/>
      <w:divBdr>
        <w:top w:val="none" w:sz="0" w:space="0" w:color="auto"/>
        <w:left w:val="none" w:sz="0" w:space="0" w:color="auto"/>
        <w:bottom w:val="none" w:sz="0" w:space="0" w:color="auto"/>
        <w:right w:val="none" w:sz="0" w:space="0" w:color="auto"/>
      </w:divBdr>
    </w:div>
    <w:div w:id="1317296305">
      <w:bodyDiv w:val="1"/>
      <w:marLeft w:val="0"/>
      <w:marRight w:val="0"/>
      <w:marTop w:val="0"/>
      <w:marBottom w:val="0"/>
      <w:divBdr>
        <w:top w:val="none" w:sz="0" w:space="0" w:color="auto"/>
        <w:left w:val="none" w:sz="0" w:space="0" w:color="auto"/>
        <w:bottom w:val="none" w:sz="0" w:space="0" w:color="auto"/>
        <w:right w:val="none" w:sz="0" w:space="0" w:color="auto"/>
      </w:divBdr>
    </w:div>
    <w:div w:id="1369527875">
      <w:bodyDiv w:val="1"/>
      <w:marLeft w:val="0"/>
      <w:marRight w:val="0"/>
      <w:marTop w:val="0"/>
      <w:marBottom w:val="0"/>
      <w:divBdr>
        <w:top w:val="none" w:sz="0" w:space="0" w:color="auto"/>
        <w:left w:val="none" w:sz="0" w:space="0" w:color="auto"/>
        <w:bottom w:val="none" w:sz="0" w:space="0" w:color="auto"/>
        <w:right w:val="none" w:sz="0" w:space="0" w:color="auto"/>
      </w:divBdr>
    </w:div>
    <w:div w:id="1370302745">
      <w:bodyDiv w:val="1"/>
      <w:marLeft w:val="0"/>
      <w:marRight w:val="0"/>
      <w:marTop w:val="0"/>
      <w:marBottom w:val="0"/>
      <w:divBdr>
        <w:top w:val="none" w:sz="0" w:space="0" w:color="auto"/>
        <w:left w:val="none" w:sz="0" w:space="0" w:color="auto"/>
        <w:bottom w:val="none" w:sz="0" w:space="0" w:color="auto"/>
        <w:right w:val="none" w:sz="0" w:space="0" w:color="auto"/>
      </w:divBdr>
    </w:div>
    <w:div w:id="1421290038">
      <w:bodyDiv w:val="1"/>
      <w:marLeft w:val="0"/>
      <w:marRight w:val="0"/>
      <w:marTop w:val="0"/>
      <w:marBottom w:val="0"/>
      <w:divBdr>
        <w:top w:val="none" w:sz="0" w:space="0" w:color="auto"/>
        <w:left w:val="none" w:sz="0" w:space="0" w:color="auto"/>
        <w:bottom w:val="none" w:sz="0" w:space="0" w:color="auto"/>
        <w:right w:val="none" w:sz="0" w:space="0" w:color="auto"/>
      </w:divBdr>
    </w:div>
    <w:div w:id="1451777633">
      <w:bodyDiv w:val="1"/>
      <w:marLeft w:val="0"/>
      <w:marRight w:val="0"/>
      <w:marTop w:val="0"/>
      <w:marBottom w:val="0"/>
      <w:divBdr>
        <w:top w:val="none" w:sz="0" w:space="0" w:color="auto"/>
        <w:left w:val="none" w:sz="0" w:space="0" w:color="auto"/>
        <w:bottom w:val="none" w:sz="0" w:space="0" w:color="auto"/>
        <w:right w:val="none" w:sz="0" w:space="0" w:color="auto"/>
      </w:divBdr>
    </w:div>
    <w:div w:id="1466191963">
      <w:bodyDiv w:val="1"/>
      <w:marLeft w:val="0"/>
      <w:marRight w:val="0"/>
      <w:marTop w:val="0"/>
      <w:marBottom w:val="0"/>
      <w:divBdr>
        <w:top w:val="none" w:sz="0" w:space="0" w:color="auto"/>
        <w:left w:val="none" w:sz="0" w:space="0" w:color="auto"/>
        <w:bottom w:val="none" w:sz="0" w:space="0" w:color="auto"/>
        <w:right w:val="none" w:sz="0" w:space="0" w:color="auto"/>
      </w:divBdr>
    </w:div>
    <w:div w:id="1478910290">
      <w:bodyDiv w:val="1"/>
      <w:marLeft w:val="0"/>
      <w:marRight w:val="0"/>
      <w:marTop w:val="0"/>
      <w:marBottom w:val="0"/>
      <w:divBdr>
        <w:top w:val="none" w:sz="0" w:space="0" w:color="auto"/>
        <w:left w:val="none" w:sz="0" w:space="0" w:color="auto"/>
        <w:bottom w:val="none" w:sz="0" w:space="0" w:color="auto"/>
        <w:right w:val="none" w:sz="0" w:space="0" w:color="auto"/>
      </w:divBdr>
    </w:div>
    <w:div w:id="1480997364">
      <w:bodyDiv w:val="1"/>
      <w:marLeft w:val="0"/>
      <w:marRight w:val="0"/>
      <w:marTop w:val="0"/>
      <w:marBottom w:val="0"/>
      <w:divBdr>
        <w:top w:val="none" w:sz="0" w:space="0" w:color="auto"/>
        <w:left w:val="none" w:sz="0" w:space="0" w:color="auto"/>
        <w:bottom w:val="none" w:sz="0" w:space="0" w:color="auto"/>
        <w:right w:val="none" w:sz="0" w:space="0" w:color="auto"/>
      </w:divBdr>
    </w:div>
    <w:div w:id="1487473281">
      <w:bodyDiv w:val="1"/>
      <w:marLeft w:val="0"/>
      <w:marRight w:val="0"/>
      <w:marTop w:val="0"/>
      <w:marBottom w:val="0"/>
      <w:divBdr>
        <w:top w:val="none" w:sz="0" w:space="0" w:color="auto"/>
        <w:left w:val="none" w:sz="0" w:space="0" w:color="auto"/>
        <w:bottom w:val="none" w:sz="0" w:space="0" w:color="auto"/>
        <w:right w:val="none" w:sz="0" w:space="0" w:color="auto"/>
      </w:divBdr>
    </w:div>
    <w:div w:id="1491949174">
      <w:bodyDiv w:val="1"/>
      <w:marLeft w:val="0"/>
      <w:marRight w:val="0"/>
      <w:marTop w:val="0"/>
      <w:marBottom w:val="0"/>
      <w:divBdr>
        <w:top w:val="none" w:sz="0" w:space="0" w:color="auto"/>
        <w:left w:val="none" w:sz="0" w:space="0" w:color="auto"/>
        <w:bottom w:val="none" w:sz="0" w:space="0" w:color="auto"/>
        <w:right w:val="none" w:sz="0" w:space="0" w:color="auto"/>
      </w:divBdr>
    </w:div>
    <w:div w:id="1517888605">
      <w:bodyDiv w:val="1"/>
      <w:marLeft w:val="0"/>
      <w:marRight w:val="0"/>
      <w:marTop w:val="0"/>
      <w:marBottom w:val="0"/>
      <w:divBdr>
        <w:top w:val="none" w:sz="0" w:space="0" w:color="auto"/>
        <w:left w:val="none" w:sz="0" w:space="0" w:color="auto"/>
        <w:bottom w:val="none" w:sz="0" w:space="0" w:color="auto"/>
        <w:right w:val="none" w:sz="0" w:space="0" w:color="auto"/>
      </w:divBdr>
    </w:div>
    <w:div w:id="1531841253">
      <w:bodyDiv w:val="1"/>
      <w:marLeft w:val="0"/>
      <w:marRight w:val="0"/>
      <w:marTop w:val="0"/>
      <w:marBottom w:val="0"/>
      <w:divBdr>
        <w:top w:val="none" w:sz="0" w:space="0" w:color="auto"/>
        <w:left w:val="none" w:sz="0" w:space="0" w:color="auto"/>
        <w:bottom w:val="none" w:sz="0" w:space="0" w:color="auto"/>
        <w:right w:val="none" w:sz="0" w:space="0" w:color="auto"/>
      </w:divBdr>
    </w:div>
    <w:div w:id="1534609807">
      <w:bodyDiv w:val="1"/>
      <w:marLeft w:val="0"/>
      <w:marRight w:val="0"/>
      <w:marTop w:val="0"/>
      <w:marBottom w:val="0"/>
      <w:divBdr>
        <w:top w:val="none" w:sz="0" w:space="0" w:color="auto"/>
        <w:left w:val="none" w:sz="0" w:space="0" w:color="auto"/>
        <w:bottom w:val="none" w:sz="0" w:space="0" w:color="auto"/>
        <w:right w:val="none" w:sz="0" w:space="0" w:color="auto"/>
      </w:divBdr>
    </w:div>
    <w:div w:id="1614440776">
      <w:bodyDiv w:val="1"/>
      <w:marLeft w:val="0"/>
      <w:marRight w:val="0"/>
      <w:marTop w:val="0"/>
      <w:marBottom w:val="0"/>
      <w:divBdr>
        <w:top w:val="none" w:sz="0" w:space="0" w:color="auto"/>
        <w:left w:val="none" w:sz="0" w:space="0" w:color="auto"/>
        <w:bottom w:val="none" w:sz="0" w:space="0" w:color="auto"/>
        <w:right w:val="none" w:sz="0" w:space="0" w:color="auto"/>
      </w:divBdr>
    </w:div>
    <w:div w:id="1635520994">
      <w:bodyDiv w:val="1"/>
      <w:marLeft w:val="0"/>
      <w:marRight w:val="0"/>
      <w:marTop w:val="0"/>
      <w:marBottom w:val="0"/>
      <w:divBdr>
        <w:top w:val="none" w:sz="0" w:space="0" w:color="auto"/>
        <w:left w:val="none" w:sz="0" w:space="0" w:color="auto"/>
        <w:bottom w:val="none" w:sz="0" w:space="0" w:color="auto"/>
        <w:right w:val="none" w:sz="0" w:space="0" w:color="auto"/>
      </w:divBdr>
    </w:div>
    <w:div w:id="1737587158">
      <w:bodyDiv w:val="1"/>
      <w:marLeft w:val="0"/>
      <w:marRight w:val="0"/>
      <w:marTop w:val="0"/>
      <w:marBottom w:val="0"/>
      <w:divBdr>
        <w:top w:val="none" w:sz="0" w:space="0" w:color="auto"/>
        <w:left w:val="none" w:sz="0" w:space="0" w:color="auto"/>
        <w:bottom w:val="none" w:sz="0" w:space="0" w:color="auto"/>
        <w:right w:val="none" w:sz="0" w:space="0" w:color="auto"/>
      </w:divBdr>
    </w:div>
    <w:div w:id="1743797029">
      <w:bodyDiv w:val="1"/>
      <w:marLeft w:val="0"/>
      <w:marRight w:val="0"/>
      <w:marTop w:val="0"/>
      <w:marBottom w:val="0"/>
      <w:divBdr>
        <w:top w:val="none" w:sz="0" w:space="0" w:color="auto"/>
        <w:left w:val="none" w:sz="0" w:space="0" w:color="auto"/>
        <w:bottom w:val="none" w:sz="0" w:space="0" w:color="auto"/>
        <w:right w:val="none" w:sz="0" w:space="0" w:color="auto"/>
      </w:divBdr>
    </w:div>
    <w:div w:id="1778330197">
      <w:bodyDiv w:val="1"/>
      <w:marLeft w:val="0"/>
      <w:marRight w:val="0"/>
      <w:marTop w:val="0"/>
      <w:marBottom w:val="0"/>
      <w:divBdr>
        <w:top w:val="none" w:sz="0" w:space="0" w:color="auto"/>
        <w:left w:val="none" w:sz="0" w:space="0" w:color="auto"/>
        <w:bottom w:val="none" w:sz="0" w:space="0" w:color="auto"/>
        <w:right w:val="none" w:sz="0" w:space="0" w:color="auto"/>
      </w:divBdr>
    </w:div>
    <w:div w:id="1794402418">
      <w:bodyDiv w:val="1"/>
      <w:marLeft w:val="0"/>
      <w:marRight w:val="0"/>
      <w:marTop w:val="0"/>
      <w:marBottom w:val="0"/>
      <w:divBdr>
        <w:top w:val="none" w:sz="0" w:space="0" w:color="auto"/>
        <w:left w:val="none" w:sz="0" w:space="0" w:color="auto"/>
        <w:bottom w:val="none" w:sz="0" w:space="0" w:color="auto"/>
        <w:right w:val="none" w:sz="0" w:space="0" w:color="auto"/>
      </w:divBdr>
    </w:div>
    <w:div w:id="1801142739">
      <w:bodyDiv w:val="1"/>
      <w:marLeft w:val="0"/>
      <w:marRight w:val="0"/>
      <w:marTop w:val="0"/>
      <w:marBottom w:val="0"/>
      <w:divBdr>
        <w:top w:val="none" w:sz="0" w:space="0" w:color="auto"/>
        <w:left w:val="none" w:sz="0" w:space="0" w:color="auto"/>
        <w:bottom w:val="none" w:sz="0" w:space="0" w:color="auto"/>
        <w:right w:val="none" w:sz="0" w:space="0" w:color="auto"/>
      </w:divBdr>
      <w:divsChild>
        <w:div w:id="1399206097">
          <w:marLeft w:val="1411"/>
          <w:marRight w:val="0"/>
          <w:marTop w:val="140"/>
          <w:marBottom w:val="0"/>
          <w:divBdr>
            <w:top w:val="none" w:sz="0" w:space="0" w:color="auto"/>
            <w:left w:val="none" w:sz="0" w:space="0" w:color="auto"/>
            <w:bottom w:val="none" w:sz="0" w:space="0" w:color="auto"/>
            <w:right w:val="none" w:sz="0" w:space="0" w:color="auto"/>
          </w:divBdr>
        </w:div>
      </w:divsChild>
    </w:div>
    <w:div w:id="1822111282">
      <w:bodyDiv w:val="1"/>
      <w:marLeft w:val="0"/>
      <w:marRight w:val="0"/>
      <w:marTop w:val="0"/>
      <w:marBottom w:val="0"/>
      <w:divBdr>
        <w:top w:val="none" w:sz="0" w:space="0" w:color="auto"/>
        <w:left w:val="none" w:sz="0" w:space="0" w:color="auto"/>
        <w:bottom w:val="none" w:sz="0" w:space="0" w:color="auto"/>
        <w:right w:val="none" w:sz="0" w:space="0" w:color="auto"/>
      </w:divBdr>
    </w:div>
    <w:div w:id="1860313147">
      <w:bodyDiv w:val="1"/>
      <w:marLeft w:val="0"/>
      <w:marRight w:val="0"/>
      <w:marTop w:val="0"/>
      <w:marBottom w:val="0"/>
      <w:divBdr>
        <w:top w:val="none" w:sz="0" w:space="0" w:color="auto"/>
        <w:left w:val="none" w:sz="0" w:space="0" w:color="auto"/>
        <w:bottom w:val="none" w:sz="0" w:space="0" w:color="auto"/>
        <w:right w:val="none" w:sz="0" w:space="0" w:color="auto"/>
      </w:divBdr>
    </w:div>
    <w:div w:id="1875463256">
      <w:bodyDiv w:val="1"/>
      <w:marLeft w:val="0"/>
      <w:marRight w:val="0"/>
      <w:marTop w:val="0"/>
      <w:marBottom w:val="0"/>
      <w:divBdr>
        <w:top w:val="none" w:sz="0" w:space="0" w:color="auto"/>
        <w:left w:val="none" w:sz="0" w:space="0" w:color="auto"/>
        <w:bottom w:val="none" w:sz="0" w:space="0" w:color="auto"/>
        <w:right w:val="none" w:sz="0" w:space="0" w:color="auto"/>
      </w:divBdr>
    </w:div>
    <w:div w:id="1889144979">
      <w:bodyDiv w:val="1"/>
      <w:marLeft w:val="0"/>
      <w:marRight w:val="0"/>
      <w:marTop w:val="0"/>
      <w:marBottom w:val="0"/>
      <w:divBdr>
        <w:top w:val="none" w:sz="0" w:space="0" w:color="auto"/>
        <w:left w:val="none" w:sz="0" w:space="0" w:color="auto"/>
        <w:bottom w:val="none" w:sz="0" w:space="0" w:color="auto"/>
        <w:right w:val="none" w:sz="0" w:space="0" w:color="auto"/>
      </w:divBdr>
    </w:div>
    <w:div w:id="1910069555">
      <w:bodyDiv w:val="1"/>
      <w:marLeft w:val="0"/>
      <w:marRight w:val="0"/>
      <w:marTop w:val="0"/>
      <w:marBottom w:val="0"/>
      <w:divBdr>
        <w:top w:val="none" w:sz="0" w:space="0" w:color="auto"/>
        <w:left w:val="none" w:sz="0" w:space="0" w:color="auto"/>
        <w:bottom w:val="none" w:sz="0" w:space="0" w:color="auto"/>
        <w:right w:val="none" w:sz="0" w:space="0" w:color="auto"/>
      </w:divBdr>
    </w:div>
    <w:div w:id="1968848961">
      <w:bodyDiv w:val="1"/>
      <w:marLeft w:val="0"/>
      <w:marRight w:val="0"/>
      <w:marTop w:val="0"/>
      <w:marBottom w:val="0"/>
      <w:divBdr>
        <w:top w:val="none" w:sz="0" w:space="0" w:color="auto"/>
        <w:left w:val="none" w:sz="0" w:space="0" w:color="auto"/>
        <w:bottom w:val="none" w:sz="0" w:space="0" w:color="auto"/>
        <w:right w:val="none" w:sz="0" w:space="0" w:color="auto"/>
      </w:divBdr>
    </w:div>
    <w:div w:id="1991863646">
      <w:bodyDiv w:val="1"/>
      <w:marLeft w:val="0"/>
      <w:marRight w:val="0"/>
      <w:marTop w:val="0"/>
      <w:marBottom w:val="0"/>
      <w:divBdr>
        <w:top w:val="none" w:sz="0" w:space="0" w:color="auto"/>
        <w:left w:val="none" w:sz="0" w:space="0" w:color="auto"/>
        <w:bottom w:val="none" w:sz="0" w:space="0" w:color="auto"/>
        <w:right w:val="none" w:sz="0" w:space="0" w:color="auto"/>
      </w:divBdr>
    </w:div>
    <w:div w:id="2050104737">
      <w:bodyDiv w:val="1"/>
      <w:marLeft w:val="0"/>
      <w:marRight w:val="0"/>
      <w:marTop w:val="0"/>
      <w:marBottom w:val="0"/>
      <w:divBdr>
        <w:top w:val="none" w:sz="0" w:space="0" w:color="auto"/>
        <w:left w:val="none" w:sz="0" w:space="0" w:color="auto"/>
        <w:bottom w:val="none" w:sz="0" w:space="0" w:color="auto"/>
        <w:right w:val="none" w:sz="0" w:space="0" w:color="auto"/>
      </w:divBdr>
    </w:div>
    <w:div w:id="2054227322">
      <w:bodyDiv w:val="1"/>
      <w:marLeft w:val="0"/>
      <w:marRight w:val="0"/>
      <w:marTop w:val="0"/>
      <w:marBottom w:val="0"/>
      <w:divBdr>
        <w:top w:val="none" w:sz="0" w:space="0" w:color="auto"/>
        <w:left w:val="none" w:sz="0" w:space="0" w:color="auto"/>
        <w:bottom w:val="none" w:sz="0" w:space="0" w:color="auto"/>
        <w:right w:val="none" w:sz="0" w:space="0" w:color="auto"/>
      </w:divBdr>
    </w:div>
    <w:div w:id="2061123381">
      <w:bodyDiv w:val="1"/>
      <w:marLeft w:val="0"/>
      <w:marRight w:val="0"/>
      <w:marTop w:val="0"/>
      <w:marBottom w:val="0"/>
      <w:divBdr>
        <w:top w:val="none" w:sz="0" w:space="0" w:color="auto"/>
        <w:left w:val="none" w:sz="0" w:space="0" w:color="auto"/>
        <w:bottom w:val="none" w:sz="0" w:space="0" w:color="auto"/>
        <w:right w:val="none" w:sz="0" w:space="0" w:color="auto"/>
      </w:divBdr>
    </w:div>
    <w:div w:id="2088843596">
      <w:bodyDiv w:val="1"/>
      <w:marLeft w:val="0"/>
      <w:marRight w:val="0"/>
      <w:marTop w:val="0"/>
      <w:marBottom w:val="0"/>
      <w:divBdr>
        <w:top w:val="none" w:sz="0" w:space="0" w:color="auto"/>
        <w:left w:val="none" w:sz="0" w:space="0" w:color="auto"/>
        <w:bottom w:val="none" w:sz="0" w:space="0" w:color="auto"/>
        <w:right w:val="none" w:sz="0" w:space="0" w:color="auto"/>
      </w:divBdr>
    </w:div>
    <w:div w:id="2095392158">
      <w:bodyDiv w:val="1"/>
      <w:marLeft w:val="0"/>
      <w:marRight w:val="0"/>
      <w:marTop w:val="0"/>
      <w:marBottom w:val="0"/>
      <w:divBdr>
        <w:top w:val="none" w:sz="0" w:space="0" w:color="auto"/>
        <w:left w:val="none" w:sz="0" w:space="0" w:color="auto"/>
        <w:bottom w:val="none" w:sz="0" w:space="0" w:color="auto"/>
        <w:right w:val="none" w:sz="0" w:space="0" w:color="auto"/>
      </w:divBdr>
    </w:div>
    <w:div w:id="2108503332">
      <w:bodyDiv w:val="1"/>
      <w:marLeft w:val="0"/>
      <w:marRight w:val="0"/>
      <w:marTop w:val="0"/>
      <w:marBottom w:val="0"/>
      <w:divBdr>
        <w:top w:val="none" w:sz="0" w:space="0" w:color="auto"/>
        <w:left w:val="none" w:sz="0" w:space="0" w:color="auto"/>
        <w:bottom w:val="none" w:sz="0" w:space="0" w:color="auto"/>
        <w:right w:val="none" w:sz="0" w:space="0" w:color="auto"/>
      </w:divBdr>
    </w:div>
    <w:div w:id="2109499934">
      <w:bodyDiv w:val="1"/>
      <w:marLeft w:val="0"/>
      <w:marRight w:val="0"/>
      <w:marTop w:val="0"/>
      <w:marBottom w:val="0"/>
      <w:divBdr>
        <w:top w:val="none" w:sz="0" w:space="0" w:color="auto"/>
        <w:left w:val="none" w:sz="0" w:space="0" w:color="auto"/>
        <w:bottom w:val="none" w:sz="0" w:space="0" w:color="auto"/>
        <w:right w:val="none" w:sz="0" w:space="0" w:color="auto"/>
      </w:divBdr>
    </w:div>
    <w:div w:id="2124155558">
      <w:bodyDiv w:val="1"/>
      <w:marLeft w:val="0"/>
      <w:marRight w:val="0"/>
      <w:marTop w:val="0"/>
      <w:marBottom w:val="0"/>
      <w:divBdr>
        <w:top w:val="none" w:sz="0" w:space="0" w:color="auto"/>
        <w:left w:val="none" w:sz="0" w:space="0" w:color="auto"/>
        <w:bottom w:val="none" w:sz="0" w:space="0" w:color="auto"/>
        <w:right w:val="none" w:sz="0" w:space="0" w:color="auto"/>
      </w:divBdr>
    </w:div>
    <w:div w:id="2135176052">
      <w:bodyDiv w:val="1"/>
      <w:marLeft w:val="0"/>
      <w:marRight w:val="0"/>
      <w:marTop w:val="0"/>
      <w:marBottom w:val="0"/>
      <w:divBdr>
        <w:top w:val="none" w:sz="0" w:space="0" w:color="auto"/>
        <w:left w:val="none" w:sz="0" w:space="0" w:color="auto"/>
        <w:bottom w:val="none" w:sz="0" w:space="0" w:color="auto"/>
        <w:right w:val="none" w:sz="0" w:space="0" w:color="auto"/>
      </w:divBdr>
    </w:div>
    <w:div w:id="21406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iadb.com/kb" TargetMode="External"/><Relationship Id="rId18" Type="http://schemas.openxmlformats.org/officeDocument/2006/relationships/hyperlink" Target="https://www.scrum.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estjs.io/" TargetMode="External"/><Relationship Id="rId7" Type="http://schemas.openxmlformats.org/officeDocument/2006/relationships/endnotes" Target="endnotes.xml"/><Relationship Id="rId12" Type="http://schemas.openxmlformats.org/officeDocument/2006/relationships/hyperlink" Target="https://www.php.net/manual" TargetMode="External"/><Relationship Id="rId17" Type="http://schemas.openxmlformats.org/officeDocument/2006/relationships/hyperlink" Target="https://owasp.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dpr.eu/" TargetMode="External"/><Relationship Id="rId20" Type="http://schemas.openxmlformats.org/officeDocument/2006/relationships/hyperlink" Target="https://learning.postma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igma.com/blog" TargetMode="External"/><Relationship Id="rId23" Type="http://schemas.openxmlformats.org/officeDocument/2006/relationships/hyperlink" Target="https://docs.docker.com/" TargetMode="External"/><Relationship Id="rId10" Type="http://schemas.openxmlformats.org/officeDocument/2006/relationships/hyperlink" Target="https://github.com/justadudewhohacks/face-api.js" TargetMode="External"/><Relationship Id="rId19" Type="http://schemas.openxmlformats.org/officeDocument/2006/relationships/hyperlink" Target="https://blog.trello.com/" TargetMode="External"/><Relationship Id="rId4" Type="http://schemas.openxmlformats.org/officeDocument/2006/relationships/settings" Target="settings.xml"/><Relationship Id="rId9" Type="http://schemas.openxmlformats.org/officeDocument/2006/relationships/hyperlink" Target="https://www.tensorflow.org/js" TargetMode="External"/><Relationship Id="rId14" Type="http://schemas.openxmlformats.org/officeDocument/2006/relationships/hyperlink" Target="https://www.nngroup.com/" TargetMode="External"/><Relationship Id="rId22" Type="http://schemas.openxmlformats.org/officeDocument/2006/relationships/hyperlink" Target="https://httpd.apache.org/doc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A6984-11C9-49C5-BEC1-A3A5D9AA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42</Pages>
  <Words>8872</Words>
  <Characters>48796</Characters>
  <Application>Microsoft Office Word</Application>
  <DocSecurity>0</DocSecurity>
  <Lines>406</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DEL    MÓDULO</vt:lpstr>
      <vt:lpstr/>
    </vt:vector>
  </TitlesOfParts>
  <Company>Comunidad de Madrid</Company>
  <LinksUpToDate>false</LinksUpToDate>
  <CharactersWithSpaces>57553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DEL    MÓDULO</dc:title>
  <dc:creator>Belén Alcázar Abrio</dc:creator>
  <cp:lastModifiedBy>David Martín</cp:lastModifiedBy>
  <cp:revision>21</cp:revision>
  <cp:lastPrinted>2019-10-02T08:25:00Z</cp:lastPrinted>
  <dcterms:created xsi:type="dcterms:W3CDTF">2022-10-06T11:13:00Z</dcterms:created>
  <dcterms:modified xsi:type="dcterms:W3CDTF">2025-02-13T17:18:00Z</dcterms:modified>
</cp:coreProperties>
</file>