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2B13" w14:textId="32AD00E9" w:rsidR="00B7391B" w:rsidRDefault="00B7391B" w:rsidP="00B7391B"/>
    <w:tbl>
      <w:tblPr>
        <w:tblpPr w:leftFromText="187" w:rightFromText="187" w:vertAnchor="page" w:horzAnchor="margin" w:tblpXSpec="center" w:tblpY="5266"/>
        <w:tblW w:w="5247" w:type="pct"/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EF3839" w:rsidRPr="008762D6" w14:paraId="0EC99B45" w14:textId="77777777" w:rsidTr="00F83B3E">
        <w:trPr>
          <w:trHeight w:val="20"/>
        </w:trPr>
        <w:tc>
          <w:tcPr>
            <w:tcW w:w="5000" w:type="pct"/>
          </w:tcPr>
          <w:p w14:paraId="4D061425" w14:textId="77777777" w:rsidR="00EF3839" w:rsidRPr="008642C1" w:rsidRDefault="00EF3839" w:rsidP="00EF3839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</w:pPr>
            <w:r w:rsidRPr="008642C1"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>C.F.G.S.</w:t>
            </w:r>
          </w:p>
          <w:p w14:paraId="7D3FAC80" w14:textId="195148F7" w:rsidR="00090739" w:rsidRPr="00090739" w:rsidRDefault="00090739" w:rsidP="00EF3839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DESARROLLO DE APLICACIONES WEB</w:t>
            </w:r>
          </w:p>
        </w:tc>
      </w:tr>
      <w:tr w:rsidR="00EF3839" w:rsidRPr="008762D6" w14:paraId="16B4113D" w14:textId="77777777" w:rsidTr="00F83B3E">
        <w:trPr>
          <w:trHeight w:val="20"/>
        </w:trPr>
        <w:tc>
          <w:tcPr>
            <w:tcW w:w="5000" w:type="pct"/>
          </w:tcPr>
          <w:p w14:paraId="675667C7" w14:textId="77777777" w:rsidR="00EF3839" w:rsidRPr="008642C1" w:rsidRDefault="00EF3839" w:rsidP="00EF3839">
            <w:pPr>
              <w:spacing w:line="240" w:lineRule="auto"/>
              <w:rPr>
                <w:rFonts w:cstheme="minorHAnsi"/>
                <w:b/>
                <w:color w:val="005B29"/>
                <w:sz w:val="44"/>
                <w:szCs w:val="44"/>
              </w:rPr>
            </w:pPr>
            <w:r w:rsidRPr="008642C1">
              <w:rPr>
                <w:rFonts w:cstheme="minorHAnsi"/>
                <w:b/>
                <w:color w:val="074D3F"/>
                <w:sz w:val="44"/>
                <w:szCs w:val="44"/>
              </w:rPr>
              <w:t>PRO</w:t>
            </w:r>
            <w:r>
              <w:rPr>
                <w:rFonts w:cstheme="minorHAnsi"/>
                <w:b/>
                <w:color w:val="074D3F"/>
                <w:sz w:val="44"/>
                <w:szCs w:val="44"/>
              </w:rPr>
              <w:t>YECTO</w:t>
            </w:r>
            <w:r w:rsidRPr="008642C1">
              <w:rPr>
                <w:rFonts w:cstheme="minorHAnsi"/>
                <w:b/>
                <w:color w:val="005B29"/>
                <w:sz w:val="44"/>
                <w:szCs w:val="44"/>
              </w:rPr>
              <w:t xml:space="preserve"> </w:t>
            </w:r>
          </w:p>
          <w:p w14:paraId="78D82298" w14:textId="15DE1445" w:rsidR="00EF3839" w:rsidRPr="00A13060" w:rsidRDefault="00F83B3E" w:rsidP="00EF3839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R</w:t>
            </w:r>
            <w:r w:rsidR="00A13060" w:rsidRPr="00A13060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ECONOCIMIENTO FACIAL</w:t>
            </w:r>
            <w:r w:rsidR="00EF3839" w:rsidRPr="00F83B3E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 xml:space="preserve"> </w:t>
            </w:r>
            <w:r w:rsidRPr="00F83B3E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PARA</w:t>
            </w:r>
            <w:r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 xml:space="preserve"> </w:t>
            </w:r>
            <w:r w:rsidRPr="00A13060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CONTROL HORARIO</w:t>
            </w:r>
          </w:p>
        </w:tc>
      </w:tr>
      <w:tr w:rsidR="00EF3839" w:rsidRPr="008762D6" w14:paraId="11ECA45F" w14:textId="77777777" w:rsidTr="00F83B3E">
        <w:trPr>
          <w:trHeight w:val="20"/>
        </w:trPr>
        <w:tc>
          <w:tcPr>
            <w:tcW w:w="5000" w:type="pct"/>
          </w:tcPr>
          <w:p w14:paraId="54C3BAE8" w14:textId="5D3B4ECE" w:rsidR="00A13060" w:rsidRDefault="00EF3839" w:rsidP="00A13060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>Alumno</w:t>
            </w:r>
            <w:r w:rsidR="00A13060"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>s</w:t>
            </w:r>
            <w:r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>:</w:t>
            </w:r>
            <w:r w:rsidR="00A13060"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 xml:space="preserve"> </w:t>
            </w:r>
            <w:r w:rsidR="00A13060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David Martín Prados</w:t>
            </w:r>
          </w:p>
          <w:p w14:paraId="5272505A" w14:textId="50AD4C77" w:rsidR="00A13060" w:rsidRDefault="00A13060" w:rsidP="00A13060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 xml:space="preserve">                   Raquel Molina Serrano </w:t>
            </w:r>
          </w:p>
          <w:p w14:paraId="150619EB" w14:textId="5B9860F8" w:rsidR="00EF3839" w:rsidRDefault="00A13060" w:rsidP="00A13060">
            <w:pPr>
              <w:pStyle w:val="Sinespaciado"/>
              <w:spacing w:line="240" w:lineRule="auto"/>
              <w:ind w:left="1418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 xml:space="preserve">   Isis Simone Torres Gómez</w:t>
            </w:r>
          </w:p>
          <w:p w14:paraId="4B6B13B7" w14:textId="77777777" w:rsidR="00A13060" w:rsidRDefault="00A13060" w:rsidP="00A13060">
            <w:pPr>
              <w:pStyle w:val="Sinespaciado"/>
              <w:spacing w:line="240" w:lineRule="auto"/>
              <w:ind w:left="2127"/>
              <w:jc w:val="left"/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</w:pPr>
          </w:p>
          <w:p w14:paraId="261D0E29" w14:textId="2A699FE7" w:rsidR="00EF3839" w:rsidRDefault="00EF3839" w:rsidP="00EF3839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>Profesor tutor:</w:t>
            </w:r>
            <w:r w:rsidRPr="008642C1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 xml:space="preserve"> </w:t>
            </w:r>
            <w:r w:rsidR="00920461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Manuela López Mansilla</w:t>
            </w:r>
          </w:p>
          <w:p w14:paraId="43B500CD" w14:textId="77777777" w:rsidR="00EF3839" w:rsidRPr="008642C1" w:rsidRDefault="00EF3839" w:rsidP="00EF3839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</w:pPr>
          </w:p>
        </w:tc>
      </w:tr>
      <w:tr w:rsidR="00EF3839" w:rsidRPr="00A75FBC" w14:paraId="20C0B1F1" w14:textId="77777777" w:rsidTr="00F83B3E">
        <w:trPr>
          <w:trHeight w:val="20"/>
        </w:trPr>
        <w:tc>
          <w:tcPr>
            <w:tcW w:w="5000" w:type="pct"/>
          </w:tcPr>
          <w:p w14:paraId="7B5E425C" w14:textId="77777777" w:rsidR="00090739" w:rsidRDefault="00090739" w:rsidP="00EF3839">
            <w:pPr>
              <w:pStyle w:val="Sinespaciado"/>
              <w:spacing w:line="240" w:lineRule="auto"/>
              <w:jc w:val="right"/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</w:pPr>
          </w:p>
          <w:p w14:paraId="3E6A9991" w14:textId="5E68F3CF" w:rsidR="00EF3839" w:rsidRPr="008642C1" w:rsidRDefault="00EF3839" w:rsidP="00EF3839">
            <w:pPr>
              <w:pStyle w:val="Sinespaciado"/>
              <w:spacing w:line="240" w:lineRule="auto"/>
              <w:jc w:val="right"/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</w:pPr>
            <w:r w:rsidRPr="008642C1"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  <w:lastRenderedPageBreak/>
              <w:t>I.E.S. CENTRO INTEGRAL DE FP A DISTANCIA IGNACIO</w:t>
            </w:r>
            <w:r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  <w:t xml:space="preserve"> </w:t>
            </w:r>
            <w:r w:rsidRPr="008642C1"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  <w:t>ELLACURÍA.</w:t>
            </w:r>
          </w:p>
          <w:p w14:paraId="1A922D57" w14:textId="77777777" w:rsidR="00EF3839" w:rsidRPr="008642C1" w:rsidRDefault="00EF3839" w:rsidP="00EF3839">
            <w:pPr>
              <w:pStyle w:val="Sinespaciado"/>
              <w:spacing w:line="240" w:lineRule="auto"/>
              <w:jc w:val="right"/>
              <w:rPr>
                <w:rFonts w:asciiTheme="minorHAnsi" w:hAnsiTheme="minorHAnsi" w:cstheme="minorHAnsi"/>
                <w:color w:val="074D3F"/>
                <w:sz w:val="36"/>
                <w:szCs w:val="28"/>
              </w:rPr>
            </w:pPr>
            <w:r w:rsidRPr="008642C1">
              <w:rPr>
                <w:rFonts w:asciiTheme="minorHAnsi" w:hAnsiTheme="minorHAnsi" w:cstheme="minorHAnsi"/>
                <w:bCs/>
                <w:color w:val="074D3F"/>
                <w:sz w:val="36"/>
                <w:szCs w:val="28"/>
              </w:rPr>
              <w:t>ALCORCÓN</w:t>
            </w:r>
            <w:r w:rsidRPr="008642C1"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  <w:t xml:space="preserve">. </w:t>
            </w:r>
            <w:r w:rsidRPr="008642C1">
              <w:rPr>
                <w:rFonts w:asciiTheme="minorHAnsi" w:hAnsiTheme="minorHAnsi" w:cstheme="minorHAnsi"/>
                <w:color w:val="074D3F"/>
                <w:sz w:val="36"/>
                <w:szCs w:val="28"/>
              </w:rPr>
              <w:t xml:space="preserve">MADRID.  </w:t>
            </w:r>
          </w:p>
          <w:p w14:paraId="74E21807" w14:textId="164F873C" w:rsidR="00EF3839" w:rsidRPr="008642C1" w:rsidRDefault="00EF3839" w:rsidP="00EF3839">
            <w:pPr>
              <w:pStyle w:val="Sinespaciado"/>
              <w:spacing w:line="240" w:lineRule="auto"/>
              <w:jc w:val="right"/>
              <w:rPr>
                <w:rFonts w:asciiTheme="minorHAnsi" w:hAnsiTheme="minorHAnsi" w:cstheme="minorHAnsi"/>
                <w:b/>
                <w:color w:val="074D3F"/>
                <w:sz w:val="28"/>
                <w:szCs w:val="28"/>
              </w:rPr>
            </w:pPr>
            <w:r w:rsidRPr="008642C1">
              <w:rPr>
                <w:rFonts w:asciiTheme="minorHAnsi" w:hAnsiTheme="minorHAnsi" w:cstheme="minorHAnsi"/>
                <w:b/>
                <w:color w:val="074D3F"/>
                <w:sz w:val="40"/>
                <w:szCs w:val="28"/>
              </w:rPr>
              <w:t>CURSO 202</w:t>
            </w:r>
            <w:r w:rsidR="00920461">
              <w:rPr>
                <w:rFonts w:asciiTheme="minorHAnsi" w:hAnsiTheme="minorHAnsi" w:cstheme="minorHAnsi"/>
                <w:b/>
                <w:color w:val="074D3F"/>
                <w:sz w:val="40"/>
                <w:szCs w:val="28"/>
              </w:rPr>
              <w:t>4</w:t>
            </w:r>
            <w:r w:rsidRPr="008642C1">
              <w:rPr>
                <w:rFonts w:asciiTheme="minorHAnsi" w:hAnsiTheme="minorHAnsi" w:cstheme="minorHAnsi"/>
                <w:b/>
                <w:color w:val="074D3F"/>
                <w:sz w:val="40"/>
                <w:szCs w:val="28"/>
              </w:rPr>
              <w:t>/202</w:t>
            </w:r>
            <w:r w:rsidR="00920461">
              <w:rPr>
                <w:rFonts w:asciiTheme="minorHAnsi" w:hAnsiTheme="minorHAnsi" w:cstheme="minorHAnsi"/>
                <w:b/>
                <w:color w:val="074D3F"/>
                <w:sz w:val="40"/>
                <w:szCs w:val="28"/>
              </w:rPr>
              <w:t>5</w:t>
            </w:r>
          </w:p>
        </w:tc>
      </w:tr>
    </w:tbl>
    <w:p w14:paraId="3208C7C8" w14:textId="1B772586" w:rsidR="00B7391B" w:rsidRDefault="00EF3839" w:rsidP="004C4CC4">
      <w:pPr>
        <w:jc w:val="center"/>
      </w:pPr>
      <w:r w:rsidRPr="00A75FBC">
        <w:rPr>
          <w:b/>
          <w:i/>
          <w:noProof/>
          <w:color w:val="074D3F"/>
          <w:sz w:val="48"/>
        </w:rPr>
        <w:lastRenderedPageBreak/>
        <w:t xml:space="preserve"> </w:t>
      </w:r>
      <w:r w:rsidR="004C4CC4" w:rsidRPr="00A75FBC">
        <w:rPr>
          <w:b/>
          <w:i/>
          <w:noProof/>
          <w:color w:val="074D3F"/>
          <w:sz w:val="48"/>
        </w:rPr>
        <w:drawing>
          <wp:inline distT="0" distB="0" distL="0" distR="0" wp14:anchorId="0D86900B" wp14:editId="2FFA6724">
            <wp:extent cx="5267325" cy="2036145"/>
            <wp:effectExtent l="0" t="0" r="0" b="2540"/>
            <wp:docPr id="2" name="Imagen 2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607" cy="20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FD35" w14:textId="3F3A8E41" w:rsidR="00EF3839" w:rsidRDefault="00EF3839" w:rsidP="00EF3839">
      <w:pPr>
        <w:spacing w:line="240" w:lineRule="auto"/>
      </w:pPr>
      <w:r>
        <w:br w:type="page"/>
      </w:r>
    </w:p>
    <w:sdt>
      <w:sdtPr>
        <w:rPr>
          <w:bCs/>
        </w:rPr>
        <w:id w:val="477893042"/>
        <w:docPartObj>
          <w:docPartGallery w:val="Table of Contents"/>
          <w:docPartUnique/>
        </w:docPartObj>
      </w:sdtPr>
      <w:sdtEndPr>
        <w:rPr>
          <w:bCs w:val="0"/>
          <w:iCs/>
          <w:noProof/>
        </w:rPr>
      </w:sdtEndPr>
      <w:sdtContent>
        <w:p w14:paraId="3B4CE420" w14:textId="0E5EE816" w:rsidR="00C4770A" w:rsidRPr="00530402" w:rsidRDefault="00635C3A" w:rsidP="00530402">
          <w:pPr>
            <w:rPr>
              <w:rFonts w:ascii="Times New Roman" w:hAnsi="Times New Roman"/>
              <w:b/>
              <w:color w:val="0F9176"/>
              <w:sz w:val="28"/>
              <w:szCs w:val="28"/>
            </w:rPr>
          </w:pPr>
          <w:r w:rsidRPr="00530402">
            <w:rPr>
              <w:rFonts w:ascii="Times New Roman" w:hAnsi="Times New Roman"/>
              <w:b/>
              <w:color w:val="0F9176"/>
              <w:sz w:val="28"/>
              <w:szCs w:val="28"/>
            </w:rPr>
            <w:t>ÍNDICE</w:t>
          </w:r>
        </w:p>
        <w:p w14:paraId="7945B53B" w14:textId="5E63B71C" w:rsidR="002E5D4A" w:rsidRDefault="00C4770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DD1783">
            <w:rPr>
              <w:rFonts w:ascii="Times New Roman" w:hAnsi="Times New Roman"/>
              <w:b w:val="0"/>
              <w:bCs w:val="0"/>
              <w:i w:val="0"/>
            </w:rPr>
            <w:fldChar w:fldCharType="begin"/>
          </w:r>
          <w:r w:rsidRPr="00DD1783">
            <w:rPr>
              <w:rFonts w:ascii="Times New Roman" w:hAnsi="Times New Roman"/>
              <w:b w:val="0"/>
              <w:i w:val="0"/>
            </w:rPr>
            <w:instrText>TOC \o "1-3" \h \z \u</w:instrText>
          </w:r>
          <w:r w:rsidRPr="00DD1783">
            <w:rPr>
              <w:rFonts w:ascii="Times New Roman" w:hAnsi="Times New Roman"/>
              <w:b w:val="0"/>
              <w:bCs w:val="0"/>
              <w:i w:val="0"/>
            </w:rPr>
            <w:fldChar w:fldCharType="separate"/>
          </w:r>
          <w:hyperlink w:anchor="_Toc116645129" w:history="1">
            <w:r w:rsidR="002E5D4A" w:rsidRPr="00904A96">
              <w:rPr>
                <w:rStyle w:val="Hipervnculo"/>
                <w:noProof/>
              </w:rPr>
              <w:t>1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Introducción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_Toc116645129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024692F2" w14:textId="2F42D991" w:rsidR="002E5D4A" w:rsidRDefault="005908CA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s-ES" w:eastAsia="es-ES"/>
            </w:rPr>
          </w:pPr>
          <w:hyperlink w:anchor="_Toc116645130" w:history="1">
            <w:r w:rsidR="002E5D4A" w:rsidRPr="00904A96">
              <w:rPr>
                <w:rStyle w:val="Hipervnculo"/>
                <w:noProof/>
              </w:rPr>
              <w:t>1.1</w:t>
            </w:r>
            <w:r w:rsidR="002E5D4A">
              <w:rPr>
                <w:rFonts w:eastAsiaTheme="minorEastAsia" w:cstheme="minorBidi"/>
                <w:b w:val="0"/>
                <w:bCs w:val="0"/>
                <w:noProof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Motivación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_Toc116645130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688000CA" w14:textId="408F51AF" w:rsidR="002E5D4A" w:rsidRDefault="005908CA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s-ES" w:eastAsia="es-ES"/>
            </w:rPr>
          </w:pPr>
          <w:hyperlink w:anchor="_Toc116645131" w:history="1">
            <w:r w:rsidR="002E5D4A" w:rsidRPr="00904A96">
              <w:rPr>
                <w:rStyle w:val="Hipervnculo"/>
                <w:noProof/>
              </w:rPr>
              <w:t>1.2</w:t>
            </w:r>
            <w:r w:rsidR="002E5D4A">
              <w:rPr>
                <w:rFonts w:eastAsiaTheme="minorEastAsia" w:cstheme="minorBidi"/>
                <w:b w:val="0"/>
                <w:bCs w:val="0"/>
                <w:noProof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Abstract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_Toc116645131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11AB2C0A" w14:textId="23E3F7DC" w:rsidR="002E5D4A" w:rsidRDefault="005908CA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s-ES" w:eastAsia="es-ES"/>
            </w:rPr>
          </w:pPr>
          <w:hyperlink w:anchor="_Toc116645132" w:history="1">
            <w:r w:rsidR="002E5D4A" w:rsidRPr="00904A96">
              <w:rPr>
                <w:rStyle w:val="Hipervnculo"/>
                <w:noProof/>
              </w:rPr>
              <w:t>1.3</w:t>
            </w:r>
            <w:r w:rsidR="002E5D4A">
              <w:rPr>
                <w:rFonts w:eastAsiaTheme="minorEastAsia" w:cstheme="minorBidi"/>
                <w:b w:val="0"/>
                <w:bCs w:val="0"/>
                <w:noProof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Objetivos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_Toc116645132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6EC54044" w14:textId="608D68D0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3" w:history="1">
            <w:r w:rsidR="002E5D4A" w:rsidRPr="00904A96">
              <w:rPr>
                <w:rStyle w:val="Hipervnculo"/>
                <w:rFonts w:cs="Calibri"/>
                <w:noProof/>
              </w:rPr>
              <w:t>2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Metodología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_Toc116645133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203F593B" w14:textId="05078083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4" w:history="1">
            <w:r w:rsidR="002E5D4A" w:rsidRPr="00904A96">
              <w:rPr>
                <w:rStyle w:val="Hipervnculo"/>
                <w:rFonts w:ascii="Times New Roman" w:hAnsi="Times New Roman"/>
                <w:noProof/>
              </w:rPr>
              <w:t>3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Tecnologías y herramientas utilizadas en el proyecto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_Toc116645134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394EEEE5" w14:textId="1360E3BC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5" w:history="1">
            <w:r w:rsidR="002E5D4A" w:rsidRPr="00904A96">
              <w:rPr>
                <w:rStyle w:val="Hipervnculo"/>
                <w:noProof/>
              </w:rPr>
              <w:t>4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Estimación</w:t>
            </w:r>
            <w:r w:rsidR="002E5D4A" w:rsidRPr="00904A96">
              <w:rPr>
                <w:rStyle w:val="Hipervnculo"/>
                <w:noProof/>
              </w:rPr>
              <w:t xml:space="preserve"> de recursos y planificación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_Toc116645135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242FA574" w14:textId="582D7799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6" w:history="1">
            <w:r w:rsidR="002E5D4A" w:rsidRPr="00904A96">
              <w:rPr>
                <w:rStyle w:val="Hipervnculo"/>
                <w:noProof/>
              </w:rPr>
              <w:t>5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Análisis</w:t>
            </w:r>
            <w:r w:rsidR="002E5D4A" w:rsidRPr="00904A96">
              <w:rPr>
                <w:rStyle w:val="Hipervnculo"/>
                <w:noProof/>
              </w:rPr>
              <w:t xml:space="preserve"> del proyecto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_Toc116645136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52EB19F2" w14:textId="30AFDA46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7" w:history="1">
            <w:r w:rsidR="002E5D4A" w:rsidRPr="00904A96">
              <w:rPr>
                <w:rStyle w:val="Hipervnculo"/>
                <w:noProof/>
              </w:rPr>
              <w:t>6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Diseño</w:t>
            </w:r>
            <w:r w:rsidR="002E5D4A" w:rsidRPr="00904A96">
              <w:rPr>
                <w:rStyle w:val="Hipervnculo"/>
                <w:noProof/>
              </w:rPr>
              <w:t xml:space="preserve"> del proyecto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_Toc116645137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204F4BB5" w14:textId="279853E3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8" w:history="1">
            <w:r w:rsidR="002E5D4A" w:rsidRPr="00904A96">
              <w:rPr>
                <w:rStyle w:val="Hipervnculo"/>
                <w:noProof/>
              </w:rPr>
              <w:t>7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Despliegue</w:t>
            </w:r>
            <w:r w:rsidR="002E5D4A" w:rsidRPr="00904A96">
              <w:rPr>
                <w:rStyle w:val="Hipervnculo"/>
                <w:noProof/>
              </w:rPr>
              <w:t xml:space="preserve"> y pruebas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_Toc116645138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1D181CB9" w14:textId="05B57EC8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9" w:history="1">
            <w:r w:rsidR="002E5D4A" w:rsidRPr="00904A96">
              <w:rPr>
                <w:rStyle w:val="Hipervnculo"/>
                <w:rFonts w:cs="Calibri"/>
                <w:noProof/>
              </w:rPr>
              <w:t>8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 xml:space="preserve">Contexto </w:t>
            </w:r>
            <w:r w:rsidR="002E5D4A" w:rsidRPr="00904A96">
              <w:rPr>
                <w:rStyle w:val="Hipervnculo"/>
                <w:rFonts w:cs="Calibri"/>
                <w:noProof/>
              </w:rPr>
              <w:t>laboral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_Toc116645139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4112A100" w14:textId="785A326E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40" w:history="1">
            <w:r w:rsidR="002E5D4A" w:rsidRPr="00904A96">
              <w:rPr>
                <w:rStyle w:val="Hipervnculo"/>
                <w:rFonts w:cs="Calibri"/>
                <w:noProof/>
              </w:rPr>
              <w:t>9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Conclusiones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_Toc116645140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02B754E5" w14:textId="7488E535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41" w:history="1">
            <w:r w:rsidR="002E5D4A" w:rsidRPr="00904A96">
              <w:rPr>
                <w:rStyle w:val="Hipervnculo"/>
                <w:noProof/>
              </w:rPr>
              <w:t>10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 xml:space="preserve">Vías </w:t>
            </w:r>
            <w:r w:rsidR="002E5D4A" w:rsidRPr="00904A96">
              <w:rPr>
                <w:rStyle w:val="Hipervnculo"/>
                <w:rFonts w:cs="Calibri"/>
                <w:noProof/>
              </w:rPr>
              <w:t>futuras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_Toc116645141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4E408B24" w14:textId="6AC86F16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42" w:history="1">
            <w:r w:rsidR="002E5D4A" w:rsidRPr="00904A96">
              <w:rPr>
                <w:rStyle w:val="Hipervnculo"/>
                <w:noProof/>
              </w:rPr>
              <w:t>11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Glosario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_Toc116645142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1D26B588" w14:textId="0F46EC50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43" w:history="1">
            <w:r w:rsidR="002E5D4A" w:rsidRPr="00904A96">
              <w:rPr>
                <w:rStyle w:val="Hipervnculo"/>
                <w:noProof/>
              </w:rPr>
              <w:t>12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Bibliografía y Webgrafía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_Toc116645143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710ED787" w14:textId="4C33F7B7" w:rsidR="002E5D4A" w:rsidRDefault="005908C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44" w:history="1">
            <w:r w:rsidR="002E5D4A" w:rsidRPr="00904A96">
              <w:rPr>
                <w:rStyle w:val="Hipervnculo"/>
                <w:noProof/>
              </w:rPr>
              <w:t>13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Anexos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_Toc116645144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0FD8690F" w14:textId="616F4DED" w:rsidR="00C4770A" w:rsidRPr="00DD1783" w:rsidRDefault="00C4770A">
          <w:pPr>
            <w:rPr>
              <w:iCs/>
            </w:rPr>
          </w:pPr>
          <w:r w:rsidRPr="00DD1783">
            <w:rPr>
              <w:rFonts w:ascii="Times New Roman" w:hAnsi="Times New Roman"/>
              <w:bCs/>
              <w:iCs/>
              <w:noProof/>
            </w:rPr>
            <w:fldChar w:fldCharType="end"/>
          </w:r>
        </w:p>
      </w:sdtContent>
    </w:sdt>
    <w:p w14:paraId="230D27F7" w14:textId="6E76080F" w:rsidR="001A715C" w:rsidRDefault="008227D8" w:rsidP="001A715C">
      <w:pPr>
        <w:pStyle w:val="Ttulo1"/>
        <w:rPr>
          <w:rFonts w:ascii="Times New Roman" w:hAnsi="Times New Roman"/>
          <w:sz w:val="28"/>
          <w:szCs w:val="28"/>
        </w:rPr>
      </w:pPr>
      <w:bookmarkStart w:id="0" w:name="_Toc56097002"/>
      <w:bookmarkStart w:id="1" w:name="_Ref335147895"/>
      <w:r>
        <w:rPr>
          <w:rFonts w:ascii="Times New Roman" w:hAnsi="Times New Roman"/>
          <w:sz w:val="28"/>
          <w:szCs w:val="28"/>
        </w:rPr>
        <w:br w:type="page"/>
      </w:r>
    </w:p>
    <w:p w14:paraId="235EAAF1" w14:textId="48DD457E" w:rsidR="00432A9A" w:rsidRDefault="00432A9A">
      <w:pPr>
        <w:pStyle w:val="Ttulo1"/>
        <w:numPr>
          <w:ilvl w:val="0"/>
          <w:numId w:val="1"/>
        </w:numPr>
      </w:pPr>
      <w:bookmarkStart w:id="2" w:name="_Toc116645129"/>
      <w:r w:rsidRPr="00DE5A25">
        <w:lastRenderedPageBreak/>
        <w:t>Introducción</w:t>
      </w:r>
      <w:bookmarkEnd w:id="0"/>
      <w:bookmarkEnd w:id="2"/>
    </w:p>
    <w:p w14:paraId="6BBFD90C" w14:textId="5E00D830" w:rsidR="00214443" w:rsidRPr="00214443" w:rsidRDefault="00AD6DA5" w:rsidP="00214443">
      <w:r w:rsidRPr="00AD6DA5">
        <w:t>Introducción sobre en qué consiste el proyecto y qué se pretende lograr</w:t>
      </w:r>
    </w:p>
    <w:p w14:paraId="0802F0E3" w14:textId="10314BF0" w:rsidR="00EB7BD7" w:rsidRDefault="00214443" w:rsidP="00214443">
      <w:pPr>
        <w:pStyle w:val="Ttulo2"/>
        <w:numPr>
          <w:ilvl w:val="1"/>
          <w:numId w:val="1"/>
        </w:numPr>
      </w:pPr>
      <w:bookmarkStart w:id="3" w:name="_Toc116645130"/>
      <w:r>
        <w:t>Motivación</w:t>
      </w:r>
      <w:bookmarkEnd w:id="3"/>
    </w:p>
    <w:p w14:paraId="4E3B028A" w14:textId="2AB63CA4" w:rsidR="00214443" w:rsidRPr="00214443" w:rsidRDefault="00AD6DA5" w:rsidP="00214443">
      <w:r>
        <w:t>Por qué resulta interesante este proyecto.</w:t>
      </w:r>
    </w:p>
    <w:p w14:paraId="4747FF5C" w14:textId="227AE722" w:rsidR="00214443" w:rsidRPr="00214443" w:rsidRDefault="00214443" w:rsidP="00214443">
      <w:pPr>
        <w:pStyle w:val="Ttulo2"/>
        <w:numPr>
          <w:ilvl w:val="1"/>
          <w:numId w:val="1"/>
        </w:numPr>
      </w:pPr>
      <w:bookmarkStart w:id="4" w:name="_Toc116645131"/>
      <w:proofErr w:type="spellStart"/>
      <w:r>
        <w:t>Abstract</w:t>
      </w:r>
      <w:bookmarkEnd w:id="4"/>
      <w:proofErr w:type="spellEnd"/>
    </w:p>
    <w:p w14:paraId="79812818" w14:textId="4B81B665" w:rsidR="00EB7BD7" w:rsidRPr="00EB7BD7" w:rsidRDefault="00214443" w:rsidP="00EB7BD7">
      <w:r>
        <w:t>Resumen del proyecto</w:t>
      </w:r>
    </w:p>
    <w:p w14:paraId="01D09295" w14:textId="7BCF5685" w:rsidR="00432A9A" w:rsidRDefault="00EB7BD7">
      <w:pPr>
        <w:pStyle w:val="Ttulo2"/>
        <w:numPr>
          <w:ilvl w:val="1"/>
          <w:numId w:val="1"/>
        </w:numPr>
      </w:pPr>
      <w:bookmarkStart w:id="5" w:name="_Toc116645132"/>
      <w:r>
        <w:t>Objetivos</w:t>
      </w:r>
      <w:bookmarkEnd w:id="5"/>
    </w:p>
    <w:p w14:paraId="5C37215A" w14:textId="4628E582" w:rsidR="00EB7BD7" w:rsidRDefault="00214443" w:rsidP="00EB7BD7">
      <w:r w:rsidRPr="00EB7BD7">
        <w:t xml:space="preserve">Definición de los objetivos que se persiguen </w:t>
      </w:r>
      <w:r>
        <w:t>(generales y específicos)</w:t>
      </w:r>
    </w:p>
    <w:p w14:paraId="02E7EA54" w14:textId="77777777" w:rsidR="00090739" w:rsidRDefault="00090739" w:rsidP="00EB7BD7"/>
    <w:p w14:paraId="0F59E148" w14:textId="1EFE77EF" w:rsidR="00EB7BD7" w:rsidRPr="00EB7BD7" w:rsidRDefault="00EB7BD7">
      <w:pPr>
        <w:pStyle w:val="Ttulo1"/>
        <w:numPr>
          <w:ilvl w:val="0"/>
          <w:numId w:val="1"/>
        </w:numPr>
        <w:rPr>
          <w:rFonts w:cs="Calibri"/>
        </w:rPr>
      </w:pPr>
      <w:bookmarkStart w:id="6" w:name="_Toc116645133"/>
      <w:r w:rsidRPr="00EB7BD7">
        <w:rPr>
          <w:rFonts w:cs="Calibri"/>
        </w:rPr>
        <w:t>Metodología</w:t>
      </w:r>
      <w:bookmarkEnd w:id="6"/>
    </w:p>
    <w:p w14:paraId="5B4ACE89" w14:textId="4A08563A" w:rsidR="00EB7BD7" w:rsidRDefault="00AD6DA5" w:rsidP="00EB7BD7">
      <w:pPr>
        <w:jc w:val="both"/>
      </w:pPr>
      <w:r w:rsidRPr="00090935">
        <w:t xml:space="preserve">Que método de trabajo </w:t>
      </w:r>
      <w:r>
        <w:t>se va</w:t>
      </w:r>
      <w:r w:rsidRPr="00090935">
        <w:t xml:space="preserve"> a seguir</w:t>
      </w:r>
    </w:p>
    <w:p w14:paraId="0DAF73DD" w14:textId="77777777" w:rsidR="00090739" w:rsidRPr="00EB7BD7" w:rsidRDefault="00090739" w:rsidP="00EB7BD7">
      <w:pPr>
        <w:jc w:val="both"/>
        <w:rPr>
          <w:rFonts w:ascii="Times New Roman" w:hAnsi="Times New Roman"/>
        </w:rPr>
      </w:pPr>
    </w:p>
    <w:p w14:paraId="0EA63ADB" w14:textId="109DA27C" w:rsidR="00EB7BD7" w:rsidRDefault="00214443">
      <w:pPr>
        <w:pStyle w:val="Ttulo1"/>
        <w:numPr>
          <w:ilvl w:val="0"/>
          <w:numId w:val="1"/>
        </w:numPr>
        <w:rPr>
          <w:rFonts w:ascii="Times New Roman" w:hAnsi="Times New Roman"/>
        </w:rPr>
      </w:pPr>
      <w:bookmarkStart w:id="7" w:name="_Toc116645134"/>
      <w:r>
        <w:rPr>
          <w:rFonts w:cs="Calibri"/>
        </w:rPr>
        <w:t>Tecnologías y herramientas utilizadas en el proyecto</w:t>
      </w:r>
      <w:bookmarkEnd w:id="7"/>
      <w:r w:rsidR="00EB7BD7" w:rsidRPr="00EB7BD7">
        <w:rPr>
          <w:rFonts w:ascii="Times New Roman" w:hAnsi="Times New Roman"/>
        </w:rPr>
        <w:t xml:space="preserve"> </w:t>
      </w:r>
    </w:p>
    <w:p w14:paraId="5FE25055" w14:textId="42D9B3D1" w:rsidR="00EB7BD7" w:rsidRDefault="002F038F" w:rsidP="00EB7BD7">
      <w:r>
        <w:t>Indicar todas las tecnologías y herramientas, incluyendo el software necesario.</w:t>
      </w:r>
    </w:p>
    <w:p w14:paraId="34D442F3" w14:textId="3C2A357A" w:rsidR="002F038F" w:rsidRDefault="002F038F" w:rsidP="00EB7BD7">
      <w:r w:rsidRPr="002F038F">
        <w:rPr>
          <w:caps/>
          <w:u w:val="single"/>
        </w:rPr>
        <w:t>Importante</w:t>
      </w:r>
      <w:r>
        <w:t xml:space="preserve">: </w:t>
      </w:r>
      <w:r w:rsidRPr="002F038F">
        <w:rPr>
          <w:u w:val="single"/>
        </w:rPr>
        <w:t xml:space="preserve">el alumno deberá disponer de las licencias de software que pudiera necesitar para </w:t>
      </w:r>
      <w:r>
        <w:rPr>
          <w:u w:val="single"/>
        </w:rPr>
        <w:t>la realización</w:t>
      </w:r>
      <w:r w:rsidRPr="002F038F">
        <w:rPr>
          <w:u w:val="single"/>
        </w:rPr>
        <w:t xml:space="preserve"> del proyecto</w:t>
      </w:r>
      <w:r>
        <w:t>. Se recomienda escoger, en la medida de lo posible, soluciones de software libre.</w:t>
      </w:r>
    </w:p>
    <w:p w14:paraId="55B862D5" w14:textId="77777777" w:rsidR="002F038F" w:rsidRPr="00EB7BD7" w:rsidRDefault="002F038F" w:rsidP="00EB7BD7"/>
    <w:p w14:paraId="0830C2AB" w14:textId="048BDA53" w:rsidR="00EB7BD7" w:rsidRDefault="00214443" w:rsidP="00214443">
      <w:pPr>
        <w:pStyle w:val="Ttulo1"/>
        <w:numPr>
          <w:ilvl w:val="0"/>
          <w:numId w:val="1"/>
        </w:numPr>
      </w:pPr>
      <w:bookmarkStart w:id="8" w:name="_Toc116645135"/>
      <w:r w:rsidRPr="00214443">
        <w:rPr>
          <w:rFonts w:cs="Calibri"/>
        </w:rPr>
        <w:t>Estimación</w:t>
      </w:r>
      <w:r>
        <w:t xml:space="preserve"> de recursos y planificación</w:t>
      </w:r>
      <w:bookmarkEnd w:id="8"/>
    </w:p>
    <w:p w14:paraId="2F64E18E" w14:textId="5B25B910" w:rsidR="00AD6DA5" w:rsidRDefault="00AD6DA5" w:rsidP="00AD6DA5">
      <w:r w:rsidRPr="00AD6DA5">
        <w:t>Planificación de qué recursos son necesarios para realizar el proyecto</w:t>
      </w:r>
      <w:r>
        <w:t xml:space="preserve"> (equipos como servidores, ordenadores </w:t>
      </w:r>
      <w:proofErr w:type="spellStart"/>
      <w:r>
        <w:t>etc</w:t>
      </w:r>
      <w:proofErr w:type="spellEnd"/>
      <w:r>
        <w:t>, Software</w:t>
      </w:r>
      <w:r w:rsidR="00B50516">
        <w:t xml:space="preserve"> y tecnología</w:t>
      </w:r>
      <w:r>
        <w:t xml:space="preserve"> que se va a utilizar, número de personas necesarias para implantar el proyecto propuesto, tiempo que se estima que </w:t>
      </w:r>
      <w:r>
        <w:lastRenderedPageBreak/>
        <w:t xml:space="preserve">haría falta para realizar </w:t>
      </w:r>
      <w:r w:rsidR="00B50516">
        <w:t xml:space="preserve">el desarrollo o </w:t>
      </w:r>
      <w:r>
        <w:t xml:space="preserve">la instalación, planificación de las fases de </w:t>
      </w:r>
      <w:r w:rsidR="00B50516">
        <w:t xml:space="preserve">desarrollo, </w:t>
      </w:r>
      <w:r>
        <w:t>instalación y configuración…)</w:t>
      </w:r>
    </w:p>
    <w:p w14:paraId="044357CE" w14:textId="268C2F69" w:rsidR="00214443" w:rsidRDefault="00214443" w:rsidP="00EB7BD7"/>
    <w:p w14:paraId="6B03A41C" w14:textId="2F8DEF05" w:rsidR="00214443" w:rsidRDefault="00214443" w:rsidP="00214443">
      <w:pPr>
        <w:pStyle w:val="Ttulo1"/>
        <w:numPr>
          <w:ilvl w:val="0"/>
          <w:numId w:val="1"/>
        </w:numPr>
      </w:pPr>
      <w:bookmarkStart w:id="9" w:name="_Toc116645136"/>
      <w:r w:rsidRPr="00214443">
        <w:rPr>
          <w:rFonts w:cs="Calibri"/>
        </w:rPr>
        <w:t>Análisis</w:t>
      </w:r>
      <w:r>
        <w:t xml:space="preserve"> del proyecto</w:t>
      </w:r>
      <w:bookmarkEnd w:id="9"/>
    </w:p>
    <w:p w14:paraId="194EB07F" w14:textId="77777777" w:rsidR="00AD6DA5" w:rsidRDefault="00AD6DA5" w:rsidP="00AD6DA5">
      <w:r w:rsidRPr="00AD6DA5">
        <w:t>Análisis inicial de la situación que hay, distintas opciones valoradas, explicación de las decisiones tomadas</w:t>
      </w:r>
      <w:r>
        <w:t xml:space="preserve"> (por qué se han escogido unos recursos y otros, </w:t>
      </w:r>
      <w:proofErr w:type="spellStart"/>
      <w:r>
        <w:t>etc</w:t>
      </w:r>
      <w:proofErr w:type="spellEnd"/>
      <w:r>
        <w:t>)</w:t>
      </w:r>
    </w:p>
    <w:p w14:paraId="73176F6D" w14:textId="4B081241" w:rsidR="00214443" w:rsidRDefault="00214443" w:rsidP="00EB7BD7"/>
    <w:p w14:paraId="0FB12667" w14:textId="3C244426" w:rsidR="00214443" w:rsidRDefault="00214443" w:rsidP="00214443">
      <w:pPr>
        <w:pStyle w:val="Ttulo1"/>
        <w:numPr>
          <w:ilvl w:val="0"/>
          <w:numId w:val="1"/>
        </w:numPr>
      </w:pPr>
      <w:bookmarkStart w:id="10" w:name="_Toc116645137"/>
      <w:r w:rsidRPr="00214443">
        <w:rPr>
          <w:rFonts w:cs="Calibri"/>
        </w:rPr>
        <w:t>Diseño</w:t>
      </w:r>
      <w:r>
        <w:t xml:space="preserve"> del proyecto</w:t>
      </w:r>
      <w:bookmarkEnd w:id="10"/>
    </w:p>
    <w:p w14:paraId="52F70180" w14:textId="0BE6640D" w:rsidR="00AD6DA5" w:rsidRDefault="00AD6DA5" w:rsidP="00AD6DA5">
      <w:r w:rsidRPr="00AD6DA5">
        <w:t xml:space="preserve">Explicación de qué se va a realizar finalmente, qué </w:t>
      </w:r>
      <w:r w:rsidR="00090739">
        <w:t>tecnología</w:t>
      </w:r>
      <w:r w:rsidRPr="00AD6DA5">
        <w:t xml:space="preserve"> se va a </w:t>
      </w:r>
      <w:r w:rsidR="00090739">
        <w:t>utilizar</w:t>
      </w:r>
      <w:r w:rsidRPr="00AD6DA5">
        <w:t>, qué opciones se han escogido y cómo se pretende que quede todo</w:t>
      </w:r>
    </w:p>
    <w:p w14:paraId="56574124" w14:textId="228FA5F5" w:rsidR="00214443" w:rsidRDefault="00214443" w:rsidP="00EB7BD7"/>
    <w:p w14:paraId="7BDE5AA7" w14:textId="70F2311C" w:rsidR="00214443" w:rsidRDefault="00214443" w:rsidP="00214443">
      <w:pPr>
        <w:pStyle w:val="Ttulo1"/>
        <w:numPr>
          <w:ilvl w:val="0"/>
          <w:numId w:val="1"/>
        </w:numPr>
      </w:pPr>
      <w:bookmarkStart w:id="11" w:name="_Toc116645138"/>
      <w:r w:rsidRPr="00214443">
        <w:rPr>
          <w:rFonts w:cs="Calibri"/>
        </w:rPr>
        <w:t>Despliegue</w:t>
      </w:r>
      <w:r>
        <w:t xml:space="preserve"> y pruebas</w:t>
      </w:r>
      <w:bookmarkEnd w:id="11"/>
    </w:p>
    <w:p w14:paraId="18E1DEDB" w14:textId="647079F6" w:rsidR="00AD6DA5" w:rsidRDefault="00AD6DA5" w:rsidP="00AD6DA5">
      <w:r w:rsidRPr="00AD6DA5">
        <w:t>Muestras de</w:t>
      </w:r>
      <w:r w:rsidR="00090739">
        <w:t>l desarrollo o</w:t>
      </w:r>
      <w:r w:rsidRPr="00AD6DA5">
        <w:t xml:space="preserve"> instalación y pruebas de funcionamiento</w:t>
      </w:r>
    </w:p>
    <w:p w14:paraId="1652E288" w14:textId="04C9297E" w:rsidR="00214443" w:rsidRDefault="00214443" w:rsidP="00EB7BD7"/>
    <w:p w14:paraId="34496F16" w14:textId="299BF417" w:rsidR="00214443" w:rsidRDefault="00214443" w:rsidP="00214443">
      <w:pPr>
        <w:pStyle w:val="Ttulo1"/>
        <w:numPr>
          <w:ilvl w:val="0"/>
          <w:numId w:val="1"/>
        </w:numPr>
        <w:rPr>
          <w:rFonts w:cs="Calibri"/>
        </w:rPr>
      </w:pPr>
      <w:bookmarkStart w:id="12" w:name="_Toc116645139"/>
      <w:r>
        <w:t xml:space="preserve">Contexto </w:t>
      </w:r>
      <w:r w:rsidRPr="00214443">
        <w:rPr>
          <w:rFonts w:cs="Calibri"/>
        </w:rPr>
        <w:t>laboral</w:t>
      </w:r>
      <w:bookmarkEnd w:id="12"/>
    </w:p>
    <w:p w14:paraId="5EEFDDFC" w14:textId="5279FD86" w:rsidR="00214443" w:rsidRDefault="00AD6DA5" w:rsidP="00214443">
      <w:r>
        <w:t>Contexto en el que el proyecto sería aplicable, para qué tipo de empresas u organizaciones resulta interesante</w:t>
      </w:r>
    </w:p>
    <w:p w14:paraId="5CBC5428" w14:textId="77777777" w:rsidR="00090739" w:rsidRPr="00214443" w:rsidRDefault="00090739" w:rsidP="00214443"/>
    <w:p w14:paraId="51A8E247" w14:textId="5095A920" w:rsidR="00EB7BD7" w:rsidRDefault="00EB7BD7">
      <w:pPr>
        <w:pStyle w:val="Ttulo1"/>
        <w:numPr>
          <w:ilvl w:val="0"/>
          <w:numId w:val="1"/>
        </w:numPr>
        <w:rPr>
          <w:rFonts w:cs="Calibri"/>
        </w:rPr>
      </w:pPr>
      <w:bookmarkStart w:id="13" w:name="_Toc116645140"/>
      <w:r w:rsidRPr="00EB7BD7">
        <w:rPr>
          <w:rFonts w:cs="Calibri"/>
        </w:rPr>
        <w:t>Conclusiones</w:t>
      </w:r>
      <w:bookmarkEnd w:id="13"/>
    </w:p>
    <w:p w14:paraId="18860B97" w14:textId="0125E63A" w:rsidR="00EB7BD7" w:rsidRDefault="00AD6DA5" w:rsidP="00EB7BD7">
      <w:r w:rsidRPr="00AD6DA5">
        <w:t>Conclusiones obtenidas tras el desarrollo del proyecto</w:t>
      </w:r>
    </w:p>
    <w:p w14:paraId="49459826" w14:textId="77777777" w:rsidR="00090739" w:rsidRPr="00EB7BD7" w:rsidRDefault="00090739" w:rsidP="00EB7BD7"/>
    <w:p w14:paraId="56FD948F" w14:textId="0B3F9280" w:rsidR="00EB7BD7" w:rsidRDefault="00214443" w:rsidP="00214443">
      <w:pPr>
        <w:pStyle w:val="Ttulo1"/>
        <w:numPr>
          <w:ilvl w:val="0"/>
          <w:numId w:val="1"/>
        </w:numPr>
      </w:pPr>
      <w:bookmarkStart w:id="14" w:name="_Toc116645141"/>
      <w:r>
        <w:t xml:space="preserve">Vías </w:t>
      </w:r>
      <w:r w:rsidRPr="00214443">
        <w:rPr>
          <w:rFonts w:cs="Calibri"/>
        </w:rPr>
        <w:t>futuras</w:t>
      </w:r>
      <w:bookmarkEnd w:id="14"/>
    </w:p>
    <w:p w14:paraId="20E3E0E3" w14:textId="48F88CA3" w:rsidR="00214443" w:rsidRDefault="00AD6DA5" w:rsidP="00EB7BD7">
      <w:r>
        <w:t>Aplicación del proyecto en otros posibles entornos, para otras empresas, etc.</w:t>
      </w:r>
    </w:p>
    <w:p w14:paraId="64175CA9" w14:textId="77777777" w:rsidR="00090739" w:rsidRPr="00EB7BD7" w:rsidRDefault="00090739" w:rsidP="00EB7BD7"/>
    <w:p w14:paraId="593918D3" w14:textId="291025B9" w:rsidR="00EB7BD7" w:rsidRPr="00EB7BD7" w:rsidRDefault="00EB7BD7">
      <w:pPr>
        <w:pStyle w:val="Ttulo1"/>
        <w:numPr>
          <w:ilvl w:val="0"/>
          <w:numId w:val="1"/>
        </w:numPr>
        <w:rPr>
          <w:rFonts w:asciiTheme="minorHAnsi" w:hAnsiTheme="minorHAnsi"/>
        </w:rPr>
      </w:pPr>
      <w:bookmarkStart w:id="15" w:name="_Toc116645142"/>
      <w:r w:rsidRPr="00EB7BD7">
        <w:rPr>
          <w:rFonts w:cs="Calibri"/>
        </w:rPr>
        <w:lastRenderedPageBreak/>
        <w:t>Glosario</w:t>
      </w:r>
      <w:bookmarkEnd w:id="15"/>
    </w:p>
    <w:p w14:paraId="7E7A3F8C" w14:textId="77777777" w:rsidR="00EB7BD7" w:rsidRPr="00EB7BD7" w:rsidRDefault="00EB7BD7" w:rsidP="00EB7BD7"/>
    <w:p w14:paraId="32E4E974" w14:textId="3A528E03" w:rsidR="00EB7BD7" w:rsidRPr="00EB7BD7" w:rsidRDefault="00214443">
      <w:pPr>
        <w:pStyle w:val="Ttulo1"/>
        <w:numPr>
          <w:ilvl w:val="0"/>
          <w:numId w:val="1"/>
        </w:numPr>
        <w:rPr>
          <w:rFonts w:asciiTheme="minorHAnsi" w:hAnsiTheme="minorHAnsi"/>
        </w:rPr>
      </w:pPr>
      <w:bookmarkStart w:id="16" w:name="_Toc116645143"/>
      <w:r>
        <w:rPr>
          <w:rFonts w:asciiTheme="minorHAnsi" w:hAnsiTheme="minorHAnsi"/>
        </w:rPr>
        <w:t>Bibliografía y Webgrafía</w:t>
      </w:r>
      <w:bookmarkEnd w:id="16"/>
    </w:p>
    <w:p w14:paraId="12DCC9E8" w14:textId="77777777" w:rsidR="00EB7BD7" w:rsidRPr="00EB7BD7" w:rsidRDefault="00EB7BD7" w:rsidP="00EB7BD7"/>
    <w:p w14:paraId="32DAF96E" w14:textId="159FB620" w:rsidR="00EB7BD7" w:rsidRDefault="00EB7BD7">
      <w:pPr>
        <w:pStyle w:val="Ttulo1"/>
        <w:numPr>
          <w:ilvl w:val="0"/>
          <w:numId w:val="1"/>
        </w:numPr>
        <w:rPr>
          <w:rFonts w:asciiTheme="minorHAnsi" w:hAnsiTheme="minorHAnsi"/>
        </w:rPr>
      </w:pPr>
      <w:bookmarkStart w:id="17" w:name="_Toc116645144"/>
      <w:r w:rsidRPr="00EB7BD7">
        <w:rPr>
          <w:rFonts w:asciiTheme="minorHAnsi" w:hAnsiTheme="minorHAnsi"/>
        </w:rPr>
        <w:t>Anexos</w:t>
      </w:r>
      <w:bookmarkEnd w:id="17"/>
      <w:r w:rsidRPr="00EB7BD7">
        <w:rPr>
          <w:rFonts w:asciiTheme="minorHAnsi" w:hAnsiTheme="minorHAnsi"/>
        </w:rPr>
        <w:t xml:space="preserve"> </w:t>
      </w:r>
    </w:p>
    <w:p w14:paraId="28D86A1B" w14:textId="3F5B707C" w:rsidR="00432A9A" w:rsidRPr="00214443" w:rsidRDefault="00EB7BD7" w:rsidP="00FD37EA">
      <w:r w:rsidRPr="00EB7BD7">
        <w:t>material utilizado, cuestionarios, etc.</w:t>
      </w:r>
      <w:bookmarkEnd w:id="1"/>
    </w:p>
    <w:sectPr w:rsidR="00432A9A" w:rsidRPr="00214443" w:rsidSect="002E5D4A">
      <w:headerReference w:type="default" r:id="rId9"/>
      <w:footerReference w:type="default" r:id="rId10"/>
      <w:pgSz w:w="11900" w:h="16840"/>
      <w:pgMar w:top="1418" w:right="1418" w:bottom="1418" w:left="1701" w:header="0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2013" w14:textId="77777777" w:rsidR="005908CA" w:rsidRDefault="005908CA" w:rsidP="00ED6CD7">
      <w:r>
        <w:separator/>
      </w:r>
    </w:p>
  </w:endnote>
  <w:endnote w:type="continuationSeparator" w:id="0">
    <w:p w14:paraId="747C6EB4" w14:textId="77777777" w:rsidR="005908CA" w:rsidRDefault="005908CA" w:rsidP="00ED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sual">
    <w:altName w:val="Bookman Old Style"/>
    <w:charset w:val="00"/>
    <w:family w:val="script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D093" w14:textId="74F930CC" w:rsidR="00822D84" w:rsidRPr="00C8641C" w:rsidRDefault="008642C1" w:rsidP="00C8641C">
    <w:pPr>
      <w:jc w:val="center"/>
      <w:rPr>
        <w:rStyle w:val="nfasis"/>
        <w:color w:val="0F9176"/>
      </w:rPr>
    </w:pPr>
    <w:r>
      <w:rPr>
        <w:rStyle w:val="nfasis"/>
        <w:color w:val="0F9176"/>
      </w:rPr>
      <w:t>Proyecto</w:t>
    </w:r>
    <w:r w:rsidR="00DE5A25">
      <w:rPr>
        <w:rStyle w:val="nfasis"/>
        <w:color w:val="0F9176"/>
      </w:rPr>
      <w:t xml:space="preserve"> </w:t>
    </w:r>
    <w:r w:rsidR="00920461">
      <w:rPr>
        <w:rStyle w:val="nfasis"/>
        <w:color w:val="0F9176"/>
      </w:rPr>
      <w:t>Reconocimiento facial</w:t>
    </w:r>
    <w:r w:rsidR="00F83B3E">
      <w:rPr>
        <w:rStyle w:val="nfasis"/>
        <w:color w:val="0F9176"/>
      </w:rPr>
      <w:t xml:space="preserve"> para </w:t>
    </w:r>
    <w:r w:rsidR="00F83B3E">
      <w:rPr>
        <w:rStyle w:val="nfasis"/>
        <w:color w:val="0F9176"/>
      </w:rPr>
      <w:t>Control horario</w:t>
    </w:r>
    <w:r w:rsidR="00DE5A25">
      <w:rPr>
        <w:rStyle w:val="nfasis"/>
        <w:color w:val="0F9176"/>
      </w:rPr>
      <w:t xml:space="preserve"> – </w:t>
    </w:r>
    <w:r w:rsidR="00920461">
      <w:rPr>
        <w:rStyle w:val="nfasis"/>
        <w:color w:val="0F9176"/>
      </w:rPr>
      <w:t>David Martín Prados, Raquel Molina Serrano e Isis Simone Torres Gómez</w:t>
    </w:r>
  </w:p>
  <w:p w14:paraId="7A6CF2C6" w14:textId="27E73CCF" w:rsidR="00822D84" w:rsidRPr="00C8641C" w:rsidRDefault="00822D84" w:rsidP="00C8641C">
    <w:pPr>
      <w:jc w:val="center"/>
      <w:rPr>
        <w:rStyle w:val="nfasis"/>
        <w:color w:val="0F9176"/>
      </w:rPr>
    </w:pPr>
    <w:r w:rsidRPr="00C8641C">
      <w:rPr>
        <w:rStyle w:val="nfasis"/>
        <w:color w:val="0F9176"/>
      </w:rPr>
      <w:t xml:space="preserve">C.F.G.S. </w:t>
    </w:r>
    <w:r w:rsidR="00090739">
      <w:rPr>
        <w:rStyle w:val="nfasis"/>
        <w:color w:val="0F9176"/>
      </w:rPr>
      <w:t>Desarrollo de Aplicaciones Web</w:t>
    </w:r>
    <w:r w:rsidRPr="00C8641C">
      <w:rPr>
        <w:rStyle w:val="nfasis"/>
        <w:color w:val="0F9176"/>
      </w:rPr>
      <w:t>. – Curso 202</w:t>
    </w:r>
    <w:r w:rsidR="00920461">
      <w:rPr>
        <w:rStyle w:val="nfasis"/>
        <w:color w:val="0F9176"/>
      </w:rPr>
      <w:t>4</w:t>
    </w:r>
    <w:r w:rsidRPr="00C8641C">
      <w:rPr>
        <w:rStyle w:val="nfasis"/>
        <w:color w:val="0F9176"/>
      </w:rPr>
      <w:t>-202</w:t>
    </w:r>
    <w:r w:rsidR="00920461">
      <w:rPr>
        <w:rStyle w:val="nfasis"/>
        <w:color w:val="0F9176"/>
      </w:rPr>
      <w:t>5</w:t>
    </w:r>
  </w:p>
  <w:p w14:paraId="7A0752AB" w14:textId="77777777" w:rsidR="00822D84" w:rsidRPr="00C8641C" w:rsidRDefault="00822D84" w:rsidP="002241F7">
    <w:pPr>
      <w:jc w:val="center"/>
      <w:rPr>
        <w:rStyle w:val="nfasis"/>
        <w:i w:val="0"/>
        <w:color w:val="005B29"/>
      </w:rPr>
    </w:pPr>
    <w:r w:rsidRPr="00C8641C">
      <w:rPr>
        <w:rStyle w:val="nfasis"/>
        <w:i w:val="0"/>
        <w:color w:val="005B29"/>
      </w:rPr>
      <w:t xml:space="preserve">Página </w:t>
    </w:r>
    <w:r w:rsidRPr="00C8641C">
      <w:rPr>
        <w:rStyle w:val="nfasis"/>
        <w:i w:val="0"/>
        <w:color w:val="005B29"/>
      </w:rPr>
      <w:fldChar w:fldCharType="begin"/>
    </w:r>
    <w:r w:rsidRPr="00C8641C">
      <w:rPr>
        <w:rStyle w:val="nfasis"/>
        <w:i w:val="0"/>
        <w:color w:val="005B29"/>
      </w:rPr>
      <w:instrText xml:space="preserve"> PAGE </w:instrText>
    </w:r>
    <w:r w:rsidRPr="00C8641C">
      <w:rPr>
        <w:rStyle w:val="nfasis"/>
        <w:i w:val="0"/>
        <w:color w:val="005B29"/>
      </w:rPr>
      <w:fldChar w:fldCharType="separate"/>
    </w:r>
    <w:r w:rsidRPr="00C8641C">
      <w:rPr>
        <w:rStyle w:val="nfasis"/>
        <w:i w:val="0"/>
        <w:noProof/>
        <w:color w:val="005B29"/>
      </w:rPr>
      <w:t>2</w:t>
    </w:r>
    <w:r w:rsidRPr="00C8641C">
      <w:rPr>
        <w:rStyle w:val="nfasis"/>
        <w:i w:val="0"/>
        <w:color w:val="005B29"/>
      </w:rPr>
      <w:fldChar w:fldCharType="end"/>
    </w:r>
  </w:p>
  <w:p w14:paraId="05FB5DF7" w14:textId="77777777" w:rsidR="00822D84" w:rsidRPr="002241F7" w:rsidRDefault="00822D84" w:rsidP="002241F7">
    <w:pPr>
      <w:jc w:val="center"/>
      <w:rPr>
        <w:rStyle w:val="nfasis"/>
      </w:rPr>
    </w:pPr>
  </w:p>
  <w:p w14:paraId="17507951" w14:textId="77777777" w:rsidR="00822D84" w:rsidRPr="002241F7" w:rsidRDefault="00822D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2222F" w14:textId="77777777" w:rsidR="005908CA" w:rsidRDefault="005908CA" w:rsidP="00ED6CD7">
      <w:r>
        <w:separator/>
      </w:r>
    </w:p>
  </w:footnote>
  <w:footnote w:type="continuationSeparator" w:id="0">
    <w:p w14:paraId="190F16C7" w14:textId="77777777" w:rsidR="005908CA" w:rsidRDefault="005908CA" w:rsidP="00ED6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7288" w14:textId="1CC9F555" w:rsidR="00822D84" w:rsidRDefault="00822D84" w:rsidP="00A75FBC">
    <w:pPr>
      <w:widowControl w:val="0"/>
      <w:jc w:val="right"/>
      <w:rPr>
        <w:snapToGrid w:val="0"/>
        <w:sz w:val="16"/>
      </w:rPr>
    </w:pPr>
    <w:r>
      <w:rPr>
        <w:snapToGrid w:val="0"/>
      </w:rPr>
      <w:tab/>
      <w:t xml:space="preserve"> </w:t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  <w:t xml:space="preserve">                  </w:t>
    </w:r>
  </w:p>
  <w:p w14:paraId="7C09E123" w14:textId="42F63769" w:rsidR="00822D84" w:rsidRDefault="00822D84">
    <w:pPr>
      <w:pStyle w:val="Encabezado"/>
      <w:tabs>
        <w:tab w:val="clear" w:pos="8504"/>
        <w:tab w:val="right" w:pos="9781"/>
      </w:tabs>
      <w:ind w:right="-9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A"/>
    <w:multiLevelType w:val="multilevel"/>
    <w:tmpl w:val="0000000A"/>
    <w:name w:val="WW8Num11"/>
    <w:lvl w:ilvl="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3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3" w15:restartNumberingAfterBreak="0">
    <w:nsid w:val="0000000E"/>
    <w:multiLevelType w:val="singleLevel"/>
    <w:tmpl w:val="0000000E"/>
    <w:name w:val="WW8Num20"/>
    <w:lvl w:ilvl="0">
      <w:start w:val="3"/>
      <w:numFmt w:val="bullet"/>
      <w:lvlText w:val="·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F"/>
    <w:multiLevelType w:val="singleLevel"/>
    <w:tmpl w:val="0000000F"/>
    <w:name w:val="WW8Num2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  <w:szCs w:val="24"/>
      </w:rPr>
    </w:lvl>
  </w:abstractNum>
  <w:abstractNum w:abstractNumId="5" w15:restartNumberingAfterBreak="0">
    <w:nsid w:val="00000014"/>
    <w:multiLevelType w:val="multilevel"/>
    <w:tmpl w:val="00000014"/>
    <w:name w:val="WW8Num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6" w15:restartNumberingAfterBreak="0">
    <w:nsid w:val="288C3275"/>
    <w:multiLevelType w:val="multilevel"/>
    <w:tmpl w:val="07D4A0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num w:numId="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FD"/>
    <w:rsid w:val="000069BC"/>
    <w:rsid w:val="000110FA"/>
    <w:rsid w:val="0001285D"/>
    <w:rsid w:val="000437A6"/>
    <w:rsid w:val="000438B6"/>
    <w:rsid w:val="00055965"/>
    <w:rsid w:val="0007075B"/>
    <w:rsid w:val="00070DFD"/>
    <w:rsid w:val="00077517"/>
    <w:rsid w:val="000853AA"/>
    <w:rsid w:val="00085658"/>
    <w:rsid w:val="00090739"/>
    <w:rsid w:val="00091D6E"/>
    <w:rsid w:val="00093FB6"/>
    <w:rsid w:val="00096C84"/>
    <w:rsid w:val="0009769F"/>
    <w:rsid w:val="000978A4"/>
    <w:rsid w:val="000A2CDF"/>
    <w:rsid w:val="000B41EC"/>
    <w:rsid w:val="000B5709"/>
    <w:rsid w:val="000C05F9"/>
    <w:rsid w:val="000D3C13"/>
    <w:rsid w:val="000D5EF9"/>
    <w:rsid w:val="000E16C2"/>
    <w:rsid w:val="000E1992"/>
    <w:rsid w:val="000F1985"/>
    <w:rsid w:val="000F5890"/>
    <w:rsid w:val="00100635"/>
    <w:rsid w:val="00102A06"/>
    <w:rsid w:val="001032CC"/>
    <w:rsid w:val="00104E37"/>
    <w:rsid w:val="00104F33"/>
    <w:rsid w:val="001148DB"/>
    <w:rsid w:val="00121AFC"/>
    <w:rsid w:val="001346C0"/>
    <w:rsid w:val="0014246D"/>
    <w:rsid w:val="0015041E"/>
    <w:rsid w:val="001544D5"/>
    <w:rsid w:val="00154F02"/>
    <w:rsid w:val="00165424"/>
    <w:rsid w:val="001721E7"/>
    <w:rsid w:val="00172D2A"/>
    <w:rsid w:val="00177841"/>
    <w:rsid w:val="00177963"/>
    <w:rsid w:val="00182138"/>
    <w:rsid w:val="001843CF"/>
    <w:rsid w:val="00185579"/>
    <w:rsid w:val="001A715C"/>
    <w:rsid w:val="001B4B71"/>
    <w:rsid w:val="001B6567"/>
    <w:rsid w:val="001B7B09"/>
    <w:rsid w:val="001D2B1D"/>
    <w:rsid w:val="001D75B5"/>
    <w:rsid w:val="001E2CB9"/>
    <w:rsid w:val="001E5B91"/>
    <w:rsid w:val="001F716F"/>
    <w:rsid w:val="00212DA8"/>
    <w:rsid w:val="00214443"/>
    <w:rsid w:val="002150FB"/>
    <w:rsid w:val="00217235"/>
    <w:rsid w:val="002241F7"/>
    <w:rsid w:val="002272A6"/>
    <w:rsid w:val="00236749"/>
    <w:rsid w:val="00243071"/>
    <w:rsid w:val="00245A37"/>
    <w:rsid w:val="00247026"/>
    <w:rsid w:val="00252C21"/>
    <w:rsid w:val="002647AB"/>
    <w:rsid w:val="00267CC4"/>
    <w:rsid w:val="00273788"/>
    <w:rsid w:val="00275641"/>
    <w:rsid w:val="0027780F"/>
    <w:rsid w:val="00280B82"/>
    <w:rsid w:val="002810EE"/>
    <w:rsid w:val="002830F7"/>
    <w:rsid w:val="00285A1F"/>
    <w:rsid w:val="002A6971"/>
    <w:rsid w:val="002B514F"/>
    <w:rsid w:val="002B67A5"/>
    <w:rsid w:val="002B6DB2"/>
    <w:rsid w:val="002C6525"/>
    <w:rsid w:val="002D14C0"/>
    <w:rsid w:val="002E439A"/>
    <w:rsid w:val="002E5D4A"/>
    <w:rsid w:val="002F038F"/>
    <w:rsid w:val="002F4E72"/>
    <w:rsid w:val="0030097E"/>
    <w:rsid w:val="00302B36"/>
    <w:rsid w:val="00302BEB"/>
    <w:rsid w:val="00321995"/>
    <w:rsid w:val="00326738"/>
    <w:rsid w:val="00335275"/>
    <w:rsid w:val="00343965"/>
    <w:rsid w:val="00343FEF"/>
    <w:rsid w:val="0034491E"/>
    <w:rsid w:val="00347E22"/>
    <w:rsid w:val="00351A57"/>
    <w:rsid w:val="003558C6"/>
    <w:rsid w:val="00355A46"/>
    <w:rsid w:val="003664C2"/>
    <w:rsid w:val="003679ED"/>
    <w:rsid w:val="00373519"/>
    <w:rsid w:val="00380C17"/>
    <w:rsid w:val="00386525"/>
    <w:rsid w:val="00390B91"/>
    <w:rsid w:val="00392A5D"/>
    <w:rsid w:val="00394016"/>
    <w:rsid w:val="003A36A4"/>
    <w:rsid w:val="003A3F75"/>
    <w:rsid w:val="003A43BF"/>
    <w:rsid w:val="003B2FCF"/>
    <w:rsid w:val="003B3049"/>
    <w:rsid w:val="003B3910"/>
    <w:rsid w:val="003C06BF"/>
    <w:rsid w:val="003C11C1"/>
    <w:rsid w:val="003C346B"/>
    <w:rsid w:val="003C4A6B"/>
    <w:rsid w:val="003C5B62"/>
    <w:rsid w:val="003C67F1"/>
    <w:rsid w:val="003C7645"/>
    <w:rsid w:val="003D56D2"/>
    <w:rsid w:val="003D6E7D"/>
    <w:rsid w:val="003D7F03"/>
    <w:rsid w:val="003E5C5F"/>
    <w:rsid w:val="003F00FE"/>
    <w:rsid w:val="003F0DE5"/>
    <w:rsid w:val="00404981"/>
    <w:rsid w:val="00416CD7"/>
    <w:rsid w:val="004178D5"/>
    <w:rsid w:val="00425E46"/>
    <w:rsid w:val="0043068E"/>
    <w:rsid w:val="00432A9A"/>
    <w:rsid w:val="004360B7"/>
    <w:rsid w:val="00450EFD"/>
    <w:rsid w:val="0045277E"/>
    <w:rsid w:val="0045280A"/>
    <w:rsid w:val="00452FB8"/>
    <w:rsid w:val="00464392"/>
    <w:rsid w:val="00466BFC"/>
    <w:rsid w:val="00472B7B"/>
    <w:rsid w:val="00476773"/>
    <w:rsid w:val="004771D3"/>
    <w:rsid w:val="0047749B"/>
    <w:rsid w:val="00477E43"/>
    <w:rsid w:val="00481FDE"/>
    <w:rsid w:val="00491A57"/>
    <w:rsid w:val="004923E1"/>
    <w:rsid w:val="00493789"/>
    <w:rsid w:val="00496C06"/>
    <w:rsid w:val="004A036A"/>
    <w:rsid w:val="004C012F"/>
    <w:rsid w:val="004C4B0D"/>
    <w:rsid w:val="004C4CC4"/>
    <w:rsid w:val="004D34C3"/>
    <w:rsid w:val="004D74CC"/>
    <w:rsid w:val="004E4942"/>
    <w:rsid w:val="004E5037"/>
    <w:rsid w:val="004F0AD4"/>
    <w:rsid w:val="004F15CD"/>
    <w:rsid w:val="004F7D50"/>
    <w:rsid w:val="00501E65"/>
    <w:rsid w:val="005049C0"/>
    <w:rsid w:val="00507880"/>
    <w:rsid w:val="0051310C"/>
    <w:rsid w:val="00513B62"/>
    <w:rsid w:val="00520FA5"/>
    <w:rsid w:val="00524F3D"/>
    <w:rsid w:val="00530402"/>
    <w:rsid w:val="00541C92"/>
    <w:rsid w:val="00544BE7"/>
    <w:rsid w:val="0055631C"/>
    <w:rsid w:val="00570E3F"/>
    <w:rsid w:val="0057582A"/>
    <w:rsid w:val="00581FB4"/>
    <w:rsid w:val="005824C1"/>
    <w:rsid w:val="005827A5"/>
    <w:rsid w:val="00585B07"/>
    <w:rsid w:val="00585F90"/>
    <w:rsid w:val="005908CA"/>
    <w:rsid w:val="005940BE"/>
    <w:rsid w:val="005A0C12"/>
    <w:rsid w:val="005A1901"/>
    <w:rsid w:val="005A1EA9"/>
    <w:rsid w:val="005A7E7A"/>
    <w:rsid w:val="005B00CD"/>
    <w:rsid w:val="005B2A6A"/>
    <w:rsid w:val="005B79C4"/>
    <w:rsid w:val="005C0351"/>
    <w:rsid w:val="005D101C"/>
    <w:rsid w:val="005E3FD5"/>
    <w:rsid w:val="00601955"/>
    <w:rsid w:val="00610277"/>
    <w:rsid w:val="00614F0B"/>
    <w:rsid w:val="00614FD1"/>
    <w:rsid w:val="0061642A"/>
    <w:rsid w:val="0061715B"/>
    <w:rsid w:val="0062546C"/>
    <w:rsid w:val="00626FDF"/>
    <w:rsid w:val="006272B3"/>
    <w:rsid w:val="006330CB"/>
    <w:rsid w:val="00633C50"/>
    <w:rsid w:val="00635C3A"/>
    <w:rsid w:val="006404EB"/>
    <w:rsid w:val="0065085F"/>
    <w:rsid w:val="00651CDF"/>
    <w:rsid w:val="00653238"/>
    <w:rsid w:val="006540D3"/>
    <w:rsid w:val="00654C3E"/>
    <w:rsid w:val="006550D4"/>
    <w:rsid w:val="00663454"/>
    <w:rsid w:val="00673EA3"/>
    <w:rsid w:val="00684E30"/>
    <w:rsid w:val="00686753"/>
    <w:rsid w:val="00687FB6"/>
    <w:rsid w:val="00696ACA"/>
    <w:rsid w:val="006A3370"/>
    <w:rsid w:val="006B0577"/>
    <w:rsid w:val="006B5583"/>
    <w:rsid w:val="006B6318"/>
    <w:rsid w:val="006C2C37"/>
    <w:rsid w:val="006C69AB"/>
    <w:rsid w:val="006D5750"/>
    <w:rsid w:val="006F1470"/>
    <w:rsid w:val="007057FF"/>
    <w:rsid w:val="00705B95"/>
    <w:rsid w:val="00711246"/>
    <w:rsid w:val="007122A2"/>
    <w:rsid w:val="00722491"/>
    <w:rsid w:val="00723D97"/>
    <w:rsid w:val="00724012"/>
    <w:rsid w:val="00730E72"/>
    <w:rsid w:val="00743930"/>
    <w:rsid w:val="0074727F"/>
    <w:rsid w:val="00747C67"/>
    <w:rsid w:val="00751B4D"/>
    <w:rsid w:val="0075225F"/>
    <w:rsid w:val="007545A5"/>
    <w:rsid w:val="007564FC"/>
    <w:rsid w:val="0075719B"/>
    <w:rsid w:val="0076729F"/>
    <w:rsid w:val="00775058"/>
    <w:rsid w:val="007764CE"/>
    <w:rsid w:val="0079130A"/>
    <w:rsid w:val="007933D0"/>
    <w:rsid w:val="0079433E"/>
    <w:rsid w:val="00796965"/>
    <w:rsid w:val="007A07A8"/>
    <w:rsid w:val="007A3F25"/>
    <w:rsid w:val="007A56CB"/>
    <w:rsid w:val="007B50BD"/>
    <w:rsid w:val="007B6D65"/>
    <w:rsid w:val="007C1395"/>
    <w:rsid w:val="007C4413"/>
    <w:rsid w:val="007C6CB0"/>
    <w:rsid w:val="007E10C7"/>
    <w:rsid w:val="007E15A8"/>
    <w:rsid w:val="007E2622"/>
    <w:rsid w:val="007E4255"/>
    <w:rsid w:val="007E4D2F"/>
    <w:rsid w:val="008000A6"/>
    <w:rsid w:val="00811EC8"/>
    <w:rsid w:val="00812853"/>
    <w:rsid w:val="008227D8"/>
    <w:rsid w:val="00822D84"/>
    <w:rsid w:val="0082416D"/>
    <w:rsid w:val="00826525"/>
    <w:rsid w:val="0082768E"/>
    <w:rsid w:val="008311EB"/>
    <w:rsid w:val="0083644A"/>
    <w:rsid w:val="0084313C"/>
    <w:rsid w:val="00843736"/>
    <w:rsid w:val="00843BD5"/>
    <w:rsid w:val="008442C8"/>
    <w:rsid w:val="00844687"/>
    <w:rsid w:val="008469B9"/>
    <w:rsid w:val="008528BF"/>
    <w:rsid w:val="008542DC"/>
    <w:rsid w:val="008558C4"/>
    <w:rsid w:val="008606FB"/>
    <w:rsid w:val="008607B8"/>
    <w:rsid w:val="008642C1"/>
    <w:rsid w:val="00864641"/>
    <w:rsid w:val="008757F4"/>
    <w:rsid w:val="00876DCE"/>
    <w:rsid w:val="00887BC7"/>
    <w:rsid w:val="00897F49"/>
    <w:rsid w:val="008B1815"/>
    <w:rsid w:val="008B191E"/>
    <w:rsid w:val="008B2BC4"/>
    <w:rsid w:val="008D5738"/>
    <w:rsid w:val="008D7E56"/>
    <w:rsid w:val="008E0143"/>
    <w:rsid w:val="008E31CD"/>
    <w:rsid w:val="008E334A"/>
    <w:rsid w:val="008E49F7"/>
    <w:rsid w:val="008F2238"/>
    <w:rsid w:val="008F4EEC"/>
    <w:rsid w:val="00900FA3"/>
    <w:rsid w:val="00901681"/>
    <w:rsid w:val="009118F8"/>
    <w:rsid w:val="009150C8"/>
    <w:rsid w:val="00915B52"/>
    <w:rsid w:val="00920461"/>
    <w:rsid w:val="00931A19"/>
    <w:rsid w:val="0093282E"/>
    <w:rsid w:val="00932E84"/>
    <w:rsid w:val="00937031"/>
    <w:rsid w:val="009403DF"/>
    <w:rsid w:val="00943AE1"/>
    <w:rsid w:val="009466EA"/>
    <w:rsid w:val="00947FEC"/>
    <w:rsid w:val="0095114C"/>
    <w:rsid w:val="00956790"/>
    <w:rsid w:val="00960361"/>
    <w:rsid w:val="0096592B"/>
    <w:rsid w:val="00966639"/>
    <w:rsid w:val="00972980"/>
    <w:rsid w:val="009803D8"/>
    <w:rsid w:val="00985CED"/>
    <w:rsid w:val="009A1B62"/>
    <w:rsid w:val="009A26FE"/>
    <w:rsid w:val="009A3170"/>
    <w:rsid w:val="009B1725"/>
    <w:rsid w:val="009B41E4"/>
    <w:rsid w:val="009B63D7"/>
    <w:rsid w:val="009C44E2"/>
    <w:rsid w:val="009C5428"/>
    <w:rsid w:val="009D1FA0"/>
    <w:rsid w:val="009E5BAE"/>
    <w:rsid w:val="009F6428"/>
    <w:rsid w:val="009F665E"/>
    <w:rsid w:val="009F6821"/>
    <w:rsid w:val="009F6ABE"/>
    <w:rsid w:val="00A00C20"/>
    <w:rsid w:val="00A036B0"/>
    <w:rsid w:val="00A114A3"/>
    <w:rsid w:val="00A12E59"/>
    <w:rsid w:val="00A13060"/>
    <w:rsid w:val="00A15539"/>
    <w:rsid w:val="00A4107C"/>
    <w:rsid w:val="00A42771"/>
    <w:rsid w:val="00A44540"/>
    <w:rsid w:val="00A510FA"/>
    <w:rsid w:val="00A56B26"/>
    <w:rsid w:val="00A56DD2"/>
    <w:rsid w:val="00A6183D"/>
    <w:rsid w:val="00A62317"/>
    <w:rsid w:val="00A63028"/>
    <w:rsid w:val="00A66B65"/>
    <w:rsid w:val="00A75FBC"/>
    <w:rsid w:val="00A83DBA"/>
    <w:rsid w:val="00A955A0"/>
    <w:rsid w:val="00A971B7"/>
    <w:rsid w:val="00AA004A"/>
    <w:rsid w:val="00AA4369"/>
    <w:rsid w:val="00AB218D"/>
    <w:rsid w:val="00AD6DA5"/>
    <w:rsid w:val="00AD7B43"/>
    <w:rsid w:val="00AE1DD5"/>
    <w:rsid w:val="00AE59B1"/>
    <w:rsid w:val="00AE6655"/>
    <w:rsid w:val="00AE6914"/>
    <w:rsid w:val="00AE7ADE"/>
    <w:rsid w:val="00AF103B"/>
    <w:rsid w:val="00AF6DD3"/>
    <w:rsid w:val="00B016D8"/>
    <w:rsid w:val="00B03848"/>
    <w:rsid w:val="00B25CE6"/>
    <w:rsid w:val="00B31EA1"/>
    <w:rsid w:val="00B33A0A"/>
    <w:rsid w:val="00B3582C"/>
    <w:rsid w:val="00B400FE"/>
    <w:rsid w:val="00B41CB3"/>
    <w:rsid w:val="00B4519B"/>
    <w:rsid w:val="00B50516"/>
    <w:rsid w:val="00B526EF"/>
    <w:rsid w:val="00B541C3"/>
    <w:rsid w:val="00B6002A"/>
    <w:rsid w:val="00B614FF"/>
    <w:rsid w:val="00B63E91"/>
    <w:rsid w:val="00B64B28"/>
    <w:rsid w:val="00B657EF"/>
    <w:rsid w:val="00B65C8D"/>
    <w:rsid w:val="00B67337"/>
    <w:rsid w:val="00B67E15"/>
    <w:rsid w:val="00B717B4"/>
    <w:rsid w:val="00B72A41"/>
    <w:rsid w:val="00B7391B"/>
    <w:rsid w:val="00B76466"/>
    <w:rsid w:val="00B77D2B"/>
    <w:rsid w:val="00B77E8A"/>
    <w:rsid w:val="00B8374F"/>
    <w:rsid w:val="00B867C1"/>
    <w:rsid w:val="00BA5F5E"/>
    <w:rsid w:val="00BA6801"/>
    <w:rsid w:val="00BA6E17"/>
    <w:rsid w:val="00BB05E7"/>
    <w:rsid w:val="00BB4588"/>
    <w:rsid w:val="00BD0FEF"/>
    <w:rsid w:val="00BD264E"/>
    <w:rsid w:val="00BD2897"/>
    <w:rsid w:val="00BD36B4"/>
    <w:rsid w:val="00BD4134"/>
    <w:rsid w:val="00BD54A5"/>
    <w:rsid w:val="00BE478D"/>
    <w:rsid w:val="00BF0C60"/>
    <w:rsid w:val="00BF37AF"/>
    <w:rsid w:val="00BF75DD"/>
    <w:rsid w:val="00C03C6D"/>
    <w:rsid w:val="00C07961"/>
    <w:rsid w:val="00C07B46"/>
    <w:rsid w:val="00C21E59"/>
    <w:rsid w:val="00C26CD5"/>
    <w:rsid w:val="00C30592"/>
    <w:rsid w:val="00C31563"/>
    <w:rsid w:val="00C3296B"/>
    <w:rsid w:val="00C40293"/>
    <w:rsid w:val="00C416FB"/>
    <w:rsid w:val="00C46FC3"/>
    <w:rsid w:val="00C4770A"/>
    <w:rsid w:val="00C51B5F"/>
    <w:rsid w:val="00C55043"/>
    <w:rsid w:val="00C551A9"/>
    <w:rsid w:val="00C556B7"/>
    <w:rsid w:val="00C55C60"/>
    <w:rsid w:val="00C60A4D"/>
    <w:rsid w:val="00C63E92"/>
    <w:rsid w:val="00C66055"/>
    <w:rsid w:val="00C8620F"/>
    <w:rsid w:val="00C8641C"/>
    <w:rsid w:val="00C90C80"/>
    <w:rsid w:val="00C910AD"/>
    <w:rsid w:val="00C97693"/>
    <w:rsid w:val="00CA18A1"/>
    <w:rsid w:val="00CA34E9"/>
    <w:rsid w:val="00CB02F5"/>
    <w:rsid w:val="00CC0D09"/>
    <w:rsid w:val="00CC4768"/>
    <w:rsid w:val="00CD00E4"/>
    <w:rsid w:val="00CD31FF"/>
    <w:rsid w:val="00CD3486"/>
    <w:rsid w:val="00CE3BB4"/>
    <w:rsid w:val="00D074A5"/>
    <w:rsid w:val="00D0763E"/>
    <w:rsid w:val="00D1178B"/>
    <w:rsid w:val="00D212E1"/>
    <w:rsid w:val="00D25C1F"/>
    <w:rsid w:val="00D25D4B"/>
    <w:rsid w:val="00D33C9C"/>
    <w:rsid w:val="00D33FAC"/>
    <w:rsid w:val="00D35FE5"/>
    <w:rsid w:val="00D4201F"/>
    <w:rsid w:val="00D63379"/>
    <w:rsid w:val="00D6635A"/>
    <w:rsid w:val="00D747B9"/>
    <w:rsid w:val="00D804F3"/>
    <w:rsid w:val="00D90388"/>
    <w:rsid w:val="00D9458E"/>
    <w:rsid w:val="00DA2692"/>
    <w:rsid w:val="00DA3D14"/>
    <w:rsid w:val="00DA43D6"/>
    <w:rsid w:val="00DA51BC"/>
    <w:rsid w:val="00DB1F34"/>
    <w:rsid w:val="00DC1D8D"/>
    <w:rsid w:val="00DC4B61"/>
    <w:rsid w:val="00DD1783"/>
    <w:rsid w:val="00DD7052"/>
    <w:rsid w:val="00DE5A25"/>
    <w:rsid w:val="00E00DD8"/>
    <w:rsid w:val="00E0675A"/>
    <w:rsid w:val="00E1215D"/>
    <w:rsid w:val="00E17073"/>
    <w:rsid w:val="00E21C22"/>
    <w:rsid w:val="00E23589"/>
    <w:rsid w:val="00E35DE6"/>
    <w:rsid w:val="00E40715"/>
    <w:rsid w:val="00E409B1"/>
    <w:rsid w:val="00E50AC1"/>
    <w:rsid w:val="00E52100"/>
    <w:rsid w:val="00E555A0"/>
    <w:rsid w:val="00E6084F"/>
    <w:rsid w:val="00E81180"/>
    <w:rsid w:val="00E82B3C"/>
    <w:rsid w:val="00E8523A"/>
    <w:rsid w:val="00E871AC"/>
    <w:rsid w:val="00E92C46"/>
    <w:rsid w:val="00EA088B"/>
    <w:rsid w:val="00EA41D5"/>
    <w:rsid w:val="00EA59AC"/>
    <w:rsid w:val="00EA784B"/>
    <w:rsid w:val="00EB23EE"/>
    <w:rsid w:val="00EB7BD7"/>
    <w:rsid w:val="00EB7EA7"/>
    <w:rsid w:val="00EC4927"/>
    <w:rsid w:val="00EC6A2E"/>
    <w:rsid w:val="00EC74DB"/>
    <w:rsid w:val="00ED2F4F"/>
    <w:rsid w:val="00ED36A8"/>
    <w:rsid w:val="00ED6CD7"/>
    <w:rsid w:val="00EE05FF"/>
    <w:rsid w:val="00EE2BC2"/>
    <w:rsid w:val="00EE323F"/>
    <w:rsid w:val="00EF2ED9"/>
    <w:rsid w:val="00EF3839"/>
    <w:rsid w:val="00EF43DF"/>
    <w:rsid w:val="00F02F5A"/>
    <w:rsid w:val="00F061BE"/>
    <w:rsid w:val="00F10F37"/>
    <w:rsid w:val="00F119FD"/>
    <w:rsid w:val="00F14E2C"/>
    <w:rsid w:val="00F25E08"/>
    <w:rsid w:val="00F318A8"/>
    <w:rsid w:val="00F402BB"/>
    <w:rsid w:val="00F436D3"/>
    <w:rsid w:val="00F44EFD"/>
    <w:rsid w:val="00F47C8A"/>
    <w:rsid w:val="00F56DEF"/>
    <w:rsid w:val="00F579AF"/>
    <w:rsid w:val="00F70A80"/>
    <w:rsid w:val="00F7155E"/>
    <w:rsid w:val="00F72BB5"/>
    <w:rsid w:val="00F83B3E"/>
    <w:rsid w:val="00F85870"/>
    <w:rsid w:val="00F917DF"/>
    <w:rsid w:val="00F9356A"/>
    <w:rsid w:val="00F97D5D"/>
    <w:rsid w:val="00FA6845"/>
    <w:rsid w:val="00FA7166"/>
    <w:rsid w:val="00FB17E2"/>
    <w:rsid w:val="00FC2A85"/>
    <w:rsid w:val="00FC3DBD"/>
    <w:rsid w:val="00FC62B6"/>
    <w:rsid w:val="00FD37EA"/>
    <w:rsid w:val="00FD6A6F"/>
    <w:rsid w:val="00FE604D"/>
    <w:rsid w:val="00FF077B"/>
    <w:rsid w:val="00FF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EE8F35"/>
  <w15:docId w15:val="{456FCE38-2FFC-4F1A-A928-FEE7E6F6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iPriority="99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7BD7"/>
    <w:pPr>
      <w:spacing w:line="360" w:lineRule="auto"/>
    </w:pPr>
    <w:rPr>
      <w:rFonts w:asciiTheme="minorHAnsi" w:hAnsiTheme="minorHAnsi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rsid w:val="00EF3839"/>
    <w:pPr>
      <w:keepNext/>
      <w:spacing w:before="120" w:after="120"/>
      <w:outlineLvl w:val="0"/>
    </w:pPr>
    <w:rPr>
      <w:rFonts w:ascii="Calibri" w:eastAsia="Times New Roman" w:hAnsi="Calibri"/>
      <w:b/>
      <w:bCs/>
      <w:color w:val="0F9176"/>
      <w:sz w:val="32"/>
    </w:rPr>
  </w:style>
  <w:style w:type="paragraph" w:styleId="Ttulo2">
    <w:name w:val="heading 2"/>
    <w:basedOn w:val="Normal"/>
    <w:next w:val="Normal"/>
    <w:link w:val="Ttulo2Car"/>
    <w:unhideWhenUsed/>
    <w:qFormat/>
    <w:rsid w:val="00DE5A25"/>
    <w:pPr>
      <w:keepNext/>
      <w:spacing w:before="240" w:after="60"/>
      <w:outlineLvl w:val="1"/>
    </w:pPr>
    <w:rPr>
      <w:rFonts w:ascii="Calibri" w:eastAsia="Times New Roman" w:hAnsi="Calibri"/>
      <w:b/>
      <w:bCs/>
      <w:iCs/>
      <w:color w:val="0F9176"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B6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vistosa-nfasis11">
    <w:name w:val="Lista vistosa - Énfasis 11"/>
    <w:basedOn w:val="Normal"/>
    <w:uiPriority w:val="34"/>
    <w:qFormat/>
    <w:rsid w:val="00F44EFD"/>
    <w:pPr>
      <w:ind w:left="720"/>
      <w:contextualSpacing/>
    </w:pPr>
  </w:style>
  <w:style w:type="paragraph" w:styleId="ndice1">
    <w:name w:val="index 1"/>
    <w:basedOn w:val="Normal"/>
    <w:next w:val="Normal"/>
    <w:autoRedefine/>
    <w:semiHidden/>
    <w:rsid w:val="004001C5"/>
    <w:pPr>
      <w:ind w:left="240" w:hanging="240"/>
    </w:pPr>
    <w:rPr>
      <w:rFonts w:ascii="Times New Roman" w:eastAsia="Times New Roman" w:hAnsi="Times New Roman"/>
      <w:b/>
      <w:bCs/>
      <w:lang w:val="es-ES" w:eastAsia="es-ES"/>
    </w:rPr>
  </w:style>
  <w:style w:type="paragraph" w:styleId="Textoindependiente">
    <w:name w:val="Body Text"/>
    <w:basedOn w:val="Normal"/>
    <w:link w:val="TextoindependienteCar"/>
    <w:rsid w:val="005D5613"/>
    <w:pPr>
      <w:jc w:val="both"/>
    </w:pPr>
    <w:rPr>
      <w:rFonts w:ascii="Times New Roman" w:eastAsia="Times New Roman" w:hAnsi="Times New Roman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5D5613"/>
    <w:rPr>
      <w:rFonts w:ascii="Times New Roman" w:eastAsia="Times New Roman" w:hAnsi="Times New Roman"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65C8D"/>
    <w:pPr>
      <w:ind w:left="708"/>
    </w:pPr>
  </w:style>
  <w:style w:type="paragraph" w:styleId="Textoindependiente2">
    <w:name w:val="Body Text 2"/>
    <w:basedOn w:val="Normal"/>
    <w:rsid w:val="00C07B46"/>
    <w:pPr>
      <w:spacing w:after="120" w:line="480" w:lineRule="auto"/>
    </w:pPr>
  </w:style>
  <w:style w:type="paragraph" w:styleId="Listaconvietas">
    <w:name w:val="List Bullet"/>
    <w:basedOn w:val="Normal"/>
    <w:autoRedefine/>
    <w:uiPriority w:val="99"/>
    <w:rsid w:val="00A15539"/>
    <w:pPr>
      <w:jc w:val="center"/>
    </w:pPr>
    <w:rPr>
      <w:rFonts w:ascii="Times New Roman" w:eastAsia="Times New Roman" w:hAnsi="Times New Roman"/>
      <w:b/>
      <w:szCs w:val="20"/>
      <w:lang w:val="es-ES" w:eastAsia="es-ES"/>
    </w:rPr>
  </w:style>
  <w:style w:type="paragraph" w:customStyle="1" w:styleId="Textodenotaalfinal">
    <w:name w:val="Texto de nota al final"/>
    <w:basedOn w:val="Normal"/>
    <w:rsid w:val="00A15539"/>
    <w:pPr>
      <w:widowControl w:val="0"/>
      <w:snapToGrid w:val="0"/>
    </w:pPr>
    <w:rPr>
      <w:rFonts w:ascii="Courier New" w:eastAsia="Times New Roman" w:hAnsi="Courier New"/>
      <w:szCs w:val="20"/>
      <w:lang w:val="es-ES" w:eastAsia="es-ES"/>
    </w:rPr>
  </w:style>
  <w:style w:type="paragraph" w:styleId="Sinespaciado">
    <w:name w:val="No Spacing"/>
    <w:basedOn w:val="Normal"/>
    <w:link w:val="SinespaciadoCar"/>
    <w:uiPriority w:val="1"/>
    <w:qFormat/>
    <w:rsid w:val="00DE5A25"/>
    <w:pPr>
      <w:spacing w:after="120"/>
      <w:jc w:val="both"/>
    </w:pPr>
    <w:rPr>
      <w:rFonts w:ascii="Calibri" w:eastAsia="Times New Roman" w:hAnsi="Calibri"/>
      <w:szCs w:val="22"/>
    </w:rPr>
  </w:style>
  <w:style w:type="character" w:customStyle="1" w:styleId="SinespaciadoCar">
    <w:name w:val="Sin espaciado Car"/>
    <w:link w:val="Sinespaciado"/>
    <w:uiPriority w:val="1"/>
    <w:rsid w:val="00DE5A25"/>
    <w:rPr>
      <w:rFonts w:ascii="Calibri" w:eastAsia="Times New Roman" w:hAnsi="Calibri"/>
      <w:sz w:val="24"/>
      <w:szCs w:val="22"/>
      <w:lang w:val="es-ES_tradnl" w:eastAsia="en-US"/>
    </w:rPr>
  </w:style>
  <w:style w:type="paragraph" w:styleId="Encabezado">
    <w:name w:val="header"/>
    <w:basedOn w:val="Normal"/>
    <w:link w:val="EncabezadoCar"/>
    <w:qFormat/>
    <w:rsid w:val="00ED6C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D6CD7"/>
    <w:rPr>
      <w:sz w:val="24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ED6C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D6CD7"/>
    <w:rPr>
      <w:sz w:val="24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ED6CD7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ED6CD7"/>
    <w:rPr>
      <w:rFonts w:ascii="Tahoma" w:hAnsi="Tahoma" w:cs="Tahoma"/>
      <w:sz w:val="16"/>
      <w:szCs w:val="16"/>
      <w:lang w:val="es-ES_tradnl" w:eastAsia="en-US"/>
    </w:rPr>
  </w:style>
  <w:style w:type="character" w:styleId="Nmerodepgina">
    <w:name w:val="page number"/>
    <w:basedOn w:val="Fuentedeprrafopredeter"/>
    <w:rsid w:val="00ED6CD7"/>
  </w:style>
  <w:style w:type="paragraph" w:customStyle="1" w:styleId="APUNTES1">
    <w:name w:val="APUNTES1"/>
    <w:basedOn w:val="Normal"/>
    <w:rsid w:val="00EA088B"/>
    <w:pPr>
      <w:widowControl w:val="0"/>
      <w:autoSpaceDE w:val="0"/>
      <w:autoSpaceDN w:val="0"/>
      <w:spacing w:after="120"/>
      <w:ind w:left="714" w:hanging="357"/>
      <w:jc w:val="both"/>
    </w:pPr>
    <w:rPr>
      <w:rFonts w:ascii="Times New Roman" w:eastAsia="Times New Roman" w:hAnsi="Times New Roman"/>
      <w:lang w:eastAsia="es-ES"/>
    </w:rPr>
  </w:style>
  <w:style w:type="paragraph" w:styleId="Textodebloque">
    <w:name w:val="Block Text"/>
    <w:basedOn w:val="Normal"/>
    <w:rsid w:val="00EA088B"/>
    <w:pPr>
      <w:ind w:left="284" w:right="233"/>
      <w:jc w:val="both"/>
    </w:pPr>
    <w:rPr>
      <w:rFonts w:ascii="Lucida Casual" w:eastAsia="Times New Roman" w:hAnsi="Lucida Casual"/>
      <w:szCs w:val="20"/>
      <w:lang w:val="es-ES" w:eastAsia="es-ES"/>
    </w:rPr>
  </w:style>
  <w:style w:type="paragraph" w:customStyle="1" w:styleId="mititulo12bis">
    <w:name w:val="mititulo12bis"/>
    <w:basedOn w:val="Normal"/>
    <w:next w:val="APUNTES1"/>
    <w:autoRedefine/>
    <w:uiPriority w:val="99"/>
    <w:rsid w:val="00A75FBC"/>
    <w:pPr>
      <w:keepNext/>
      <w:tabs>
        <w:tab w:val="center" w:leader="dot" w:pos="5670"/>
        <w:tab w:val="right" w:leader="dot" w:pos="9639"/>
      </w:tabs>
      <w:overflowPunct w:val="0"/>
      <w:autoSpaceDE w:val="0"/>
      <w:autoSpaceDN w:val="0"/>
      <w:adjustRightInd w:val="0"/>
      <w:ind w:left="357" w:hanging="357"/>
      <w:jc w:val="both"/>
      <w:textAlignment w:val="baseline"/>
    </w:pPr>
    <w:rPr>
      <w:rFonts w:ascii="Arial" w:eastAsia="Times New Roman" w:hAnsi="Arial" w:cs="Arial"/>
      <w:b/>
      <w:bCs/>
      <w:caps/>
      <w:color w:val="0F9176"/>
      <w:lang w:val="es-ES" w:eastAsia="es-ES"/>
    </w:rPr>
  </w:style>
  <w:style w:type="paragraph" w:customStyle="1" w:styleId="Default">
    <w:name w:val="Default"/>
    <w:uiPriority w:val="99"/>
    <w:rsid w:val="00EA59A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0">
    <w:name w:val="Pa10"/>
    <w:basedOn w:val="Default"/>
    <w:next w:val="Default"/>
    <w:uiPriority w:val="99"/>
    <w:rsid w:val="00EA59AC"/>
    <w:pPr>
      <w:spacing w:line="20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EA59AC"/>
    <w:pPr>
      <w:spacing w:line="201" w:lineRule="atLeast"/>
    </w:pPr>
    <w:rPr>
      <w:color w:val="auto"/>
    </w:rPr>
  </w:style>
  <w:style w:type="paragraph" w:customStyle="1" w:styleId="Pa11">
    <w:name w:val="Pa11"/>
    <w:basedOn w:val="Default"/>
    <w:next w:val="Default"/>
    <w:uiPriority w:val="99"/>
    <w:rsid w:val="00EA59AC"/>
    <w:pPr>
      <w:spacing w:line="201" w:lineRule="atLeast"/>
    </w:pPr>
    <w:rPr>
      <w:color w:val="auto"/>
    </w:rPr>
  </w:style>
  <w:style w:type="paragraph" w:customStyle="1" w:styleId="Pa14">
    <w:name w:val="Pa14"/>
    <w:basedOn w:val="Default"/>
    <w:next w:val="Default"/>
    <w:uiPriority w:val="99"/>
    <w:rsid w:val="00BA6E17"/>
    <w:pPr>
      <w:spacing w:line="241" w:lineRule="atLeast"/>
    </w:pPr>
    <w:rPr>
      <w:color w:val="auto"/>
    </w:rPr>
  </w:style>
  <w:style w:type="character" w:customStyle="1" w:styleId="A1">
    <w:name w:val="A1"/>
    <w:uiPriority w:val="99"/>
    <w:rsid w:val="00BA6E17"/>
    <w:rPr>
      <w:color w:val="000000"/>
      <w:sz w:val="20"/>
      <w:szCs w:val="20"/>
    </w:rPr>
  </w:style>
  <w:style w:type="paragraph" w:customStyle="1" w:styleId="Pa17">
    <w:name w:val="Pa17"/>
    <w:basedOn w:val="Default"/>
    <w:next w:val="Default"/>
    <w:uiPriority w:val="99"/>
    <w:rsid w:val="00BA6E17"/>
    <w:pPr>
      <w:spacing w:line="241" w:lineRule="atLeast"/>
    </w:pPr>
    <w:rPr>
      <w:color w:val="auto"/>
    </w:rPr>
  </w:style>
  <w:style w:type="paragraph" w:customStyle="1" w:styleId="Pa16">
    <w:name w:val="Pa16"/>
    <w:basedOn w:val="Default"/>
    <w:next w:val="Default"/>
    <w:uiPriority w:val="99"/>
    <w:rsid w:val="00BA6E17"/>
    <w:pPr>
      <w:spacing w:line="221" w:lineRule="atLeast"/>
    </w:pPr>
    <w:rPr>
      <w:color w:val="auto"/>
    </w:rPr>
  </w:style>
  <w:style w:type="paragraph" w:customStyle="1" w:styleId="Pa18">
    <w:name w:val="Pa18"/>
    <w:basedOn w:val="Default"/>
    <w:next w:val="Default"/>
    <w:uiPriority w:val="99"/>
    <w:rsid w:val="00B6002A"/>
    <w:pPr>
      <w:spacing w:line="241" w:lineRule="atLeast"/>
    </w:pPr>
    <w:rPr>
      <w:color w:val="auto"/>
    </w:rPr>
  </w:style>
  <w:style w:type="paragraph" w:customStyle="1" w:styleId="Normal2">
    <w:name w:val="Normal2"/>
    <w:basedOn w:val="NormalWeb"/>
    <w:rsid w:val="008E0143"/>
    <w:pPr>
      <w:ind w:firstLine="360"/>
      <w:jc w:val="both"/>
    </w:pPr>
    <w:rPr>
      <w:rFonts w:eastAsia="Arial Unicode MS"/>
      <w:iCs/>
      <w:sz w:val="22"/>
      <w:szCs w:val="20"/>
      <w:lang w:val="es-ES" w:eastAsia="es-ES"/>
    </w:rPr>
  </w:style>
  <w:style w:type="paragraph" w:styleId="NormalWeb">
    <w:name w:val="Normal (Web)"/>
    <w:basedOn w:val="Normal"/>
    <w:rsid w:val="008E0143"/>
    <w:rPr>
      <w:rFonts w:ascii="Times New Roman" w:hAnsi="Times New Roman"/>
    </w:rPr>
  </w:style>
  <w:style w:type="character" w:customStyle="1" w:styleId="Ttulo1Car">
    <w:name w:val="Título 1 Car"/>
    <w:link w:val="Ttulo1"/>
    <w:rsid w:val="00EF3839"/>
    <w:rPr>
      <w:rFonts w:ascii="Calibri" w:eastAsia="Times New Roman" w:hAnsi="Calibri"/>
      <w:b/>
      <w:bCs/>
      <w:color w:val="0F9176"/>
      <w:sz w:val="32"/>
      <w:szCs w:val="24"/>
      <w:lang w:val="es-ES_tradnl" w:eastAsia="en-US"/>
    </w:rPr>
  </w:style>
  <w:style w:type="paragraph" w:customStyle="1" w:styleId="Prrafodelista1">
    <w:name w:val="Párrafo de lista1"/>
    <w:basedOn w:val="Normal"/>
    <w:rsid w:val="001B4B71"/>
    <w:pPr>
      <w:ind w:left="720"/>
    </w:pPr>
    <w:rPr>
      <w:rFonts w:ascii="Times New Roman" w:eastAsia="Calibri" w:hAnsi="Times New Roman"/>
      <w:lang w:val="es-ES" w:eastAsia="es-ES"/>
    </w:rPr>
  </w:style>
  <w:style w:type="paragraph" w:customStyle="1" w:styleId="Pa39">
    <w:name w:val="Pa39"/>
    <w:basedOn w:val="Default"/>
    <w:next w:val="Default"/>
    <w:uiPriority w:val="99"/>
    <w:rsid w:val="0043068E"/>
    <w:pPr>
      <w:spacing w:line="241" w:lineRule="atLeast"/>
    </w:pPr>
    <w:rPr>
      <w:color w:val="auto"/>
    </w:rPr>
  </w:style>
  <w:style w:type="paragraph" w:customStyle="1" w:styleId="Pa30">
    <w:name w:val="Pa30"/>
    <w:basedOn w:val="Default"/>
    <w:next w:val="Default"/>
    <w:uiPriority w:val="99"/>
    <w:rsid w:val="0043068E"/>
    <w:pPr>
      <w:spacing w:line="241" w:lineRule="atLeast"/>
    </w:pPr>
    <w:rPr>
      <w:color w:val="auto"/>
    </w:rPr>
  </w:style>
  <w:style w:type="paragraph" w:styleId="Sangradetextonormal">
    <w:name w:val="Body Text Indent"/>
    <w:basedOn w:val="Normal"/>
    <w:link w:val="SangradetextonormalCar"/>
    <w:unhideWhenUsed/>
    <w:rsid w:val="00F25E08"/>
    <w:pPr>
      <w:spacing w:after="120"/>
      <w:ind w:left="283"/>
    </w:pPr>
    <w:rPr>
      <w:rFonts w:ascii="Times New Roman" w:eastAsia="Times New Roman" w:hAnsi="Times New Roman"/>
    </w:rPr>
  </w:style>
  <w:style w:type="character" w:customStyle="1" w:styleId="SangradetextonormalCar">
    <w:name w:val="Sangría de texto normal Car"/>
    <w:link w:val="Sangradetextonormal"/>
    <w:rsid w:val="00F25E08"/>
    <w:rPr>
      <w:rFonts w:ascii="Times New Roman" w:eastAsia="Times New Roman" w:hAnsi="Times New Roman"/>
      <w:sz w:val="24"/>
      <w:szCs w:val="24"/>
    </w:rPr>
  </w:style>
  <w:style w:type="character" w:customStyle="1" w:styleId="Ttulo2Car">
    <w:name w:val="Título 2 Car"/>
    <w:link w:val="Ttulo2"/>
    <w:rsid w:val="00DE5A25"/>
    <w:rPr>
      <w:rFonts w:ascii="Calibri" w:eastAsia="Times New Roman" w:hAnsi="Calibri"/>
      <w:b/>
      <w:bCs/>
      <w:iCs/>
      <w:color w:val="0F9176"/>
      <w:sz w:val="28"/>
      <w:szCs w:val="28"/>
      <w:lang w:val="es-ES_tradnl" w:eastAsia="en-US"/>
    </w:rPr>
  </w:style>
  <w:style w:type="character" w:styleId="nfasis">
    <w:name w:val="Emphasis"/>
    <w:basedOn w:val="Fuentedeprrafopredeter"/>
    <w:qFormat/>
    <w:rsid w:val="002241F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1215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C6605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C660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66055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660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66055"/>
    <w:rPr>
      <w:b/>
      <w:bCs/>
      <w:lang w:val="es-ES_tradnl" w:eastAsia="en-US"/>
    </w:rPr>
  </w:style>
  <w:style w:type="character" w:customStyle="1" w:styleId="Ttulo3Car">
    <w:name w:val="Título 3 Car"/>
    <w:basedOn w:val="Fuentedeprrafopredeter"/>
    <w:link w:val="Ttulo3"/>
    <w:semiHidden/>
    <w:rsid w:val="002B6D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n-US"/>
    </w:rPr>
  </w:style>
  <w:style w:type="paragraph" w:customStyle="1" w:styleId="Normal1">
    <w:name w:val="Normal1"/>
    <w:basedOn w:val="Normal"/>
    <w:rsid w:val="002B6DB2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172D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72D2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C4770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C4770A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4770A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semiHidden/>
    <w:unhideWhenUsed/>
    <w:rsid w:val="00C4770A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unhideWhenUsed/>
    <w:rsid w:val="00C4770A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C4770A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C4770A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C4770A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C4770A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C4770A"/>
    <w:pPr>
      <w:ind w:left="192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432A9A"/>
    <w:rPr>
      <w:rFonts w:asciiTheme="minorHAnsi" w:eastAsiaTheme="minorHAnsi" w:hAnsiTheme="minorHAnsi" w:cstheme="minorBidi"/>
      <w:sz w:val="22"/>
      <w:szCs w:val="22"/>
      <w:lang w:val="es-ES_trad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432A9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637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157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097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A6984-11C9-49C5-BEC1-A3A5D9AA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557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DEL    MÓDULO</vt:lpstr>
      <vt:lpstr/>
    </vt:vector>
  </TitlesOfParts>
  <Company>Comunidad de Madrid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DEL    MÓDULO</dc:title>
  <dc:creator>Belén Alcázar Abrio</dc:creator>
  <cp:lastModifiedBy>Molina Serrano, Raquel</cp:lastModifiedBy>
  <cp:revision>17</cp:revision>
  <cp:lastPrinted>2019-10-02T08:25:00Z</cp:lastPrinted>
  <dcterms:created xsi:type="dcterms:W3CDTF">2022-10-06T11:13:00Z</dcterms:created>
  <dcterms:modified xsi:type="dcterms:W3CDTF">2025-02-11T08:34:00Z</dcterms:modified>
</cp:coreProperties>
</file>